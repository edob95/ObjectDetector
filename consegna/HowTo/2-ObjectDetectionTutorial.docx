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61E" w:rsidRPr="00385D46" w:rsidRDefault="004D461E">
      <w:pPr>
        <w:rPr>
          <w:rFonts w:cstheme="minorHAnsi"/>
        </w:rPr>
      </w:pPr>
    </w:p>
    <w:p w:rsidR="00D57676" w:rsidRPr="00385D46" w:rsidRDefault="00D57676">
      <w:pPr>
        <w:rPr>
          <w:rFonts w:cstheme="minorHAnsi"/>
          <w:sz w:val="36"/>
          <w:szCs w:val="36"/>
        </w:rPr>
      </w:pPr>
      <w:r w:rsidRPr="00385D46">
        <w:rPr>
          <w:rFonts w:cstheme="minorHAnsi"/>
          <w:sz w:val="36"/>
          <w:szCs w:val="36"/>
        </w:rPr>
        <w:t>Introduzione</w:t>
      </w:r>
    </w:p>
    <w:p w:rsidR="00D57676" w:rsidRPr="00385D46" w:rsidRDefault="00D57676">
      <w:pPr>
        <w:rPr>
          <w:rFonts w:cstheme="minorHAnsi"/>
          <w:sz w:val="22"/>
          <w:szCs w:val="22"/>
        </w:rPr>
      </w:pPr>
    </w:p>
    <w:p w:rsidR="00D57676" w:rsidRPr="00385D46" w:rsidRDefault="00D57676">
      <w:pPr>
        <w:rPr>
          <w:rFonts w:cstheme="minorHAnsi"/>
          <w:sz w:val="22"/>
          <w:szCs w:val="22"/>
        </w:rPr>
      </w:pPr>
      <w:r w:rsidRPr="00385D46">
        <w:rPr>
          <w:rFonts w:cstheme="minorHAnsi"/>
          <w:sz w:val="22"/>
          <w:szCs w:val="22"/>
        </w:rPr>
        <w:t>Set</w:t>
      </w:r>
      <w:r w:rsidR="00761D5C">
        <w:rPr>
          <w:rFonts w:cstheme="minorHAnsi"/>
          <w:sz w:val="22"/>
          <w:szCs w:val="22"/>
        </w:rPr>
        <w:t>up dell’ambiente per eseguire la fase di</w:t>
      </w:r>
      <w:r w:rsidRPr="00385D46">
        <w:rPr>
          <w:rFonts w:cstheme="minorHAnsi"/>
          <w:sz w:val="22"/>
          <w:szCs w:val="22"/>
        </w:rPr>
        <w:t xml:space="preserve"> train</w:t>
      </w:r>
      <w:r w:rsidR="00761D5C">
        <w:rPr>
          <w:rFonts w:cstheme="minorHAnsi"/>
          <w:sz w:val="22"/>
          <w:szCs w:val="22"/>
        </w:rPr>
        <w:t>ing del modello di machine learning</w:t>
      </w:r>
      <w:r w:rsidRPr="00385D46">
        <w:rPr>
          <w:rFonts w:cstheme="minorHAnsi"/>
          <w:sz w:val="22"/>
          <w:szCs w:val="22"/>
        </w:rPr>
        <w:t xml:space="preserve"> e collezione del Dataset relativo all’oggetto che vogliamo riconoscere. </w:t>
      </w:r>
    </w:p>
    <w:p w:rsidR="00D57676" w:rsidRPr="00385D46" w:rsidRDefault="00D57676">
      <w:pPr>
        <w:rPr>
          <w:rFonts w:cstheme="minorHAnsi"/>
          <w:sz w:val="22"/>
          <w:szCs w:val="22"/>
        </w:rPr>
      </w:pPr>
      <w:r w:rsidRPr="00385D46">
        <w:rPr>
          <w:rFonts w:cstheme="minorHAnsi"/>
          <w:sz w:val="22"/>
          <w:szCs w:val="22"/>
        </w:rPr>
        <w:t>Esecuzione della fase di train.</w:t>
      </w:r>
    </w:p>
    <w:p w:rsidR="00D57676" w:rsidRDefault="00D57676">
      <w:pPr>
        <w:rPr>
          <w:rFonts w:cstheme="minorHAnsi"/>
          <w:sz w:val="22"/>
          <w:szCs w:val="22"/>
        </w:rPr>
      </w:pPr>
      <w:r w:rsidRPr="00385D46">
        <w:rPr>
          <w:rFonts w:cstheme="minorHAnsi"/>
          <w:sz w:val="22"/>
          <w:szCs w:val="22"/>
        </w:rPr>
        <w:t>Esportazione</w:t>
      </w:r>
      <w:r w:rsidR="00761D5C">
        <w:rPr>
          <w:rFonts w:cstheme="minorHAnsi"/>
          <w:sz w:val="22"/>
          <w:szCs w:val="22"/>
        </w:rPr>
        <w:t xml:space="preserve"> del modello ottenuto e testing tramite jupyter notebook</w:t>
      </w:r>
      <w:r w:rsidRPr="00385D46">
        <w:rPr>
          <w:rFonts w:cstheme="minorHAnsi"/>
          <w:sz w:val="22"/>
          <w:szCs w:val="22"/>
        </w:rPr>
        <w:t>.</w:t>
      </w:r>
    </w:p>
    <w:p w:rsidR="00761D5C" w:rsidRDefault="00761D5C">
      <w:pPr>
        <w:rPr>
          <w:rFonts w:cstheme="minorHAnsi"/>
          <w:sz w:val="22"/>
          <w:szCs w:val="22"/>
        </w:rPr>
      </w:pPr>
    </w:p>
    <w:p w:rsidR="00761D5C" w:rsidRDefault="00761D5C">
      <w:pPr>
        <w:rPr>
          <w:rFonts w:cstheme="minorHAnsi"/>
          <w:sz w:val="22"/>
          <w:szCs w:val="22"/>
        </w:rPr>
      </w:pPr>
      <w:r>
        <w:rPr>
          <w:rFonts w:cstheme="minorHAnsi"/>
          <w:sz w:val="22"/>
          <w:szCs w:val="22"/>
        </w:rPr>
        <w:t xml:space="preserve">Il processo è stato già da me completamente eseguito per il riconoscimento della bottiglia d’acqua </w:t>
      </w:r>
      <w:r w:rsidRPr="00761D5C">
        <w:rPr>
          <w:rFonts w:cstheme="minorHAnsi"/>
          <w:b/>
          <w:sz w:val="22"/>
          <w:szCs w:val="22"/>
        </w:rPr>
        <w:t>San Bernardo</w:t>
      </w:r>
      <w:r>
        <w:rPr>
          <w:rFonts w:cstheme="minorHAnsi"/>
          <w:sz w:val="22"/>
          <w:szCs w:val="22"/>
        </w:rPr>
        <w:t xml:space="preserve">, tutti i file che si ottengono durate il procedimento e tutti quelli che sono stati necessari per la sua esecuzione sono reperibili nella cartella </w:t>
      </w:r>
      <w:bookmarkStart w:id="0" w:name="Bernardo_Object_Detection"/>
      <w:r>
        <w:rPr>
          <w:rFonts w:cstheme="minorHAnsi"/>
          <w:sz w:val="22"/>
          <w:szCs w:val="22"/>
        </w:rPr>
        <w:t>Bernardi_Object_Detection</w:t>
      </w:r>
      <w:bookmarkEnd w:id="0"/>
      <w:r>
        <w:rPr>
          <w:rFonts w:cstheme="minorHAnsi"/>
          <w:sz w:val="22"/>
          <w:szCs w:val="22"/>
        </w:rPr>
        <w:t>.</w:t>
      </w:r>
    </w:p>
    <w:p w:rsidR="00761D5C" w:rsidRPr="00385D46" w:rsidRDefault="00761D5C">
      <w:pPr>
        <w:rPr>
          <w:rFonts w:cstheme="minorHAnsi"/>
          <w:sz w:val="22"/>
          <w:szCs w:val="22"/>
        </w:rPr>
      </w:pPr>
      <w:r>
        <w:rPr>
          <w:rFonts w:cstheme="minorHAnsi"/>
          <w:sz w:val="22"/>
          <w:szCs w:val="22"/>
        </w:rPr>
        <w:t xml:space="preserve">Di seguito viene mostrato come addestrare un modello per il riconosciemento di un oggetto specifico, ad ogni passo verrà mostrato quale file utilizzare della </w:t>
      </w:r>
      <w:hyperlink w:anchor="Bernardo_Object_Detection" w:history="1">
        <w:r w:rsidRPr="00761D5C">
          <w:rPr>
            <w:rStyle w:val="Collegamentoipertestuale"/>
            <w:rFonts w:cstheme="minorHAnsi"/>
            <w:sz w:val="22"/>
            <w:szCs w:val="22"/>
          </w:rPr>
          <w:t>cartella sopra indicata</w:t>
        </w:r>
      </w:hyperlink>
      <w:r>
        <w:rPr>
          <w:rFonts w:cstheme="minorHAnsi"/>
          <w:sz w:val="22"/>
          <w:szCs w:val="22"/>
        </w:rPr>
        <w:t xml:space="preserve"> o come configurare il proprio.</w:t>
      </w:r>
    </w:p>
    <w:p w:rsidR="00385D46" w:rsidRPr="00385D46" w:rsidRDefault="00385D46">
      <w:pPr>
        <w:rPr>
          <w:rFonts w:cstheme="minorHAnsi"/>
          <w:sz w:val="22"/>
          <w:szCs w:val="22"/>
        </w:rPr>
      </w:pPr>
    </w:p>
    <w:p w:rsidR="001858D7" w:rsidRPr="00385D46" w:rsidRDefault="001858D7">
      <w:pPr>
        <w:rPr>
          <w:rFonts w:cstheme="minorHAnsi"/>
          <w:sz w:val="22"/>
          <w:szCs w:val="22"/>
        </w:rPr>
      </w:pPr>
    </w:p>
    <w:p w:rsidR="00D57676" w:rsidRPr="001868C3" w:rsidRDefault="001868C3" w:rsidP="00D57676">
      <w:pPr>
        <w:pStyle w:val="Paragrafoelenco"/>
        <w:numPr>
          <w:ilvl w:val="0"/>
          <w:numId w:val="1"/>
        </w:numPr>
        <w:rPr>
          <w:rStyle w:val="Collegamentoipertestuale"/>
          <w:rFonts w:cstheme="minorHAnsi"/>
          <w:sz w:val="22"/>
          <w:szCs w:val="22"/>
        </w:rPr>
      </w:pPr>
      <w:r>
        <w:rPr>
          <w:rFonts w:cstheme="minorHAnsi"/>
          <w:sz w:val="22"/>
          <w:szCs w:val="22"/>
        </w:rPr>
        <w:fldChar w:fldCharType="begin"/>
      </w:r>
      <w:r>
        <w:rPr>
          <w:rFonts w:cstheme="minorHAnsi"/>
          <w:sz w:val="22"/>
          <w:szCs w:val="22"/>
        </w:rPr>
        <w:instrText xml:space="preserve"> HYPERLINK  \l "CollezioneDataset" </w:instrText>
      </w:r>
      <w:r>
        <w:rPr>
          <w:rFonts w:cstheme="minorHAnsi"/>
          <w:sz w:val="22"/>
          <w:szCs w:val="22"/>
        </w:rPr>
        <w:fldChar w:fldCharType="separate"/>
      </w:r>
      <w:r w:rsidR="00D57676" w:rsidRPr="001868C3">
        <w:rPr>
          <w:rStyle w:val="Collegamentoipertestuale"/>
          <w:rFonts w:cstheme="minorHAnsi"/>
          <w:sz w:val="22"/>
          <w:szCs w:val="22"/>
        </w:rPr>
        <w:t>Collezione Dataset ………………………………………………………………………………………………………………………</w:t>
      </w:r>
      <w:r w:rsidRPr="001868C3">
        <w:rPr>
          <w:rStyle w:val="Collegamentoipertestuale"/>
          <w:rFonts w:cstheme="minorHAnsi"/>
          <w:sz w:val="22"/>
          <w:szCs w:val="22"/>
        </w:rPr>
        <w:t>2</w:t>
      </w:r>
    </w:p>
    <w:p w:rsidR="00D57676" w:rsidRPr="00385D46" w:rsidRDefault="001868C3" w:rsidP="00D57676">
      <w:pPr>
        <w:pStyle w:val="Paragrafoelenco"/>
        <w:numPr>
          <w:ilvl w:val="0"/>
          <w:numId w:val="1"/>
        </w:numPr>
        <w:rPr>
          <w:rFonts w:cstheme="minorHAnsi"/>
          <w:sz w:val="22"/>
          <w:szCs w:val="22"/>
        </w:rPr>
      </w:pPr>
      <w:r>
        <w:rPr>
          <w:rFonts w:cstheme="minorHAnsi"/>
          <w:sz w:val="22"/>
          <w:szCs w:val="22"/>
        </w:rPr>
        <w:fldChar w:fldCharType="end"/>
      </w:r>
      <w:hyperlink w:anchor="SetupAmbiente" w:history="1">
        <w:r w:rsidR="00D57676" w:rsidRPr="001868C3">
          <w:rPr>
            <w:rStyle w:val="Collegamentoipertestuale"/>
            <w:rFonts w:cstheme="minorHAnsi"/>
            <w:sz w:val="22"/>
            <w:szCs w:val="22"/>
          </w:rPr>
          <w:t>Setup ambiente …..………………………………………</w:t>
        </w:r>
        <w:r w:rsidRPr="001868C3">
          <w:rPr>
            <w:rStyle w:val="Collegamentoipertestuale"/>
            <w:rFonts w:cstheme="minorHAnsi"/>
            <w:sz w:val="22"/>
            <w:szCs w:val="22"/>
          </w:rPr>
          <w:t>………………………………………………………..……………………4</w:t>
        </w:r>
      </w:hyperlink>
    </w:p>
    <w:p w:rsidR="00D57676" w:rsidRPr="00385D46" w:rsidRDefault="003E47F4" w:rsidP="00D57676">
      <w:pPr>
        <w:pStyle w:val="Paragrafoelenco"/>
        <w:numPr>
          <w:ilvl w:val="0"/>
          <w:numId w:val="1"/>
        </w:numPr>
        <w:rPr>
          <w:rFonts w:cstheme="minorHAnsi"/>
          <w:sz w:val="22"/>
          <w:szCs w:val="22"/>
        </w:rPr>
      </w:pPr>
      <w:hyperlink w:anchor="TrainTF" w:history="1">
        <w:r w:rsidR="00385D46" w:rsidRPr="001868C3">
          <w:rPr>
            <w:rStyle w:val="Collegamentoipertestuale"/>
            <w:rFonts w:cstheme="minorHAnsi"/>
            <w:sz w:val="22"/>
            <w:szCs w:val="22"/>
          </w:rPr>
          <w:t xml:space="preserve">Esecuzione </w:t>
        </w:r>
        <w:r w:rsidR="00D57676" w:rsidRPr="001868C3">
          <w:rPr>
            <w:rStyle w:val="Collegamentoipertestuale"/>
            <w:rFonts w:cstheme="minorHAnsi"/>
            <w:sz w:val="22"/>
            <w:szCs w:val="22"/>
          </w:rPr>
          <w:t>Train</w:t>
        </w:r>
        <w:r w:rsidR="00385D46" w:rsidRPr="001868C3">
          <w:rPr>
            <w:rStyle w:val="Collegamentoipertestuale"/>
            <w:rFonts w:cstheme="minorHAnsi"/>
            <w:sz w:val="22"/>
            <w:szCs w:val="22"/>
          </w:rPr>
          <w:t xml:space="preserve"> Tensorflow </w:t>
        </w:r>
        <w:r w:rsidR="00D57676" w:rsidRPr="001868C3">
          <w:rPr>
            <w:rStyle w:val="Collegamentoipertestuale"/>
            <w:rFonts w:cstheme="minorHAnsi"/>
            <w:sz w:val="22"/>
            <w:szCs w:val="22"/>
          </w:rPr>
          <w:t>…………………………………………………………………………………</w:t>
        </w:r>
        <w:r w:rsidR="001868C3" w:rsidRPr="001868C3">
          <w:rPr>
            <w:rStyle w:val="Collegamentoipertestuale"/>
            <w:rFonts w:cstheme="minorHAnsi"/>
            <w:sz w:val="22"/>
            <w:szCs w:val="22"/>
          </w:rPr>
          <w:t>…………………….5</w:t>
        </w:r>
      </w:hyperlink>
    </w:p>
    <w:p w:rsidR="004560A9" w:rsidRDefault="003E47F4" w:rsidP="004560A9">
      <w:pPr>
        <w:pStyle w:val="Paragrafoelenco"/>
        <w:numPr>
          <w:ilvl w:val="0"/>
          <w:numId w:val="1"/>
        </w:numPr>
        <w:rPr>
          <w:rFonts w:cstheme="minorHAnsi"/>
          <w:sz w:val="22"/>
          <w:szCs w:val="22"/>
        </w:rPr>
      </w:pPr>
      <w:hyperlink w:anchor="TrainGC" w:history="1">
        <w:r w:rsidR="00CC2999" w:rsidRPr="001868C3">
          <w:rPr>
            <w:rStyle w:val="Collegamentoipertestuale"/>
            <w:rFonts w:cstheme="minorHAnsi"/>
            <w:sz w:val="22"/>
            <w:szCs w:val="22"/>
          </w:rPr>
          <w:t>Esecuzione Train GoogleCloud ……………………</w:t>
        </w:r>
        <w:r w:rsidR="00063C44" w:rsidRPr="001868C3">
          <w:rPr>
            <w:rStyle w:val="Collegamentoipertestuale"/>
            <w:rFonts w:cstheme="minorHAnsi"/>
            <w:sz w:val="22"/>
            <w:szCs w:val="22"/>
          </w:rPr>
          <w:t>………………………………………………………………………………</w:t>
        </w:r>
        <w:r w:rsidR="00194F93" w:rsidRPr="001868C3">
          <w:rPr>
            <w:rStyle w:val="Collegamentoipertestuale"/>
            <w:rFonts w:cstheme="minorHAnsi"/>
            <w:sz w:val="22"/>
            <w:szCs w:val="22"/>
          </w:rPr>
          <w:t>.</w:t>
        </w:r>
        <w:r w:rsidR="001868C3" w:rsidRPr="001868C3">
          <w:rPr>
            <w:rStyle w:val="Collegamentoipertestuale"/>
            <w:rFonts w:cstheme="minorHAnsi"/>
            <w:sz w:val="22"/>
            <w:szCs w:val="22"/>
          </w:rPr>
          <w:t>6</w:t>
        </w:r>
      </w:hyperlink>
    </w:p>
    <w:p w:rsidR="00D57676" w:rsidRDefault="003E47F4" w:rsidP="004560A9">
      <w:pPr>
        <w:pStyle w:val="Paragrafoelenco"/>
        <w:numPr>
          <w:ilvl w:val="0"/>
          <w:numId w:val="1"/>
        </w:numPr>
        <w:rPr>
          <w:rFonts w:cstheme="minorHAnsi"/>
          <w:sz w:val="22"/>
          <w:szCs w:val="22"/>
        </w:rPr>
      </w:pPr>
      <w:hyperlink w:anchor="Export" w:history="1">
        <w:r w:rsidR="00D57676" w:rsidRPr="001868C3">
          <w:rPr>
            <w:rStyle w:val="Collegamentoipertestuale"/>
            <w:rFonts w:cstheme="minorHAnsi"/>
            <w:sz w:val="22"/>
            <w:szCs w:val="22"/>
          </w:rPr>
          <w:t>Esportazione  …..…………………………………………</w:t>
        </w:r>
        <w:r w:rsidR="001868C3" w:rsidRPr="001868C3">
          <w:rPr>
            <w:rStyle w:val="Collegamentoipertestuale"/>
            <w:rFonts w:cstheme="minorHAnsi"/>
            <w:sz w:val="22"/>
            <w:szCs w:val="22"/>
          </w:rPr>
          <w:t>……………………………………………………………………………….8</w:t>
        </w:r>
      </w:hyperlink>
    </w:p>
    <w:p w:rsidR="004560A9" w:rsidRPr="00385D46" w:rsidRDefault="003E47F4" w:rsidP="004560A9">
      <w:pPr>
        <w:pStyle w:val="Paragrafoelenco"/>
        <w:numPr>
          <w:ilvl w:val="0"/>
          <w:numId w:val="1"/>
        </w:numPr>
        <w:rPr>
          <w:rFonts w:cstheme="minorHAnsi"/>
          <w:sz w:val="22"/>
          <w:szCs w:val="22"/>
        </w:rPr>
      </w:pPr>
      <w:hyperlink w:anchor="Test" w:history="1">
        <w:r w:rsidR="004560A9" w:rsidRPr="001868C3">
          <w:rPr>
            <w:rStyle w:val="Collegamentoipertestuale"/>
            <w:rFonts w:cstheme="minorHAnsi"/>
            <w:sz w:val="22"/>
            <w:szCs w:val="22"/>
          </w:rPr>
          <w:t>Esecuzione Test …..……………………………………………………………………………………………</w:t>
        </w:r>
        <w:r w:rsidR="00F31B46" w:rsidRPr="001868C3">
          <w:rPr>
            <w:rStyle w:val="Collegamentoipertestuale"/>
            <w:rFonts w:cstheme="minorHAnsi"/>
            <w:sz w:val="22"/>
            <w:szCs w:val="22"/>
          </w:rPr>
          <w:t>…………………………9</w:t>
        </w:r>
      </w:hyperlink>
    </w:p>
    <w:p w:rsidR="004560A9" w:rsidRPr="009E619A" w:rsidRDefault="004560A9" w:rsidP="009E619A">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Pr="00385D46" w:rsidRDefault="00D57676" w:rsidP="00D57676">
      <w:pPr>
        <w:rPr>
          <w:rFonts w:cstheme="minorHAnsi"/>
          <w:sz w:val="22"/>
          <w:szCs w:val="22"/>
        </w:rPr>
      </w:pPr>
    </w:p>
    <w:p w:rsidR="00D57676" w:rsidRDefault="00D57676" w:rsidP="00D57676">
      <w:pPr>
        <w:rPr>
          <w:rFonts w:cstheme="minorHAnsi"/>
          <w:sz w:val="22"/>
          <w:szCs w:val="22"/>
        </w:rPr>
      </w:pPr>
    </w:p>
    <w:p w:rsidR="00761D5C" w:rsidRDefault="00761D5C" w:rsidP="00D57676">
      <w:pPr>
        <w:rPr>
          <w:rFonts w:cstheme="minorHAnsi"/>
          <w:sz w:val="22"/>
          <w:szCs w:val="22"/>
        </w:rPr>
      </w:pPr>
    </w:p>
    <w:p w:rsidR="0082300B" w:rsidRDefault="0082300B" w:rsidP="00D57676">
      <w:pPr>
        <w:rPr>
          <w:rFonts w:cstheme="minorHAnsi"/>
          <w:sz w:val="22"/>
          <w:szCs w:val="22"/>
        </w:rPr>
      </w:pPr>
    </w:p>
    <w:p w:rsidR="0082300B" w:rsidRDefault="0082300B" w:rsidP="00D57676">
      <w:pPr>
        <w:rPr>
          <w:rFonts w:cstheme="minorHAnsi"/>
          <w:sz w:val="22"/>
          <w:szCs w:val="22"/>
        </w:rPr>
      </w:pPr>
    </w:p>
    <w:p w:rsidR="0082300B" w:rsidRDefault="0082300B" w:rsidP="00D57676">
      <w:pPr>
        <w:rPr>
          <w:rFonts w:cstheme="minorHAnsi"/>
          <w:sz w:val="22"/>
          <w:szCs w:val="22"/>
        </w:rPr>
      </w:pPr>
    </w:p>
    <w:p w:rsidR="00761D5C" w:rsidRDefault="00761D5C" w:rsidP="00D57676">
      <w:pPr>
        <w:rPr>
          <w:rFonts w:cstheme="minorHAnsi"/>
          <w:sz w:val="22"/>
          <w:szCs w:val="22"/>
          <w:u w:val="single"/>
        </w:rPr>
      </w:pPr>
      <w:r>
        <w:rPr>
          <w:rFonts w:cstheme="minorHAnsi"/>
          <w:sz w:val="22"/>
          <w:szCs w:val="22"/>
        </w:rPr>
        <w:t xml:space="preserve">Prima di iniziare le operazioni di raccolta del Data Set è necesario eseguire il download della seguente repository github, </w:t>
      </w:r>
      <w:r w:rsidR="00BD52A5">
        <w:rPr>
          <w:rFonts w:cstheme="minorHAnsi"/>
          <w:sz w:val="22"/>
          <w:szCs w:val="22"/>
        </w:rPr>
        <w:t>essa contiene l’API per l’Object Detection che permette di realizzare modelli di machine learning atti al riconosciemtno di oggetti all’interno di un’immagine.</w:t>
      </w:r>
    </w:p>
    <w:p w:rsidR="00BD52A5" w:rsidRDefault="00BD52A5" w:rsidP="00D57676">
      <w:pPr>
        <w:rPr>
          <w:rFonts w:cstheme="minorHAnsi"/>
          <w:sz w:val="22"/>
          <w:szCs w:val="22"/>
          <w:u w:val="single"/>
        </w:rPr>
      </w:pPr>
    </w:p>
    <w:p w:rsidR="00BD52A5" w:rsidRDefault="003E47F4" w:rsidP="00D57676">
      <w:pPr>
        <w:rPr>
          <w:rStyle w:val="Collegamentoipertestuale"/>
          <w:rFonts w:cstheme="minorHAnsi"/>
          <w:sz w:val="22"/>
          <w:szCs w:val="22"/>
        </w:rPr>
      </w:pPr>
      <w:hyperlink r:id="rId7" w:history="1">
        <w:r w:rsidR="00BD52A5" w:rsidRPr="002A46F9">
          <w:rPr>
            <w:rStyle w:val="Collegamentoipertestuale"/>
            <w:rFonts w:cstheme="minorHAnsi"/>
            <w:sz w:val="22"/>
            <w:szCs w:val="22"/>
          </w:rPr>
          <w:t>https://github.com/tensorflow/models</w:t>
        </w:r>
      </w:hyperlink>
    </w:p>
    <w:p w:rsidR="005B48AC" w:rsidRPr="005B48AC" w:rsidRDefault="005B48AC" w:rsidP="00D57676">
      <w:pPr>
        <w:rPr>
          <w:rFonts w:cstheme="minorHAnsi"/>
          <w:sz w:val="22"/>
          <w:szCs w:val="22"/>
        </w:rPr>
      </w:pPr>
    </w:p>
    <w:p w:rsidR="00D57676" w:rsidRPr="005B48AC" w:rsidRDefault="005B48AC" w:rsidP="00D57676">
      <w:pPr>
        <w:rPr>
          <w:rFonts w:cstheme="minorHAnsi"/>
          <w:sz w:val="22"/>
          <w:szCs w:val="22"/>
          <w:lang w:val="en-US"/>
        </w:rPr>
      </w:pPr>
      <w:r>
        <w:rPr>
          <w:rFonts w:cstheme="minorHAnsi"/>
          <w:sz w:val="22"/>
          <w:szCs w:val="22"/>
        </w:rPr>
        <w:t xml:space="preserve">Quando in seguito farò riferimento alla cartella models, indicherò la suddetta. </w:t>
      </w:r>
      <w:r w:rsidRPr="005B48AC">
        <w:rPr>
          <w:rFonts w:cstheme="minorHAnsi"/>
          <w:sz w:val="22"/>
          <w:szCs w:val="22"/>
          <w:lang w:val="en-US"/>
        </w:rPr>
        <w:t>L’API di object detection si trova in models/research/object_detection</w:t>
      </w:r>
    </w:p>
    <w:p w:rsidR="005B48AC" w:rsidRPr="005B48AC" w:rsidRDefault="005B48AC" w:rsidP="00D57676">
      <w:pPr>
        <w:rPr>
          <w:rFonts w:cstheme="minorHAnsi"/>
          <w:sz w:val="22"/>
          <w:szCs w:val="22"/>
          <w:u w:val="single"/>
          <w:lang w:val="en-US"/>
        </w:rPr>
      </w:pPr>
    </w:p>
    <w:p w:rsidR="00D57676" w:rsidRPr="00385D46" w:rsidRDefault="00385D46" w:rsidP="00D57676">
      <w:pPr>
        <w:rPr>
          <w:rFonts w:cstheme="minorHAnsi"/>
          <w:sz w:val="36"/>
          <w:szCs w:val="36"/>
        </w:rPr>
      </w:pPr>
      <w:bookmarkStart w:id="1" w:name="CollezioneDataset"/>
      <w:r w:rsidRPr="00385D46">
        <w:rPr>
          <w:rFonts w:cstheme="minorHAnsi"/>
          <w:sz w:val="36"/>
          <w:szCs w:val="36"/>
        </w:rPr>
        <w:t>Collezione Dataset</w:t>
      </w:r>
    </w:p>
    <w:bookmarkEnd w:id="1"/>
    <w:p w:rsidR="00385D46" w:rsidRPr="00385D46" w:rsidRDefault="00385D46" w:rsidP="00D57676">
      <w:pPr>
        <w:rPr>
          <w:rFonts w:cstheme="minorHAnsi"/>
          <w:sz w:val="36"/>
          <w:szCs w:val="36"/>
        </w:rPr>
      </w:pPr>
    </w:p>
    <w:p w:rsidR="00385D46" w:rsidRPr="00385D46" w:rsidRDefault="00385D46" w:rsidP="00D57676">
      <w:pPr>
        <w:rPr>
          <w:rFonts w:cstheme="minorHAnsi"/>
          <w:sz w:val="22"/>
          <w:szCs w:val="22"/>
        </w:rPr>
      </w:pPr>
      <w:r w:rsidRPr="00385D46">
        <w:rPr>
          <w:rFonts w:cstheme="minorHAnsi"/>
          <w:sz w:val="22"/>
          <w:szCs w:val="22"/>
        </w:rPr>
        <w:t>Per eseguire il riconoscimento di un oggetto specifico è necessario collezionare un Dataset relativo all’oggetto che si vuole identificare. Su tale Dataset dovranno essere eseguite quindi le operazioni di train.</w:t>
      </w:r>
    </w:p>
    <w:p w:rsidR="00385D46" w:rsidRPr="00385D46" w:rsidRDefault="00385D46" w:rsidP="00D57676">
      <w:pPr>
        <w:rPr>
          <w:rFonts w:cstheme="minorHAnsi"/>
          <w:sz w:val="22"/>
          <w:szCs w:val="22"/>
        </w:rPr>
      </w:pPr>
    </w:p>
    <w:p w:rsidR="00615023" w:rsidRPr="005B48AC" w:rsidRDefault="00385D46" w:rsidP="00D57676">
      <w:pPr>
        <w:rPr>
          <w:rFonts w:cstheme="minorHAnsi"/>
          <w:sz w:val="22"/>
          <w:szCs w:val="22"/>
          <w:u w:val="single"/>
        </w:rPr>
      </w:pPr>
      <w:r w:rsidRPr="00385D46">
        <w:rPr>
          <w:rFonts w:cstheme="minorHAnsi"/>
          <w:sz w:val="22"/>
          <w:szCs w:val="22"/>
        </w:rPr>
        <w:t>Un dataset completo si</w:t>
      </w:r>
      <w:r w:rsidR="00EC61D6">
        <w:rPr>
          <w:rFonts w:cstheme="minorHAnsi"/>
          <w:sz w:val="22"/>
          <w:szCs w:val="22"/>
        </w:rPr>
        <w:t xml:space="preserve"> trova già </w:t>
      </w:r>
      <w:r w:rsidRPr="00385D46">
        <w:rPr>
          <w:rFonts w:cstheme="minorHAnsi"/>
          <w:sz w:val="22"/>
          <w:szCs w:val="22"/>
        </w:rPr>
        <w:t xml:space="preserve">all’interno della cartella </w:t>
      </w:r>
      <w:r w:rsidR="005B48AC">
        <w:rPr>
          <w:rFonts w:cstheme="minorHAnsi"/>
          <w:sz w:val="22"/>
          <w:szCs w:val="22"/>
        </w:rPr>
        <w:t xml:space="preserve">images </w:t>
      </w:r>
      <w:r w:rsidR="00DC1062">
        <w:rPr>
          <w:rFonts w:cstheme="minorHAnsi"/>
          <w:sz w:val="22"/>
          <w:szCs w:val="22"/>
        </w:rPr>
        <w:t xml:space="preserve">nella cartella </w:t>
      </w:r>
      <w:r w:rsidR="005B48AC">
        <w:rPr>
          <w:rFonts w:cstheme="minorHAnsi"/>
          <w:sz w:val="22"/>
          <w:szCs w:val="22"/>
        </w:rPr>
        <w:t>da me fornita ed è costituito da 1000 immagini riguardanti una bottiglia di San Bernardo. Sono presenti anche i file .xml che in seguito verrà mostrato come ottenere e sono suddivise opportunamente in una cartella di train e di test, ma anche questo verrà mostrato a breve.</w:t>
      </w:r>
    </w:p>
    <w:p w:rsidR="00385D46" w:rsidRDefault="00385D46" w:rsidP="00D57676">
      <w:pPr>
        <w:rPr>
          <w:rFonts w:cstheme="minorHAnsi"/>
          <w:sz w:val="22"/>
          <w:szCs w:val="22"/>
        </w:rPr>
      </w:pPr>
    </w:p>
    <w:p w:rsidR="005B48AC" w:rsidRDefault="005B48AC" w:rsidP="00D57676">
      <w:pPr>
        <w:rPr>
          <w:rFonts w:cstheme="minorHAnsi"/>
          <w:sz w:val="22"/>
          <w:szCs w:val="22"/>
          <w:u w:val="single"/>
        </w:rPr>
      </w:pPr>
      <w:r>
        <w:rPr>
          <w:rFonts w:cstheme="minorHAnsi"/>
          <w:sz w:val="22"/>
          <w:szCs w:val="22"/>
        </w:rPr>
        <w:t>Creare innanzi tutto una cartella temporanea all’interno della quale si and</w:t>
      </w:r>
      <w:r w:rsidR="00905571">
        <w:rPr>
          <w:rFonts w:cstheme="minorHAnsi"/>
          <w:sz w:val="22"/>
          <w:szCs w:val="22"/>
        </w:rPr>
        <w:t>rà a lavorare momentaneamente p</w:t>
      </w:r>
      <w:r>
        <w:rPr>
          <w:rFonts w:cstheme="minorHAnsi"/>
          <w:sz w:val="22"/>
          <w:szCs w:val="22"/>
        </w:rPr>
        <w:t>e</w:t>
      </w:r>
      <w:r w:rsidR="00905571">
        <w:rPr>
          <w:rFonts w:cstheme="minorHAnsi"/>
          <w:sz w:val="22"/>
          <w:szCs w:val="22"/>
        </w:rPr>
        <w:t>r</w:t>
      </w:r>
      <w:r>
        <w:rPr>
          <w:rFonts w:cstheme="minorHAnsi"/>
          <w:sz w:val="22"/>
          <w:szCs w:val="22"/>
        </w:rPr>
        <w:t xml:space="preserve"> poi spostarsi nella cartella models fornita da TensorFlow.</w:t>
      </w:r>
    </w:p>
    <w:p w:rsidR="009254FD" w:rsidRPr="009254FD" w:rsidRDefault="009254FD" w:rsidP="00D57676">
      <w:pPr>
        <w:rPr>
          <w:rFonts w:cstheme="minorHAnsi"/>
          <w:sz w:val="22"/>
          <w:szCs w:val="22"/>
        </w:rPr>
      </w:pPr>
      <w:r>
        <w:rPr>
          <w:rFonts w:cstheme="minorHAnsi"/>
          <w:sz w:val="22"/>
          <w:szCs w:val="22"/>
        </w:rPr>
        <w:t>Chiamerò questa cartella temp, così quando nel seguito la nomierò saprete a cosa faccio riferimento.</w:t>
      </w:r>
    </w:p>
    <w:p w:rsidR="00385D46" w:rsidRPr="00385D46" w:rsidRDefault="00385D46" w:rsidP="00D57676">
      <w:pPr>
        <w:rPr>
          <w:rFonts w:cstheme="minorHAnsi"/>
          <w:sz w:val="22"/>
          <w:szCs w:val="22"/>
        </w:rPr>
      </w:pPr>
    </w:p>
    <w:p w:rsidR="00385D46" w:rsidRPr="00385D46" w:rsidRDefault="00B97680" w:rsidP="00385D46">
      <w:pPr>
        <w:numPr>
          <w:ilvl w:val="0"/>
          <w:numId w:val="2"/>
        </w:num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 xml:space="preserve">Posizionarsi all’interno della cartella </w:t>
      </w:r>
      <w:r w:rsidR="00943D05">
        <w:rPr>
          <w:rFonts w:cstheme="minorHAnsi"/>
          <w:color w:val="000000"/>
          <w:sz w:val="22"/>
          <w:szCs w:val="22"/>
        </w:rPr>
        <w:t>temp</w:t>
      </w:r>
      <w:r w:rsidR="00415821">
        <w:rPr>
          <w:rFonts w:cstheme="minorHAnsi"/>
          <w:color w:val="000000"/>
          <w:sz w:val="22"/>
          <w:szCs w:val="22"/>
        </w:rPr>
        <w:t>.</w:t>
      </w:r>
    </w:p>
    <w:p w:rsidR="00385D46" w:rsidRPr="00385D46" w:rsidRDefault="00385D46" w:rsidP="00385D46">
      <w:pPr>
        <w:autoSpaceDE w:val="0"/>
        <w:autoSpaceDN w:val="0"/>
        <w:adjustRightInd w:val="0"/>
        <w:rPr>
          <w:rFonts w:cstheme="minorHAnsi"/>
          <w:color w:val="000000"/>
          <w:sz w:val="22"/>
          <w:szCs w:val="22"/>
        </w:rPr>
      </w:pPr>
    </w:p>
    <w:p w:rsidR="00385D46" w:rsidRDefault="00385D46" w:rsidP="00943D05">
      <w:pPr>
        <w:numPr>
          <w:ilvl w:val="0"/>
          <w:numId w:val="3"/>
        </w:num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 xml:space="preserve">Eseguire il download da internet o scattare un insieme di </w:t>
      </w:r>
      <w:r w:rsidR="00A77855">
        <w:rPr>
          <w:rFonts w:cstheme="minorHAnsi"/>
          <w:color w:val="000000"/>
          <w:sz w:val="22"/>
          <w:szCs w:val="22"/>
        </w:rPr>
        <w:t>foto</w:t>
      </w:r>
      <w:r>
        <w:rPr>
          <w:rFonts w:cstheme="minorHAnsi"/>
          <w:color w:val="000000"/>
          <w:sz w:val="22"/>
          <w:szCs w:val="22"/>
        </w:rPr>
        <w:t xml:space="preserve"> dell’oggetto che si vuole riconoscere</w:t>
      </w:r>
      <w:r w:rsidR="00BC5178">
        <w:rPr>
          <w:rFonts w:cstheme="minorHAnsi"/>
          <w:color w:val="000000"/>
          <w:sz w:val="22"/>
          <w:szCs w:val="22"/>
        </w:rPr>
        <w:t xml:space="preserve"> e collocarle in una cartella images all’interno di temp</w:t>
      </w:r>
      <w:r>
        <w:rPr>
          <w:rFonts w:cstheme="minorHAnsi"/>
          <w:color w:val="000000"/>
          <w:sz w:val="22"/>
          <w:szCs w:val="22"/>
        </w:rPr>
        <w:t>. Il numero di immagini maggiore risulta essere più preciso ed efficace sar</w:t>
      </w:r>
      <w:r w:rsidR="00622AA0">
        <w:rPr>
          <w:rFonts w:cstheme="minorHAnsi"/>
          <w:color w:val="000000"/>
          <w:sz w:val="22"/>
          <w:szCs w:val="22"/>
        </w:rPr>
        <w:t xml:space="preserve">à il riconoscimento. </w:t>
      </w:r>
    </w:p>
    <w:p w:rsidR="00943D05" w:rsidRPr="00943D05" w:rsidRDefault="00943D05" w:rsidP="00943D05">
      <w:pPr>
        <w:tabs>
          <w:tab w:val="left" w:pos="20"/>
          <w:tab w:val="left" w:pos="360"/>
        </w:tabs>
        <w:autoSpaceDE w:val="0"/>
        <w:autoSpaceDN w:val="0"/>
        <w:adjustRightInd w:val="0"/>
        <w:ind w:left="360"/>
        <w:rPr>
          <w:rFonts w:cstheme="minorHAnsi"/>
          <w:color w:val="000000"/>
          <w:sz w:val="22"/>
          <w:szCs w:val="22"/>
          <w:u w:val="single"/>
        </w:rPr>
      </w:pPr>
      <w:r>
        <w:rPr>
          <w:rFonts w:cstheme="minorHAnsi"/>
          <w:color w:val="000000"/>
          <w:sz w:val="22"/>
          <w:szCs w:val="22"/>
        </w:rPr>
        <w:t>A seconda dalle prospettive da cui è possibile vedere l’oggetto sarà opportuno scattare un numero maggiore o minore di foto, lo stesso vale per condizioni di luce differenti.</w:t>
      </w:r>
    </w:p>
    <w:p w:rsidR="00943D05" w:rsidRDefault="00943D05" w:rsidP="00943D05">
      <w:p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Se invece l’oggetto fosse trasparente (come la bottiglia da me riconosciuta) sarà opportuno scattare foto in situazioni cromatiche differenti per il fatto che l’oggetto acquisirebbe in foto il colore presente sullo sfondo.</w:t>
      </w:r>
    </w:p>
    <w:p w:rsidR="00943D05" w:rsidRDefault="002B0E81" w:rsidP="00943D05">
      <w:p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 xml:space="preserve">Ad </w:t>
      </w:r>
      <w:r w:rsidR="00943D05">
        <w:rPr>
          <w:rFonts w:cstheme="minorHAnsi"/>
          <w:color w:val="000000"/>
          <w:sz w:val="22"/>
          <w:szCs w:val="22"/>
        </w:rPr>
        <w:t xml:space="preserve">esempio nel dataset da me fornito </w:t>
      </w:r>
      <w:r w:rsidR="006946EC">
        <w:rPr>
          <w:rFonts w:cstheme="minorHAnsi"/>
          <w:color w:val="000000"/>
          <w:sz w:val="22"/>
          <w:szCs w:val="22"/>
        </w:rPr>
        <w:t xml:space="preserve">circa l’80% delle foto sono state scattate con la bottiglia in piedi o con vista frontale della stessa abbattuta e con numerose condizioni cromatiche e di luce. </w:t>
      </w:r>
    </w:p>
    <w:p w:rsidR="00943D05" w:rsidRPr="00943D05" w:rsidRDefault="00943D05" w:rsidP="00943D05">
      <w:pPr>
        <w:tabs>
          <w:tab w:val="left" w:pos="20"/>
          <w:tab w:val="left" w:pos="360"/>
        </w:tabs>
        <w:autoSpaceDE w:val="0"/>
        <w:autoSpaceDN w:val="0"/>
        <w:adjustRightInd w:val="0"/>
        <w:ind w:left="360"/>
        <w:rPr>
          <w:rFonts w:cstheme="minorHAnsi"/>
          <w:color w:val="000000"/>
          <w:sz w:val="22"/>
          <w:szCs w:val="22"/>
          <w:u w:val="single"/>
        </w:rPr>
      </w:pPr>
      <w:r>
        <w:rPr>
          <w:rFonts w:cstheme="minorHAnsi"/>
          <w:color w:val="000000"/>
          <w:sz w:val="22"/>
          <w:szCs w:val="22"/>
          <w:u w:val="single"/>
        </w:rPr>
        <w:t xml:space="preserve"> </w:t>
      </w:r>
    </w:p>
    <w:p w:rsidR="00F57F9A" w:rsidRDefault="00385D46" w:rsidP="00385D46">
      <w:pPr>
        <w:numPr>
          <w:ilvl w:val="0"/>
          <w:numId w:val="4"/>
        </w:numPr>
        <w:tabs>
          <w:tab w:val="left" w:pos="20"/>
          <w:tab w:val="left" w:pos="360"/>
        </w:tabs>
        <w:autoSpaceDE w:val="0"/>
        <w:autoSpaceDN w:val="0"/>
        <w:adjustRightInd w:val="0"/>
        <w:ind w:left="360"/>
        <w:rPr>
          <w:rFonts w:cstheme="minorHAnsi"/>
          <w:color w:val="000000"/>
          <w:sz w:val="22"/>
          <w:szCs w:val="22"/>
        </w:rPr>
      </w:pPr>
      <w:r w:rsidRPr="00385D46">
        <w:rPr>
          <w:rFonts w:cstheme="minorHAnsi"/>
          <w:color w:val="000000"/>
          <w:sz w:val="22"/>
          <w:szCs w:val="22"/>
        </w:rPr>
        <w:t xml:space="preserve">Attraverso </w:t>
      </w:r>
      <w:r w:rsidR="00622AA0">
        <w:rPr>
          <w:rFonts w:cstheme="minorHAnsi"/>
          <w:color w:val="000000"/>
          <w:sz w:val="22"/>
          <w:szCs w:val="22"/>
        </w:rPr>
        <w:t>il</w:t>
      </w:r>
      <w:r w:rsidRPr="00385D46">
        <w:rPr>
          <w:rFonts w:cstheme="minorHAnsi"/>
          <w:color w:val="000000"/>
          <w:sz w:val="22"/>
          <w:szCs w:val="22"/>
        </w:rPr>
        <w:t xml:space="preserve"> tool </w:t>
      </w:r>
      <w:r w:rsidR="00622AA0">
        <w:rPr>
          <w:rFonts w:cstheme="minorHAnsi"/>
          <w:color w:val="000000"/>
          <w:sz w:val="22"/>
          <w:szCs w:val="22"/>
        </w:rPr>
        <w:t xml:space="preserve">LabelImg presente sempre all’interno della cartella </w:t>
      </w:r>
      <w:r w:rsidR="00DC1062">
        <w:rPr>
          <w:rFonts w:cstheme="minorHAnsi"/>
          <w:color w:val="000000"/>
          <w:sz w:val="22"/>
          <w:szCs w:val="22"/>
        </w:rPr>
        <w:t xml:space="preserve">Object_Detection_Bernardi </w:t>
      </w:r>
      <w:r w:rsidR="00622AA0">
        <w:rPr>
          <w:rFonts w:cstheme="minorHAnsi"/>
          <w:color w:val="000000"/>
          <w:sz w:val="22"/>
          <w:szCs w:val="22"/>
        </w:rPr>
        <w:t>dovrà essere generato</w:t>
      </w:r>
      <w:r w:rsidR="006D3190">
        <w:rPr>
          <w:rFonts w:cstheme="minorHAnsi"/>
          <w:color w:val="000000"/>
          <w:sz w:val="22"/>
          <w:szCs w:val="22"/>
        </w:rPr>
        <w:t xml:space="preserve"> per ogni immagine</w:t>
      </w:r>
      <w:r w:rsidR="00AC15B0">
        <w:rPr>
          <w:rFonts w:cstheme="minorHAnsi"/>
          <w:color w:val="000000"/>
          <w:sz w:val="22"/>
          <w:szCs w:val="22"/>
        </w:rPr>
        <w:t xml:space="preserve"> il</w:t>
      </w:r>
      <w:r w:rsidR="00622AA0">
        <w:rPr>
          <w:rFonts w:cstheme="minorHAnsi"/>
          <w:color w:val="000000"/>
          <w:sz w:val="22"/>
          <w:szCs w:val="22"/>
        </w:rPr>
        <w:t xml:space="preserve"> file XML indicante la posizione dell’oggetto all’interno dell’immagine</w:t>
      </w:r>
      <w:r w:rsidR="00F57F9A">
        <w:rPr>
          <w:rFonts w:cstheme="minorHAnsi"/>
          <w:color w:val="000000"/>
          <w:sz w:val="22"/>
          <w:szCs w:val="22"/>
        </w:rPr>
        <w:t xml:space="preserve"> stessa.</w:t>
      </w:r>
    </w:p>
    <w:p w:rsidR="00444A80" w:rsidRDefault="00444A80" w:rsidP="00444A80">
      <w:p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 xml:space="preserve">Se il file fornito avesse problemi è possibile </w:t>
      </w:r>
      <w:r w:rsidR="00DC3966">
        <w:rPr>
          <w:rFonts w:cstheme="minorHAnsi"/>
          <w:color w:val="000000"/>
          <w:sz w:val="22"/>
          <w:szCs w:val="22"/>
        </w:rPr>
        <w:t>ri</w:t>
      </w:r>
      <w:r>
        <w:rPr>
          <w:rFonts w:cstheme="minorHAnsi"/>
          <w:color w:val="000000"/>
          <w:sz w:val="22"/>
          <w:szCs w:val="22"/>
        </w:rPr>
        <w:t xml:space="preserve">scaricarlo </w:t>
      </w:r>
      <w:r w:rsidR="00DC3966">
        <w:rPr>
          <w:rFonts w:cstheme="minorHAnsi"/>
          <w:color w:val="000000"/>
          <w:sz w:val="22"/>
          <w:szCs w:val="22"/>
        </w:rPr>
        <w:t xml:space="preserve">o cambiare versione </w:t>
      </w:r>
      <w:r>
        <w:rPr>
          <w:rFonts w:cstheme="minorHAnsi"/>
          <w:color w:val="000000"/>
          <w:sz w:val="22"/>
          <w:szCs w:val="22"/>
        </w:rPr>
        <w:t xml:space="preserve">alla seguente pagina: </w:t>
      </w:r>
    </w:p>
    <w:p w:rsidR="00444A80" w:rsidRPr="00EA55BB" w:rsidRDefault="003E47F4" w:rsidP="00444A80">
      <w:pPr>
        <w:tabs>
          <w:tab w:val="left" w:pos="20"/>
          <w:tab w:val="left" w:pos="360"/>
        </w:tabs>
        <w:autoSpaceDE w:val="0"/>
        <w:autoSpaceDN w:val="0"/>
        <w:adjustRightInd w:val="0"/>
        <w:ind w:left="360"/>
        <w:rPr>
          <w:rFonts w:cstheme="minorHAnsi"/>
          <w:color w:val="000000" w:themeColor="text1"/>
          <w:sz w:val="22"/>
          <w:szCs w:val="22"/>
        </w:rPr>
      </w:pPr>
      <w:hyperlink r:id="rId8" w:history="1">
        <w:r w:rsidR="00444A80" w:rsidRPr="007754A2">
          <w:rPr>
            <w:rStyle w:val="Collegamentoipertestuale"/>
            <w:rFonts w:cstheme="minorHAnsi"/>
            <w:sz w:val="22"/>
            <w:szCs w:val="22"/>
          </w:rPr>
          <w:t>https://tzutalin.github.io/labelImg/</w:t>
        </w:r>
      </w:hyperlink>
      <w:r w:rsidR="00EA55BB">
        <w:rPr>
          <w:rStyle w:val="Collegamentoipertestuale"/>
          <w:rFonts w:cstheme="minorHAnsi"/>
          <w:sz w:val="22"/>
          <w:szCs w:val="22"/>
        </w:rPr>
        <w:t xml:space="preserve"> </w:t>
      </w:r>
      <w:r w:rsidR="00EA55BB">
        <w:rPr>
          <w:rStyle w:val="Collegamentoipertestuale"/>
          <w:rFonts w:cstheme="minorHAnsi"/>
          <w:sz w:val="22"/>
          <w:szCs w:val="22"/>
          <w:u w:val="none"/>
        </w:rPr>
        <w:t xml:space="preserve"> </w:t>
      </w:r>
      <w:r w:rsidR="00EA55BB">
        <w:rPr>
          <w:rStyle w:val="Collegamentoipertestuale"/>
          <w:rFonts w:cstheme="minorHAnsi"/>
          <w:color w:val="000000" w:themeColor="text1"/>
          <w:sz w:val="22"/>
          <w:szCs w:val="22"/>
          <w:u w:val="none"/>
        </w:rPr>
        <w:t>(la versione 1.</w:t>
      </w:r>
      <w:r w:rsidR="00706CD8">
        <w:rPr>
          <w:rStyle w:val="Collegamentoipertestuale"/>
          <w:rFonts w:cstheme="minorHAnsi"/>
          <w:color w:val="000000" w:themeColor="text1"/>
          <w:sz w:val="22"/>
          <w:szCs w:val="22"/>
          <w:u w:val="none"/>
        </w:rPr>
        <w:t>4.0 non dovrebbe dare problemi</w:t>
      </w:r>
      <w:r w:rsidR="00A178B4">
        <w:rPr>
          <w:rStyle w:val="Collegamentoipertestuale"/>
          <w:rFonts w:cstheme="minorHAnsi"/>
          <w:color w:val="000000" w:themeColor="text1"/>
          <w:sz w:val="22"/>
          <w:szCs w:val="22"/>
          <w:u w:val="none"/>
        </w:rPr>
        <w:t>)</w:t>
      </w:r>
    </w:p>
    <w:p w:rsidR="00444A80" w:rsidRDefault="0099515B" w:rsidP="00444A80">
      <w:p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 xml:space="preserve">(Siccome ho riscontrato alcuni problemi </w:t>
      </w:r>
      <w:r w:rsidR="00EB221E">
        <w:rPr>
          <w:rFonts w:cstheme="minorHAnsi"/>
          <w:color w:val="000000"/>
          <w:sz w:val="22"/>
          <w:szCs w:val="22"/>
        </w:rPr>
        <w:t xml:space="preserve">di </w:t>
      </w:r>
      <w:r>
        <w:rPr>
          <w:rFonts w:cstheme="minorHAnsi"/>
          <w:color w:val="000000"/>
          <w:sz w:val="22"/>
          <w:szCs w:val="22"/>
        </w:rPr>
        <w:t>avvio del software su macchina virtuale potrebbe essere necessario eseguire la seguente operazione sul proprio sistema operativo ed esportare poi il risultato ottenuto su macchina virtuale</w:t>
      </w:r>
      <w:r w:rsidR="00E613B9">
        <w:rPr>
          <w:rFonts w:cstheme="minorHAnsi"/>
          <w:color w:val="000000"/>
          <w:sz w:val="22"/>
          <w:szCs w:val="22"/>
        </w:rPr>
        <w:t>. Per questo motivo è fornita anche la versione per windows del software</w:t>
      </w:r>
      <w:r>
        <w:rPr>
          <w:rFonts w:cstheme="minorHAnsi"/>
          <w:color w:val="000000"/>
          <w:sz w:val="22"/>
          <w:szCs w:val="22"/>
        </w:rPr>
        <w:t>).</w:t>
      </w:r>
    </w:p>
    <w:p w:rsidR="0099515B" w:rsidRDefault="0099515B" w:rsidP="00444A80">
      <w:pPr>
        <w:tabs>
          <w:tab w:val="left" w:pos="20"/>
          <w:tab w:val="left" w:pos="360"/>
        </w:tabs>
        <w:autoSpaceDE w:val="0"/>
        <w:autoSpaceDN w:val="0"/>
        <w:adjustRightInd w:val="0"/>
        <w:ind w:left="360"/>
        <w:rPr>
          <w:rFonts w:cstheme="minorHAnsi"/>
          <w:color w:val="000000"/>
          <w:sz w:val="22"/>
          <w:szCs w:val="22"/>
        </w:rPr>
      </w:pPr>
    </w:p>
    <w:p w:rsidR="00C158F9" w:rsidRDefault="00C158F9" w:rsidP="00444A80">
      <w:pPr>
        <w:tabs>
          <w:tab w:val="left" w:pos="20"/>
          <w:tab w:val="left" w:pos="360"/>
        </w:tabs>
        <w:autoSpaceDE w:val="0"/>
        <w:autoSpaceDN w:val="0"/>
        <w:adjustRightInd w:val="0"/>
        <w:ind w:left="360"/>
        <w:rPr>
          <w:rFonts w:cstheme="minorHAnsi"/>
          <w:color w:val="000000"/>
          <w:sz w:val="22"/>
          <w:szCs w:val="22"/>
        </w:rPr>
      </w:pPr>
    </w:p>
    <w:p w:rsidR="00C158F9" w:rsidRDefault="00C158F9" w:rsidP="00444A80">
      <w:pPr>
        <w:tabs>
          <w:tab w:val="left" w:pos="20"/>
          <w:tab w:val="left" w:pos="360"/>
        </w:tabs>
        <w:autoSpaceDE w:val="0"/>
        <w:autoSpaceDN w:val="0"/>
        <w:adjustRightInd w:val="0"/>
        <w:ind w:left="360"/>
        <w:rPr>
          <w:rFonts w:cstheme="minorHAnsi"/>
          <w:color w:val="000000"/>
          <w:sz w:val="22"/>
          <w:szCs w:val="22"/>
        </w:rPr>
      </w:pPr>
    </w:p>
    <w:p w:rsidR="00C158F9" w:rsidRDefault="00C158F9" w:rsidP="00F57F9A">
      <w:pPr>
        <w:tabs>
          <w:tab w:val="left" w:pos="20"/>
          <w:tab w:val="left" w:pos="360"/>
        </w:tabs>
        <w:autoSpaceDE w:val="0"/>
        <w:autoSpaceDN w:val="0"/>
        <w:adjustRightInd w:val="0"/>
        <w:ind w:left="360"/>
        <w:rPr>
          <w:rFonts w:cstheme="minorHAnsi"/>
          <w:color w:val="000000"/>
          <w:sz w:val="22"/>
          <w:szCs w:val="22"/>
        </w:rPr>
      </w:pPr>
    </w:p>
    <w:p w:rsidR="00C158F9" w:rsidRDefault="00C158F9" w:rsidP="00F57F9A">
      <w:pPr>
        <w:tabs>
          <w:tab w:val="left" w:pos="20"/>
          <w:tab w:val="left" w:pos="360"/>
        </w:tabs>
        <w:autoSpaceDE w:val="0"/>
        <w:autoSpaceDN w:val="0"/>
        <w:adjustRightInd w:val="0"/>
        <w:ind w:left="360"/>
        <w:rPr>
          <w:rFonts w:cstheme="minorHAnsi"/>
          <w:color w:val="000000"/>
          <w:sz w:val="22"/>
          <w:szCs w:val="22"/>
        </w:rPr>
      </w:pPr>
    </w:p>
    <w:p w:rsidR="0082300B" w:rsidRDefault="0082300B" w:rsidP="00F57F9A">
      <w:pPr>
        <w:tabs>
          <w:tab w:val="left" w:pos="20"/>
          <w:tab w:val="left" w:pos="360"/>
        </w:tabs>
        <w:autoSpaceDE w:val="0"/>
        <w:autoSpaceDN w:val="0"/>
        <w:adjustRightInd w:val="0"/>
        <w:ind w:left="360"/>
        <w:rPr>
          <w:rFonts w:cstheme="minorHAnsi"/>
          <w:color w:val="000000"/>
          <w:sz w:val="22"/>
          <w:szCs w:val="22"/>
        </w:rPr>
      </w:pPr>
    </w:p>
    <w:p w:rsidR="0082300B" w:rsidRDefault="0082300B" w:rsidP="00F57F9A">
      <w:pPr>
        <w:tabs>
          <w:tab w:val="left" w:pos="20"/>
          <w:tab w:val="left" w:pos="360"/>
        </w:tabs>
        <w:autoSpaceDE w:val="0"/>
        <w:autoSpaceDN w:val="0"/>
        <w:adjustRightInd w:val="0"/>
        <w:ind w:left="360"/>
        <w:rPr>
          <w:rFonts w:cstheme="minorHAnsi"/>
          <w:color w:val="000000"/>
          <w:sz w:val="22"/>
          <w:szCs w:val="22"/>
        </w:rPr>
      </w:pPr>
    </w:p>
    <w:p w:rsidR="0082300B" w:rsidRDefault="0082300B" w:rsidP="00F57F9A">
      <w:pPr>
        <w:tabs>
          <w:tab w:val="left" w:pos="20"/>
          <w:tab w:val="left" w:pos="360"/>
        </w:tabs>
        <w:autoSpaceDE w:val="0"/>
        <w:autoSpaceDN w:val="0"/>
        <w:adjustRightInd w:val="0"/>
        <w:ind w:left="360"/>
        <w:rPr>
          <w:rFonts w:cstheme="minorHAnsi"/>
          <w:color w:val="000000"/>
          <w:sz w:val="22"/>
          <w:szCs w:val="22"/>
        </w:rPr>
      </w:pPr>
    </w:p>
    <w:p w:rsidR="0082300B" w:rsidRDefault="0082300B" w:rsidP="00F57F9A">
      <w:pPr>
        <w:tabs>
          <w:tab w:val="left" w:pos="20"/>
          <w:tab w:val="left" w:pos="360"/>
        </w:tabs>
        <w:autoSpaceDE w:val="0"/>
        <w:autoSpaceDN w:val="0"/>
        <w:adjustRightInd w:val="0"/>
        <w:ind w:left="360"/>
        <w:rPr>
          <w:rFonts w:cstheme="minorHAnsi"/>
          <w:color w:val="000000"/>
          <w:sz w:val="22"/>
          <w:szCs w:val="22"/>
        </w:rPr>
      </w:pPr>
    </w:p>
    <w:p w:rsidR="00A94181" w:rsidRDefault="00C158F9" w:rsidP="00F57F9A">
      <w:pPr>
        <w:tabs>
          <w:tab w:val="left" w:pos="20"/>
          <w:tab w:val="left" w:pos="360"/>
        </w:tabs>
        <w:autoSpaceDE w:val="0"/>
        <w:autoSpaceDN w:val="0"/>
        <w:adjustRightInd w:val="0"/>
        <w:ind w:left="360"/>
        <w:rPr>
          <w:rFonts w:cstheme="minorHAnsi"/>
          <w:color w:val="000000"/>
          <w:sz w:val="22"/>
          <w:szCs w:val="22"/>
        </w:rPr>
      </w:pPr>
      <w:r>
        <w:rPr>
          <w:rFonts w:cstheme="minorHAnsi"/>
          <w:noProof/>
          <w:color w:val="000000"/>
          <w:sz w:val="22"/>
          <w:szCs w:val="22"/>
        </w:rPr>
        <w:drawing>
          <wp:anchor distT="0" distB="0" distL="114300" distR="114300" simplePos="0" relativeHeight="251658240" behindDoc="1" locked="0" layoutInCell="1" allowOverlap="1">
            <wp:simplePos x="0" y="0"/>
            <wp:positionH relativeFrom="column">
              <wp:posOffset>240582</wp:posOffset>
            </wp:positionH>
            <wp:positionV relativeFrom="paragraph">
              <wp:posOffset>7095</wp:posOffset>
            </wp:positionV>
            <wp:extent cx="2172335" cy="2895600"/>
            <wp:effectExtent l="0" t="0" r="0" b="0"/>
            <wp:wrapSquare wrapText="bothSides"/>
            <wp:docPr id="2" name="Immagine 2" descr="C:\Users\edoar\AppData\Local\Microsoft\Windows\INetCache\Content.Word\la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oar\AppData\Local\Microsoft\Windows\INetCache\Content.Word\lab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335" cy="2895600"/>
                    </a:xfrm>
                    <a:prstGeom prst="rect">
                      <a:avLst/>
                    </a:prstGeom>
                    <a:noFill/>
                    <a:ln>
                      <a:noFill/>
                    </a:ln>
                  </pic:spPr>
                </pic:pic>
              </a:graphicData>
            </a:graphic>
          </wp:anchor>
        </w:drawing>
      </w:r>
      <w:r w:rsidR="00622AA0">
        <w:rPr>
          <w:rFonts w:cstheme="minorHAnsi"/>
          <w:color w:val="000000"/>
          <w:sz w:val="22"/>
          <w:szCs w:val="22"/>
        </w:rPr>
        <w:t>S</w:t>
      </w:r>
      <w:r w:rsidR="00385D46" w:rsidRPr="00385D46">
        <w:rPr>
          <w:rFonts w:cstheme="minorHAnsi"/>
          <w:color w:val="000000"/>
          <w:sz w:val="22"/>
          <w:szCs w:val="22"/>
        </w:rPr>
        <w:t xml:space="preserve">elezionare </w:t>
      </w:r>
      <w:r w:rsidR="0090294F">
        <w:rPr>
          <w:rFonts w:cstheme="minorHAnsi"/>
          <w:color w:val="000000"/>
          <w:sz w:val="22"/>
          <w:szCs w:val="22"/>
        </w:rPr>
        <w:t>come</w:t>
      </w:r>
      <w:r w:rsidR="00385D46" w:rsidRPr="00385D46">
        <w:rPr>
          <w:rFonts w:cstheme="minorHAnsi"/>
          <w:color w:val="000000"/>
          <w:sz w:val="22"/>
          <w:szCs w:val="22"/>
        </w:rPr>
        <w:t xml:space="preserve"> cartella di imp</w:t>
      </w:r>
      <w:r w:rsidR="00622AA0">
        <w:rPr>
          <w:rFonts w:cstheme="minorHAnsi"/>
          <w:color w:val="000000"/>
          <w:sz w:val="22"/>
          <w:szCs w:val="22"/>
        </w:rPr>
        <w:t xml:space="preserve">ort quella contenente le immagini </w:t>
      </w:r>
      <w:r w:rsidR="00385D46" w:rsidRPr="00385D46">
        <w:rPr>
          <w:rFonts w:cstheme="minorHAnsi"/>
          <w:color w:val="000000"/>
          <w:sz w:val="22"/>
          <w:szCs w:val="22"/>
        </w:rPr>
        <w:t>e la m</w:t>
      </w:r>
      <w:r w:rsidR="00622AA0">
        <w:rPr>
          <w:rFonts w:cstheme="minorHAnsi"/>
          <w:color w:val="000000"/>
          <w:sz w:val="22"/>
          <w:szCs w:val="22"/>
        </w:rPr>
        <w:t>edesima come carte</w:t>
      </w:r>
      <w:r w:rsidR="00926BB8">
        <w:rPr>
          <w:rFonts w:cstheme="minorHAnsi"/>
          <w:color w:val="000000"/>
          <w:sz w:val="22"/>
          <w:szCs w:val="22"/>
        </w:rPr>
        <w:t xml:space="preserve">lla di </w:t>
      </w:r>
      <w:r w:rsidR="00825594">
        <w:rPr>
          <w:rFonts w:cstheme="minorHAnsi"/>
          <w:color w:val="000000"/>
          <w:sz w:val="22"/>
          <w:szCs w:val="22"/>
        </w:rPr>
        <w:t>salvataggio</w:t>
      </w:r>
      <w:r w:rsidR="00926BB8">
        <w:rPr>
          <w:rFonts w:cstheme="minorHAnsi"/>
          <w:color w:val="000000"/>
          <w:sz w:val="22"/>
          <w:szCs w:val="22"/>
        </w:rPr>
        <w:t xml:space="preserve">. Quindi andare a tracciare </w:t>
      </w:r>
      <w:r w:rsidR="00622AA0">
        <w:rPr>
          <w:rFonts w:cstheme="minorHAnsi"/>
          <w:color w:val="000000"/>
          <w:sz w:val="22"/>
          <w:szCs w:val="22"/>
        </w:rPr>
        <w:t xml:space="preserve">il riquadro attorno all’immagine e digitare il label relativo all’oggetto </w:t>
      </w:r>
      <w:r w:rsidR="00056EA8">
        <w:rPr>
          <w:rFonts w:cstheme="minorHAnsi"/>
          <w:color w:val="000000"/>
          <w:sz w:val="22"/>
          <w:szCs w:val="22"/>
        </w:rPr>
        <w:t xml:space="preserve">ovvero il nome </w:t>
      </w:r>
      <w:r w:rsidR="00B33940">
        <w:rPr>
          <w:rFonts w:cstheme="minorHAnsi"/>
          <w:color w:val="000000"/>
          <w:sz w:val="22"/>
          <w:szCs w:val="22"/>
        </w:rPr>
        <w:t>dello stesso</w:t>
      </w:r>
      <w:r w:rsidR="00A94181">
        <w:rPr>
          <w:rFonts w:cstheme="minorHAnsi"/>
          <w:color w:val="000000"/>
          <w:sz w:val="22"/>
          <w:szCs w:val="22"/>
        </w:rPr>
        <w:t xml:space="preserve"> </w:t>
      </w:r>
      <w:r w:rsidR="00622AA0">
        <w:rPr>
          <w:rFonts w:cstheme="minorHAnsi"/>
          <w:color w:val="000000"/>
          <w:sz w:val="22"/>
          <w:szCs w:val="22"/>
        </w:rPr>
        <w:t>(nel caso l’oggetto sia uno dovremmo in</w:t>
      </w:r>
      <w:r w:rsidR="00B97680">
        <w:rPr>
          <w:rFonts w:cstheme="minorHAnsi"/>
          <w:color w:val="000000"/>
          <w:sz w:val="22"/>
          <w:szCs w:val="22"/>
        </w:rPr>
        <w:t>serire sempre lo stesso label in</w:t>
      </w:r>
      <w:r w:rsidR="00622AA0">
        <w:rPr>
          <w:rFonts w:cstheme="minorHAnsi"/>
          <w:color w:val="000000"/>
          <w:sz w:val="22"/>
          <w:szCs w:val="22"/>
        </w:rPr>
        <w:t xml:space="preserve"> alternativa lo </w:t>
      </w:r>
      <w:r w:rsidR="00204571">
        <w:rPr>
          <w:rFonts w:cstheme="minorHAnsi"/>
          <w:color w:val="000000"/>
          <w:sz w:val="22"/>
          <w:szCs w:val="22"/>
        </w:rPr>
        <w:t>stesso</w:t>
      </w:r>
      <w:r w:rsidR="00622AA0">
        <w:rPr>
          <w:rFonts w:cstheme="minorHAnsi"/>
          <w:color w:val="000000"/>
          <w:sz w:val="22"/>
          <w:szCs w:val="22"/>
        </w:rPr>
        <w:t xml:space="preserve"> label per ogni classe)</w:t>
      </w:r>
      <w:r w:rsidR="00385D46" w:rsidRPr="00385D46">
        <w:rPr>
          <w:rFonts w:cstheme="minorHAnsi"/>
          <w:color w:val="000000"/>
          <w:sz w:val="22"/>
          <w:szCs w:val="22"/>
        </w:rPr>
        <w:t xml:space="preserve">. </w:t>
      </w:r>
    </w:p>
    <w:p w:rsidR="00C158F9" w:rsidRPr="00C158F9" w:rsidRDefault="00C158F9" w:rsidP="00C158F9">
      <w:pPr>
        <w:tabs>
          <w:tab w:val="left" w:pos="20"/>
          <w:tab w:val="left" w:pos="360"/>
        </w:tabs>
        <w:autoSpaceDE w:val="0"/>
        <w:autoSpaceDN w:val="0"/>
        <w:adjustRightInd w:val="0"/>
        <w:rPr>
          <w:rFonts w:cstheme="minorHAnsi"/>
          <w:color w:val="000000"/>
          <w:sz w:val="22"/>
          <w:szCs w:val="22"/>
          <w:u w:val="single"/>
        </w:rPr>
      </w:pPr>
    </w:p>
    <w:p w:rsidR="00385D46" w:rsidRPr="00385D46" w:rsidRDefault="00385D46" w:rsidP="00F57F9A">
      <w:pPr>
        <w:tabs>
          <w:tab w:val="left" w:pos="20"/>
          <w:tab w:val="left" w:pos="360"/>
        </w:tabs>
        <w:autoSpaceDE w:val="0"/>
        <w:autoSpaceDN w:val="0"/>
        <w:adjustRightInd w:val="0"/>
        <w:ind w:left="360"/>
        <w:rPr>
          <w:rFonts w:cstheme="minorHAnsi"/>
          <w:color w:val="000000"/>
          <w:sz w:val="22"/>
          <w:szCs w:val="22"/>
        </w:rPr>
      </w:pPr>
      <w:r w:rsidRPr="00385D46">
        <w:rPr>
          <w:rFonts w:cstheme="minorHAnsi"/>
          <w:color w:val="000000"/>
          <w:sz w:val="22"/>
          <w:szCs w:val="22"/>
        </w:rPr>
        <w:t xml:space="preserve">Salvare dopo ogni foto e </w:t>
      </w:r>
      <w:r w:rsidR="00622AA0">
        <w:rPr>
          <w:rFonts w:cstheme="minorHAnsi"/>
          <w:color w:val="000000"/>
          <w:sz w:val="22"/>
          <w:szCs w:val="22"/>
        </w:rPr>
        <w:t xml:space="preserve">terminato </w:t>
      </w:r>
      <w:r w:rsidR="00A94181">
        <w:rPr>
          <w:rFonts w:cstheme="minorHAnsi"/>
          <w:color w:val="000000"/>
          <w:sz w:val="22"/>
          <w:szCs w:val="22"/>
        </w:rPr>
        <w:t>si avrà per ogni immagine la presenza del relativo file xml indicante la posizione dell’oggetto all’interno dell’immagine</w:t>
      </w:r>
      <w:r w:rsidR="00415BFA">
        <w:rPr>
          <w:rFonts w:cstheme="minorHAnsi"/>
          <w:color w:val="000000"/>
          <w:sz w:val="22"/>
          <w:szCs w:val="22"/>
        </w:rPr>
        <w:t>. Tutti i file si troveranno all’interno della cartella images appena creata.</w:t>
      </w:r>
    </w:p>
    <w:p w:rsidR="00385D46" w:rsidRDefault="00385D46" w:rsidP="00385D46">
      <w:pPr>
        <w:autoSpaceDE w:val="0"/>
        <w:autoSpaceDN w:val="0"/>
        <w:adjustRightInd w:val="0"/>
        <w:rPr>
          <w:rFonts w:cstheme="minorHAnsi"/>
          <w:color w:val="000000"/>
          <w:sz w:val="22"/>
          <w:szCs w:val="22"/>
        </w:rPr>
      </w:pPr>
    </w:p>
    <w:p w:rsidR="00C158F9" w:rsidRDefault="00C158F9" w:rsidP="00385D46">
      <w:pPr>
        <w:autoSpaceDE w:val="0"/>
        <w:autoSpaceDN w:val="0"/>
        <w:adjustRightInd w:val="0"/>
        <w:rPr>
          <w:rFonts w:cstheme="minorHAnsi"/>
          <w:color w:val="000000"/>
          <w:sz w:val="22"/>
          <w:szCs w:val="22"/>
        </w:rPr>
      </w:pPr>
    </w:p>
    <w:p w:rsidR="00C158F9" w:rsidRDefault="00C158F9" w:rsidP="00385D46">
      <w:pPr>
        <w:autoSpaceDE w:val="0"/>
        <w:autoSpaceDN w:val="0"/>
        <w:adjustRightInd w:val="0"/>
        <w:rPr>
          <w:rFonts w:cstheme="minorHAnsi"/>
          <w:color w:val="000000"/>
          <w:sz w:val="22"/>
          <w:szCs w:val="22"/>
        </w:rPr>
      </w:pPr>
    </w:p>
    <w:p w:rsidR="00C158F9" w:rsidRDefault="00C158F9" w:rsidP="00385D46">
      <w:pPr>
        <w:autoSpaceDE w:val="0"/>
        <w:autoSpaceDN w:val="0"/>
        <w:adjustRightInd w:val="0"/>
        <w:rPr>
          <w:rFonts w:cstheme="minorHAnsi"/>
          <w:color w:val="000000"/>
          <w:sz w:val="22"/>
          <w:szCs w:val="22"/>
        </w:rPr>
      </w:pPr>
    </w:p>
    <w:p w:rsidR="00C158F9" w:rsidRDefault="00C158F9" w:rsidP="00385D46">
      <w:pPr>
        <w:autoSpaceDE w:val="0"/>
        <w:autoSpaceDN w:val="0"/>
        <w:adjustRightInd w:val="0"/>
        <w:rPr>
          <w:rFonts w:cstheme="minorHAnsi"/>
          <w:color w:val="000000"/>
          <w:sz w:val="22"/>
          <w:szCs w:val="22"/>
        </w:rPr>
      </w:pPr>
    </w:p>
    <w:p w:rsidR="00C158F9" w:rsidRDefault="00C158F9" w:rsidP="00385D46">
      <w:pPr>
        <w:autoSpaceDE w:val="0"/>
        <w:autoSpaceDN w:val="0"/>
        <w:adjustRightInd w:val="0"/>
        <w:rPr>
          <w:rFonts w:cstheme="minorHAnsi"/>
          <w:color w:val="000000"/>
          <w:sz w:val="22"/>
          <w:szCs w:val="22"/>
        </w:rPr>
      </w:pPr>
    </w:p>
    <w:p w:rsidR="00C158F9" w:rsidRDefault="00C158F9" w:rsidP="00385D46">
      <w:pPr>
        <w:autoSpaceDE w:val="0"/>
        <w:autoSpaceDN w:val="0"/>
        <w:adjustRightInd w:val="0"/>
        <w:rPr>
          <w:rFonts w:cstheme="minorHAnsi"/>
          <w:color w:val="000000"/>
          <w:sz w:val="22"/>
          <w:szCs w:val="22"/>
        </w:rPr>
      </w:pPr>
    </w:p>
    <w:p w:rsidR="00C158F9" w:rsidRPr="00385D46" w:rsidRDefault="00C158F9" w:rsidP="00385D46">
      <w:pPr>
        <w:autoSpaceDE w:val="0"/>
        <w:autoSpaceDN w:val="0"/>
        <w:adjustRightInd w:val="0"/>
        <w:rPr>
          <w:rFonts w:cstheme="minorHAnsi"/>
          <w:color w:val="000000"/>
          <w:sz w:val="22"/>
          <w:szCs w:val="22"/>
        </w:rPr>
      </w:pPr>
    </w:p>
    <w:p w:rsidR="00622AA0" w:rsidRDefault="00622AA0" w:rsidP="00622AA0">
      <w:pPr>
        <w:numPr>
          <w:ilvl w:val="0"/>
          <w:numId w:val="5"/>
        </w:num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 xml:space="preserve">Creare due sottocartelle all’interno della cartella images </w:t>
      </w:r>
      <w:r w:rsidR="00161E65">
        <w:rPr>
          <w:rFonts w:cstheme="minorHAnsi"/>
          <w:color w:val="000000"/>
          <w:sz w:val="22"/>
          <w:szCs w:val="22"/>
        </w:rPr>
        <w:t>chiamat</w:t>
      </w:r>
      <w:r w:rsidR="00EB6C39">
        <w:rPr>
          <w:rFonts w:cstheme="minorHAnsi"/>
          <w:color w:val="000000"/>
          <w:sz w:val="22"/>
          <w:szCs w:val="22"/>
        </w:rPr>
        <w:t>e train e t</w:t>
      </w:r>
      <w:r>
        <w:rPr>
          <w:rFonts w:cstheme="minorHAnsi"/>
          <w:color w:val="000000"/>
          <w:sz w:val="22"/>
          <w:szCs w:val="22"/>
        </w:rPr>
        <w:t xml:space="preserve">est. </w:t>
      </w:r>
    </w:p>
    <w:p w:rsidR="00622AA0" w:rsidRDefault="007977FB" w:rsidP="00622AA0">
      <w:p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All’interno della cartella t</w:t>
      </w:r>
      <w:r w:rsidR="00EB6C39">
        <w:rPr>
          <w:rFonts w:cstheme="minorHAnsi"/>
          <w:color w:val="000000"/>
          <w:sz w:val="22"/>
          <w:szCs w:val="22"/>
        </w:rPr>
        <w:t xml:space="preserve">rain copiare il 90% delle immagini e </w:t>
      </w:r>
      <w:r w:rsidR="003757B4">
        <w:rPr>
          <w:rFonts w:cstheme="minorHAnsi"/>
          <w:color w:val="000000"/>
          <w:sz w:val="22"/>
          <w:szCs w:val="22"/>
        </w:rPr>
        <w:t>il</w:t>
      </w:r>
      <w:r w:rsidR="00EB6C39">
        <w:rPr>
          <w:rFonts w:cstheme="minorHAnsi"/>
          <w:color w:val="000000"/>
          <w:sz w:val="22"/>
          <w:szCs w:val="22"/>
        </w:rPr>
        <w:t xml:space="preserve"> corrispondente XML</w:t>
      </w:r>
      <w:r w:rsidR="003757B4">
        <w:rPr>
          <w:rFonts w:cstheme="minorHAnsi"/>
          <w:color w:val="000000"/>
          <w:sz w:val="22"/>
          <w:szCs w:val="22"/>
        </w:rPr>
        <w:t xml:space="preserve"> di ognuna</w:t>
      </w:r>
      <w:r w:rsidR="00EB6C39">
        <w:rPr>
          <w:rFonts w:cstheme="minorHAnsi"/>
          <w:color w:val="000000"/>
          <w:sz w:val="22"/>
          <w:szCs w:val="22"/>
        </w:rPr>
        <w:t>.</w:t>
      </w:r>
    </w:p>
    <w:p w:rsidR="00EB6C39" w:rsidRDefault="00EB6C39" w:rsidP="0062493D">
      <w:p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 xml:space="preserve">All’interno della cartella </w:t>
      </w:r>
      <w:r w:rsidR="00C50DEF">
        <w:rPr>
          <w:rFonts w:cstheme="minorHAnsi"/>
          <w:color w:val="000000"/>
          <w:sz w:val="22"/>
          <w:szCs w:val="22"/>
        </w:rPr>
        <w:t>t</w:t>
      </w:r>
      <w:r w:rsidR="002C483F">
        <w:rPr>
          <w:rFonts w:cstheme="minorHAnsi"/>
          <w:color w:val="000000"/>
          <w:sz w:val="22"/>
          <w:szCs w:val="22"/>
        </w:rPr>
        <w:t>est</w:t>
      </w:r>
      <w:r>
        <w:rPr>
          <w:rFonts w:cstheme="minorHAnsi"/>
          <w:color w:val="000000"/>
          <w:sz w:val="22"/>
          <w:szCs w:val="22"/>
        </w:rPr>
        <w:t xml:space="preserve"> copiare il restante 10% delle immagini e </w:t>
      </w:r>
      <w:r w:rsidR="00074059">
        <w:rPr>
          <w:rFonts w:cstheme="minorHAnsi"/>
          <w:color w:val="000000"/>
          <w:sz w:val="22"/>
          <w:szCs w:val="22"/>
        </w:rPr>
        <w:t>il</w:t>
      </w:r>
      <w:r>
        <w:rPr>
          <w:rFonts w:cstheme="minorHAnsi"/>
          <w:color w:val="000000"/>
          <w:sz w:val="22"/>
          <w:szCs w:val="22"/>
        </w:rPr>
        <w:t xml:space="preserve"> corrispondente XML</w:t>
      </w:r>
      <w:r w:rsidR="00074059">
        <w:rPr>
          <w:rFonts w:cstheme="minorHAnsi"/>
          <w:color w:val="000000"/>
          <w:sz w:val="22"/>
          <w:szCs w:val="22"/>
        </w:rPr>
        <w:t xml:space="preserve"> di ognuna</w:t>
      </w:r>
      <w:r>
        <w:rPr>
          <w:rFonts w:cstheme="minorHAnsi"/>
          <w:color w:val="000000"/>
          <w:sz w:val="22"/>
          <w:szCs w:val="22"/>
        </w:rPr>
        <w:t>.</w:t>
      </w:r>
    </w:p>
    <w:p w:rsidR="00EC1B30" w:rsidRPr="00622AA0" w:rsidRDefault="00EC1B30" w:rsidP="0062493D">
      <w:p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L’esempio di quale deve essere il risultato è mostrato nella cartella images da me fornita.</w:t>
      </w:r>
    </w:p>
    <w:p w:rsidR="00385D46" w:rsidRPr="00385D46" w:rsidRDefault="00385D46" w:rsidP="00385D46">
      <w:pPr>
        <w:autoSpaceDE w:val="0"/>
        <w:autoSpaceDN w:val="0"/>
        <w:adjustRightInd w:val="0"/>
        <w:rPr>
          <w:rFonts w:cstheme="minorHAnsi"/>
          <w:color w:val="000000"/>
          <w:sz w:val="22"/>
          <w:szCs w:val="22"/>
        </w:rPr>
      </w:pPr>
    </w:p>
    <w:p w:rsidR="00385D46" w:rsidRPr="00EB6C39" w:rsidRDefault="00D62E57" w:rsidP="00EB6C39">
      <w:pPr>
        <w:numPr>
          <w:ilvl w:val="0"/>
          <w:numId w:val="6"/>
        </w:num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Copiare nella cartella temp i</w:t>
      </w:r>
      <w:r w:rsidR="007518C5">
        <w:rPr>
          <w:rFonts w:cstheme="minorHAnsi"/>
          <w:color w:val="000000"/>
          <w:sz w:val="22"/>
          <w:szCs w:val="22"/>
        </w:rPr>
        <w:t xml:space="preserve"> seguenti file </w:t>
      </w:r>
      <w:r>
        <w:rPr>
          <w:rFonts w:cstheme="minorHAnsi"/>
          <w:color w:val="000000"/>
          <w:sz w:val="22"/>
          <w:szCs w:val="22"/>
        </w:rPr>
        <w:t xml:space="preserve">che </w:t>
      </w:r>
      <w:r w:rsidR="007518C5">
        <w:rPr>
          <w:rFonts w:cstheme="minorHAnsi"/>
          <w:color w:val="000000"/>
          <w:sz w:val="22"/>
          <w:szCs w:val="22"/>
        </w:rPr>
        <w:t>dovranno essere utilizzati per la conversione del dataset</w:t>
      </w:r>
      <w:r>
        <w:rPr>
          <w:rFonts w:cstheme="minorHAnsi"/>
          <w:color w:val="000000"/>
          <w:sz w:val="22"/>
          <w:szCs w:val="22"/>
        </w:rPr>
        <w:t xml:space="preserve"> dalla cartella Bernardi_Object_Detection</w:t>
      </w:r>
      <w:r w:rsidR="00EB6C39">
        <w:rPr>
          <w:rFonts w:cstheme="minorHAnsi"/>
          <w:color w:val="000000"/>
          <w:sz w:val="22"/>
          <w:szCs w:val="22"/>
        </w:rPr>
        <w:t>:</w:t>
      </w:r>
      <w:r w:rsidR="00385D46" w:rsidRPr="00EB6C39">
        <w:rPr>
          <w:rFonts w:cstheme="minorHAnsi"/>
          <w:b/>
          <w:bCs/>
          <w:color w:val="000000"/>
          <w:sz w:val="22"/>
          <w:szCs w:val="22"/>
        </w:rPr>
        <w:tab/>
      </w:r>
    </w:p>
    <w:p w:rsidR="00385D46" w:rsidRPr="00385D46" w:rsidRDefault="00385D46" w:rsidP="00385D46">
      <w:pPr>
        <w:autoSpaceDE w:val="0"/>
        <w:autoSpaceDN w:val="0"/>
        <w:adjustRightInd w:val="0"/>
        <w:rPr>
          <w:rFonts w:cstheme="minorHAnsi"/>
          <w:b/>
          <w:bCs/>
          <w:color w:val="000000"/>
          <w:sz w:val="22"/>
          <w:szCs w:val="22"/>
          <w:lang w:val="en-US"/>
        </w:rPr>
      </w:pPr>
      <w:r w:rsidRPr="00385D46">
        <w:rPr>
          <w:rFonts w:cstheme="minorHAnsi"/>
          <w:b/>
          <w:bCs/>
          <w:color w:val="000000"/>
          <w:sz w:val="22"/>
          <w:szCs w:val="22"/>
        </w:rPr>
        <w:tab/>
      </w:r>
      <w:r w:rsidRPr="00385D46">
        <w:rPr>
          <w:rFonts w:cstheme="minorHAnsi"/>
          <w:b/>
          <w:bCs/>
          <w:color w:val="000000"/>
          <w:sz w:val="22"/>
          <w:szCs w:val="22"/>
          <w:lang w:val="en-US"/>
        </w:rPr>
        <w:t>xml_to_csv.py</w:t>
      </w:r>
    </w:p>
    <w:p w:rsidR="00385D46" w:rsidRPr="00385D46" w:rsidRDefault="00385D46" w:rsidP="00385D46">
      <w:pPr>
        <w:autoSpaceDE w:val="0"/>
        <w:autoSpaceDN w:val="0"/>
        <w:adjustRightInd w:val="0"/>
        <w:rPr>
          <w:rFonts w:cstheme="minorHAnsi"/>
          <w:b/>
          <w:bCs/>
          <w:color w:val="000000"/>
          <w:sz w:val="22"/>
          <w:szCs w:val="22"/>
          <w:lang w:val="en-US"/>
        </w:rPr>
      </w:pPr>
      <w:r w:rsidRPr="00385D46">
        <w:rPr>
          <w:rFonts w:cstheme="minorHAnsi"/>
          <w:b/>
          <w:bCs/>
          <w:color w:val="000000"/>
          <w:sz w:val="22"/>
          <w:szCs w:val="22"/>
          <w:lang w:val="en-US"/>
        </w:rPr>
        <w:tab/>
      </w:r>
      <w:bookmarkStart w:id="2" w:name="_Hlk516132425"/>
      <w:r w:rsidRPr="00385D46">
        <w:rPr>
          <w:rFonts w:cstheme="minorHAnsi"/>
          <w:b/>
          <w:bCs/>
          <w:color w:val="000000"/>
          <w:sz w:val="22"/>
          <w:szCs w:val="22"/>
          <w:lang w:val="en-US"/>
        </w:rPr>
        <w:t>generate_tfrecord.py</w:t>
      </w:r>
      <w:bookmarkEnd w:id="2"/>
    </w:p>
    <w:p w:rsidR="00385D46" w:rsidRPr="00385D46" w:rsidRDefault="00385D46" w:rsidP="00385D46">
      <w:pPr>
        <w:autoSpaceDE w:val="0"/>
        <w:autoSpaceDN w:val="0"/>
        <w:adjustRightInd w:val="0"/>
        <w:rPr>
          <w:rFonts w:cstheme="minorHAnsi"/>
          <w:b/>
          <w:bCs/>
          <w:color w:val="000000"/>
          <w:sz w:val="22"/>
          <w:szCs w:val="22"/>
          <w:lang w:val="en-US"/>
        </w:rPr>
      </w:pPr>
    </w:p>
    <w:p w:rsidR="009C10BA" w:rsidRDefault="008A4CFF" w:rsidP="009C10BA">
      <w:pPr>
        <w:numPr>
          <w:ilvl w:val="0"/>
          <w:numId w:val="7"/>
        </w:numPr>
        <w:tabs>
          <w:tab w:val="left" w:pos="20"/>
          <w:tab w:val="left" w:pos="360"/>
        </w:tabs>
        <w:autoSpaceDE w:val="0"/>
        <w:autoSpaceDN w:val="0"/>
        <w:adjustRightInd w:val="0"/>
        <w:rPr>
          <w:rFonts w:cstheme="minorHAnsi"/>
          <w:color w:val="000000"/>
          <w:sz w:val="22"/>
          <w:szCs w:val="22"/>
        </w:rPr>
      </w:pPr>
      <w:r>
        <w:rPr>
          <w:rFonts w:cstheme="minorHAnsi"/>
          <w:color w:val="000000"/>
          <w:sz w:val="22"/>
          <w:szCs w:val="22"/>
        </w:rPr>
        <w:t>Il primo file è</w:t>
      </w:r>
      <w:r w:rsidR="009254FA">
        <w:rPr>
          <w:rFonts w:cstheme="minorHAnsi"/>
          <w:color w:val="000000"/>
          <w:sz w:val="22"/>
          <w:szCs w:val="22"/>
        </w:rPr>
        <w:t xml:space="preserve"> anche</w:t>
      </w:r>
      <w:r>
        <w:rPr>
          <w:rFonts w:cstheme="minorHAnsi"/>
          <w:color w:val="000000"/>
          <w:sz w:val="22"/>
          <w:szCs w:val="22"/>
        </w:rPr>
        <w:t xml:space="preserve"> reperibile al</w:t>
      </w:r>
      <w:r w:rsidR="009C10BA">
        <w:rPr>
          <w:rFonts w:cstheme="minorHAnsi"/>
          <w:color w:val="000000"/>
          <w:sz w:val="22"/>
          <w:szCs w:val="22"/>
        </w:rPr>
        <w:t xml:space="preserve"> seguente link </w:t>
      </w:r>
      <w:hyperlink r:id="rId10" w:history="1">
        <w:r w:rsidR="009C10BA" w:rsidRPr="00B55582">
          <w:rPr>
            <w:rStyle w:val="Collegamentoipertestuale"/>
            <w:rFonts w:cstheme="minorHAnsi"/>
            <w:sz w:val="22"/>
            <w:szCs w:val="22"/>
          </w:rPr>
          <w:t>https://github.com/datitran/raccoon_dataset/blob/master/xml_to_csv.py</w:t>
        </w:r>
      </w:hyperlink>
      <w:r w:rsidR="009C10BA">
        <w:rPr>
          <w:rFonts w:cstheme="minorHAnsi"/>
          <w:color w:val="000000"/>
          <w:sz w:val="22"/>
          <w:szCs w:val="22"/>
        </w:rPr>
        <w:t xml:space="preserve"> </w:t>
      </w:r>
    </w:p>
    <w:p w:rsidR="009C10BA" w:rsidRDefault="008A4CFF" w:rsidP="009C10BA">
      <w:pPr>
        <w:tabs>
          <w:tab w:val="left" w:pos="20"/>
          <w:tab w:val="left" w:pos="360"/>
        </w:tabs>
        <w:autoSpaceDE w:val="0"/>
        <w:autoSpaceDN w:val="0"/>
        <w:adjustRightInd w:val="0"/>
        <w:ind w:left="720"/>
        <w:rPr>
          <w:rFonts w:cstheme="minorHAnsi"/>
          <w:color w:val="000000"/>
          <w:sz w:val="22"/>
          <w:szCs w:val="22"/>
        </w:rPr>
      </w:pPr>
      <w:r>
        <w:rPr>
          <w:rFonts w:cstheme="minorHAnsi"/>
          <w:color w:val="000000"/>
          <w:sz w:val="22"/>
          <w:szCs w:val="22"/>
        </w:rPr>
        <w:t>Esso dovrà però e</w:t>
      </w:r>
      <w:r w:rsidR="009C10BA">
        <w:rPr>
          <w:rFonts w:cstheme="minorHAnsi"/>
          <w:color w:val="000000"/>
          <w:sz w:val="22"/>
          <w:szCs w:val="22"/>
        </w:rPr>
        <w:t>ssere modificato opportunamente sostituendo alle righe 29-30-31</w:t>
      </w:r>
      <w:r w:rsidR="00100DD6">
        <w:rPr>
          <w:rFonts w:cstheme="minorHAnsi"/>
          <w:color w:val="000000"/>
          <w:sz w:val="22"/>
          <w:szCs w:val="22"/>
        </w:rPr>
        <w:t>-32</w:t>
      </w:r>
      <w:r w:rsidR="009C10BA">
        <w:rPr>
          <w:rFonts w:cstheme="minorHAnsi"/>
          <w:color w:val="000000"/>
          <w:sz w:val="22"/>
          <w:szCs w:val="22"/>
        </w:rPr>
        <w:t xml:space="preserve"> le seguenti righe che permettono di iterare sulle due cartelle train e test appena create:</w:t>
      </w:r>
    </w:p>
    <w:p w:rsidR="00FC1F10" w:rsidRDefault="00FC1F10" w:rsidP="009C10BA">
      <w:pPr>
        <w:tabs>
          <w:tab w:val="left" w:pos="20"/>
          <w:tab w:val="left" w:pos="360"/>
        </w:tabs>
        <w:autoSpaceDE w:val="0"/>
        <w:autoSpaceDN w:val="0"/>
        <w:adjustRightInd w:val="0"/>
        <w:ind w:left="720"/>
        <w:rPr>
          <w:rFonts w:cstheme="minorHAnsi"/>
          <w:color w:val="000000"/>
          <w:sz w:val="22"/>
          <w:szCs w:val="22"/>
        </w:rPr>
      </w:pPr>
    </w:p>
    <w:p w:rsidR="00100DD6" w:rsidRPr="00100DD6" w:rsidRDefault="00100DD6" w:rsidP="00100DD6">
      <w:pPr>
        <w:tabs>
          <w:tab w:val="left" w:pos="20"/>
          <w:tab w:val="left" w:pos="360"/>
        </w:tabs>
        <w:autoSpaceDE w:val="0"/>
        <w:autoSpaceDN w:val="0"/>
        <w:adjustRightInd w:val="0"/>
        <w:ind w:left="720"/>
        <w:rPr>
          <w:rFonts w:cstheme="minorHAnsi"/>
          <w:b/>
          <w:color w:val="000000"/>
          <w:sz w:val="22"/>
          <w:szCs w:val="22"/>
          <w:lang w:val="en-US"/>
        </w:rPr>
      </w:pPr>
      <w:r w:rsidRPr="00100DD6">
        <w:rPr>
          <w:rFonts w:cstheme="minorHAnsi"/>
          <w:b/>
          <w:color w:val="000000"/>
          <w:sz w:val="22"/>
          <w:szCs w:val="22"/>
          <w:lang w:val="en-US"/>
        </w:rPr>
        <w:t>for directory in ['train', 'test']:</w:t>
      </w:r>
    </w:p>
    <w:p w:rsidR="00100DD6" w:rsidRPr="00100DD6" w:rsidRDefault="00100DD6" w:rsidP="00100DD6">
      <w:pPr>
        <w:tabs>
          <w:tab w:val="left" w:pos="20"/>
          <w:tab w:val="left" w:pos="360"/>
        </w:tabs>
        <w:autoSpaceDE w:val="0"/>
        <w:autoSpaceDN w:val="0"/>
        <w:adjustRightInd w:val="0"/>
        <w:ind w:left="720"/>
        <w:rPr>
          <w:rFonts w:cstheme="minorHAnsi"/>
          <w:b/>
          <w:color w:val="000000"/>
          <w:sz w:val="22"/>
          <w:szCs w:val="22"/>
          <w:lang w:val="en-US"/>
        </w:rPr>
      </w:pPr>
      <w:r w:rsidRPr="00100DD6">
        <w:rPr>
          <w:rFonts w:cstheme="minorHAnsi"/>
          <w:b/>
          <w:color w:val="000000"/>
          <w:sz w:val="22"/>
          <w:szCs w:val="22"/>
          <w:lang w:val="en-US"/>
        </w:rPr>
        <w:t xml:space="preserve">        image_path = os.path.join(os.getcwd(), 'images/{}'.format(directory))</w:t>
      </w:r>
    </w:p>
    <w:p w:rsidR="00100DD6" w:rsidRPr="00100DD6" w:rsidRDefault="00100DD6" w:rsidP="00100DD6">
      <w:pPr>
        <w:tabs>
          <w:tab w:val="left" w:pos="20"/>
          <w:tab w:val="left" w:pos="360"/>
        </w:tabs>
        <w:autoSpaceDE w:val="0"/>
        <w:autoSpaceDN w:val="0"/>
        <w:adjustRightInd w:val="0"/>
        <w:ind w:left="720"/>
        <w:rPr>
          <w:rFonts w:cstheme="minorHAnsi"/>
          <w:b/>
          <w:color w:val="000000"/>
          <w:sz w:val="22"/>
          <w:szCs w:val="22"/>
          <w:lang w:val="en-US"/>
        </w:rPr>
      </w:pPr>
      <w:r w:rsidRPr="00100DD6">
        <w:rPr>
          <w:rFonts w:cstheme="minorHAnsi"/>
          <w:b/>
          <w:color w:val="000000"/>
          <w:sz w:val="22"/>
          <w:szCs w:val="22"/>
          <w:lang w:val="en-US"/>
        </w:rPr>
        <w:t xml:space="preserve">        xml_df = xml_to_csv(image_path)</w:t>
      </w:r>
    </w:p>
    <w:p w:rsidR="00100DD6" w:rsidRPr="00100DD6" w:rsidRDefault="00100DD6" w:rsidP="00100DD6">
      <w:pPr>
        <w:tabs>
          <w:tab w:val="left" w:pos="20"/>
          <w:tab w:val="left" w:pos="360"/>
        </w:tabs>
        <w:autoSpaceDE w:val="0"/>
        <w:autoSpaceDN w:val="0"/>
        <w:adjustRightInd w:val="0"/>
        <w:ind w:left="720"/>
        <w:rPr>
          <w:rFonts w:cstheme="minorHAnsi"/>
          <w:b/>
          <w:color w:val="000000"/>
          <w:sz w:val="22"/>
          <w:szCs w:val="22"/>
          <w:lang w:val="en-US"/>
        </w:rPr>
      </w:pPr>
      <w:r w:rsidRPr="00100DD6">
        <w:rPr>
          <w:rFonts w:cstheme="minorHAnsi"/>
          <w:b/>
          <w:color w:val="000000"/>
          <w:sz w:val="22"/>
          <w:szCs w:val="22"/>
          <w:lang w:val="en-US"/>
        </w:rPr>
        <w:t xml:space="preserve">        xml_df.to_csv('data/{}_labels.csv'.format(directory), index=None)</w:t>
      </w:r>
    </w:p>
    <w:p w:rsidR="00100DD6" w:rsidRDefault="00100DD6" w:rsidP="00100DD6">
      <w:pPr>
        <w:tabs>
          <w:tab w:val="left" w:pos="20"/>
          <w:tab w:val="left" w:pos="360"/>
        </w:tabs>
        <w:autoSpaceDE w:val="0"/>
        <w:autoSpaceDN w:val="0"/>
        <w:adjustRightInd w:val="0"/>
        <w:ind w:left="720"/>
        <w:rPr>
          <w:rFonts w:cstheme="minorHAnsi"/>
          <w:b/>
          <w:color w:val="000000"/>
          <w:sz w:val="22"/>
          <w:szCs w:val="22"/>
          <w:lang w:val="en-US"/>
        </w:rPr>
      </w:pPr>
      <w:r w:rsidRPr="00100DD6">
        <w:rPr>
          <w:rFonts w:cstheme="minorHAnsi"/>
          <w:b/>
          <w:color w:val="000000"/>
          <w:sz w:val="22"/>
          <w:szCs w:val="22"/>
          <w:lang w:val="en-US"/>
        </w:rPr>
        <w:t xml:space="preserve">        print('Successfully converted xml to csv.')</w:t>
      </w:r>
    </w:p>
    <w:p w:rsidR="00100DD6" w:rsidRPr="00100DD6" w:rsidRDefault="00100DD6" w:rsidP="00100DD6">
      <w:pPr>
        <w:tabs>
          <w:tab w:val="left" w:pos="20"/>
          <w:tab w:val="left" w:pos="360"/>
        </w:tabs>
        <w:autoSpaceDE w:val="0"/>
        <w:autoSpaceDN w:val="0"/>
        <w:adjustRightInd w:val="0"/>
        <w:ind w:left="720"/>
        <w:rPr>
          <w:rFonts w:cstheme="minorHAnsi"/>
          <w:b/>
          <w:color w:val="000000"/>
          <w:sz w:val="22"/>
          <w:szCs w:val="22"/>
          <w:lang w:val="en-US"/>
        </w:rPr>
      </w:pPr>
    </w:p>
    <w:p w:rsidR="00EB6C39" w:rsidRDefault="00EB6C39" w:rsidP="009C10BA">
      <w:pPr>
        <w:tabs>
          <w:tab w:val="left" w:pos="20"/>
          <w:tab w:val="left" w:pos="360"/>
        </w:tabs>
        <w:autoSpaceDE w:val="0"/>
        <w:autoSpaceDN w:val="0"/>
        <w:adjustRightInd w:val="0"/>
        <w:ind w:left="720"/>
        <w:rPr>
          <w:rFonts w:cstheme="minorHAnsi"/>
          <w:color w:val="000000"/>
          <w:sz w:val="22"/>
          <w:szCs w:val="22"/>
        </w:rPr>
      </w:pPr>
      <w:r>
        <w:rPr>
          <w:rFonts w:cstheme="minorHAnsi"/>
          <w:color w:val="000000"/>
          <w:sz w:val="22"/>
          <w:szCs w:val="22"/>
        </w:rPr>
        <w:t>Per i</w:t>
      </w:r>
      <w:r w:rsidR="0025132D">
        <w:rPr>
          <w:rFonts w:cstheme="minorHAnsi"/>
          <w:color w:val="000000"/>
          <w:sz w:val="22"/>
          <w:szCs w:val="22"/>
        </w:rPr>
        <w:t>tale</w:t>
      </w:r>
      <w:r>
        <w:rPr>
          <w:rFonts w:cstheme="minorHAnsi"/>
          <w:color w:val="000000"/>
          <w:sz w:val="22"/>
          <w:szCs w:val="22"/>
        </w:rPr>
        <w:t xml:space="preserve"> file se le cartelle sono state nominate correttamente train e test non è necessario modificare nulla. </w:t>
      </w:r>
      <w:r w:rsidR="00DE480C">
        <w:rPr>
          <w:rFonts w:cstheme="minorHAnsi"/>
          <w:color w:val="000000"/>
          <w:sz w:val="22"/>
          <w:szCs w:val="22"/>
        </w:rPr>
        <w:t xml:space="preserve"> </w:t>
      </w:r>
    </w:p>
    <w:p w:rsidR="00761D5C" w:rsidRDefault="00761D5C" w:rsidP="00DE480C">
      <w:pPr>
        <w:tabs>
          <w:tab w:val="left" w:pos="20"/>
          <w:tab w:val="left" w:pos="360"/>
        </w:tabs>
        <w:autoSpaceDE w:val="0"/>
        <w:autoSpaceDN w:val="0"/>
        <w:adjustRightInd w:val="0"/>
        <w:rPr>
          <w:rFonts w:cstheme="minorHAnsi"/>
          <w:color w:val="000000"/>
          <w:sz w:val="22"/>
          <w:szCs w:val="22"/>
        </w:rPr>
      </w:pPr>
    </w:p>
    <w:p w:rsidR="0085500C" w:rsidRDefault="0085500C" w:rsidP="00385D46">
      <w:pPr>
        <w:numPr>
          <w:ilvl w:val="0"/>
          <w:numId w:val="7"/>
        </w:num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 xml:space="preserve">Creare una cartella </w:t>
      </w:r>
      <w:r w:rsidR="00DD379C">
        <w:rPr>
          <w:rFonts w:cstheme="minorHAnsi"/>
          <w:color w:val="000000"/>
          <w:sz w:val="22"/>
          <w:szCs w:val="22"/>
        </w:rPr>
        <w:t>“</w:t>
      </w:r>
      <w:r>
        <w:rPr>
          <w:rFonts w:cstheme="minorHAnsi"/>
          <w:color w:val="000000"/>
          <w:sz w:val="22"/>
          <w:szCs w:val="22"/>
        </w:rPr>
        <w:t>data</w:t>
      </w:r>
      <w:r w:rsidR="00DD379C">
        <w:rPr>
          <w:rFonts w:cstheme="minorHAnsi"/>
          <w:color w:val="000000"/>
          <w:sz w:val="22"/>
          <w:szCs w:val="22"/>
        </w:rPr>
        <w:t>”</w:t>
      </w:r>
      <w:r>
        <w:rPr>
          <w:rFonts w:cstheme="minorHAnsi"/>
          <w:color w:val="000000"/>
          <w:sz w:val="22"/>
          <w:szCs w:val="22"/>
        </w:rPr>
        <w:t xml:space="preserve"> all’interno della cartella temp.</w:t>
      </w:r>
    </w:p>
    <w:p w:rsidR="0062493D" w:rsidRDefault="005E6731" w:rsidP="005502E8">
      <w:pPr>
        <w:tabs>
          <w:tab w:val="left" w:pos="20"/>
          <w:tab w:val="left" w:pos="360"/>
        </w:tabs>
        <w:autoSpaceDE w:val="0"/>
        <w:autoSpaceDN w:val="0"/>
        <w:adjustRightInd w:val="0"/>
        <w:ind w:left="360"/>
        <w:rPr>
          <w:rFonts w:cstheme="minorHAnsi"/>
          <w:b/>
          <w:color w:val="000000"/>
          <w:sz w:val="22"/>
          <w:szCs w:val="22"/>
        </w:rPr>
      </w:pPr>
      <w:r>
        <w:rPr>
          <w:rFonts w:cstheme="minorHAnsi"/>
          <w:color w:val="000000"/>
          <w:sz w:val="22"/>
          <w:szCs w:val="22"/>
        </w:rPr>
        <w:t>Eseguire</w:t>
      </w:r>
      <w:r w:rsidR="00EB6C39">
        <w:rPr>
          <w:rFonts w:cstheme="minorHAnsi"/>
          <w:color w:val="000000"/>
          <w:sz w:val="22"/>
          <w:szCs w:val="22"/>
        </w:rPr>
        <w:t xml:space="preserve"> il primo file da terminale </w:t>
      </w:r>
      <w:r w:rsidR="005502E8">
        <w:rPr>
          <w:rFonts w:cstheme="minorHAnsi"/>
          <w:color w:val="000000"/>
          <w:sz w:val="22"/>
          <w:szCs w:val="22"/>
        </w:rPr>
        <w:t>attraverso</w:t>
      </w:r>
      <w:r w:rsidR="00EB6C39">
        <w:rPr>
          <w:rFonts w:cstheme="minorHAnsi"/>
          <w:color w:val="000000"/>
          <w:sz w:val="22"/>
          <w:szCs w:val="22"/>
        </w:rPr>
        <w:t xml:space="preserve"> il seguente comando </w:t>
      </w:r>
      <w:r w:rsidR="00EB6C39" w:rsidRPr="00EB6C39">
        <w:rPr>
          <w:rFonts w:cstheme="minorHAnsi"/>
          <w:b/>
          <w:color w:val="000000"/>
          <w:sz w:val="22"/>
          <w:szCs w:val="22"/>
        </w:rPr>
        <w:t>python xml_to_csv.py</w:t>
      </w:r>
      <w:r w:rsidR="00EB6C39">
        <w:rPr>
          <w:rFonts w:cstheme="minorHAnsi"/>
          <w:color w:val="000000"/>
          <w:sz w:val="22"/>
          <w:szCs w:val="22"/>
        </w:rPr>
        <w:t xml:space="preserve">, </w:t>
      </w:r>
      <w:r w:rsidR="00EB6C39" w:rsidRPr="00EB6C39">
        <w:rPr>
          <w:rFonts w:cstheme="minorHAnsi"/>
          <w:color w:val="000000"/>
          <w:sz w:val="22"/>
          <w:szCs w:val="22"/>
        </w:rPr>
        <w:t xml:space="preserve">nella cartella </w:t>
      </w:r>
      <w:r w:rsidR="000F3918">
        <w:rPr>
          <w:rFonts w:cstheme="minorHAnsi"/>
          <w:color w:val="000000"/>
          <w:sz w:val="22"/>
          <w:szCs w:val="22"/>
        </w:rPr>
        <w:t>d</w:t>
      </w:r>
      <w:r>
        <w:rPr>
          <w:rFonts w:cstheme="minorHAnsi"/>
          <w:color w:val="000000"/>
          <w:sz w:val="22"/>
          <w:szCs w:val="22"/>
        </w:rPr>
        <w:t>ata</w:t>
      </w:r>
      <w:r w:rsidR="00EB6C39" w:rsidRPr="00EB6C39">
        <w:rPr>
          <w:rFonts w:cstheme="minorHAnsi"/>
          <w:color w:val="000000"/>
          <w:sz w:val="22"/>
          <w:szCs w:val="22"/>
        </w:rPr>
        <w:t xml:space="preserve"> dovrebbero comparire due file: </w:t>
      </w:r>
      <w:r w:rsidR="00EB6C39" w:rsidRPr="00EB6C39">
        <w:rPr>
          <w:rFonts w:cstheme="minorHAnsi"/>
          <w:b/>
          <w:bCs/>
          <w:color w:val="000000"/>
          <w:sz w:val="22"/>
          <w:szCs w:val="22"/>
        </w:rPr>
        <w:t xml:space="preserve">test_label.csv </w:t>
      </w:r>
      <w:r w:rsidR="00EB6C39" w:rsidRPr="00EB6C39">
        <w:rPr>
          <w:rFonts w:cstheme="minorHAnsi"/>
          <w:color w:val="000000"/>
          <w:sz w:val="22"/>
          <w:szCs w:val="22"/>
        </w:rPr>
        <w:t xml:space="preserve">e </w:t>
      </w:r>
      <w:r w:rsidR="00EB6C39" w:rsidRPr="00EB6C39">
        <w:rPr>
          <w:rFonts w:cstheme="minorHAnsi"/>
          <w:b/>
          <w:bCs/>
          <w:color w:val="000000"/>
          <w:sz w:val="22"/>
          <w:szCs w:val="22"/>
        </w:rPr>
        <w:t>train_directory.csv</w:t>
      </w:r>
      <w:r w:rsidR="00857641">
        <w:rPr>
          <w:rFonts w:cstheme="minorHAnsi"/>
          <w:b/>
          <w:color w:val="000000"/>
          <w:sz w:val="22"/>
          <w:szCs w:val="22"/>
        </w:rPr>
        <w:t>.</w:t>
      </w:r>
    </w:p>
    <w:p w:rsidR="00857641" w:rsidRDefault="00857641" w:rsidP="005502E8">
      <w:p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Il formato di ciascuno di essi dovrebbe essere il seguente:</w:t>
      </w:r>
    </w:p>
    <w:p w:rsidR="00857641" w:rsidRDefault="00857641" w:rsidP="005502E8">
      <w:pPr>
        <w:tabs>
          <w:tab w:val="left" w:pos="20"/>
          <w:tab w:val="left" w:pos="360"/>
        </w:tabs>
        <w:autoSpaceDE w:val="0"/>
        <w:autoSpaceDN w:val="0"/>
        <w:adjustRightInd w:val="0"/>
        <w:ind w:left="360"/>
        <w:rPr>
          <w:rFonts w:cstheme="minorHAnsi"/>
          <w:color w:val="000000"/>
          <w:sz w:val="22"/>
          <w:szCs w:val="22"/>
        </w:rPr>
      </w:pPr>
    </w:p>
    <w:p w:rsidR="00CD7243" w:rsidRPr="00857641" w:rsidRDefault="00857641" w:rsidP="00321996">
      <w:pPr>
        <w:tabs>
          <w:tab w:val="left" w:pos="20"/>
          <w:tab w:val="left" w:pos="360"/>
        </w:tabs>
        <w:autoSpaceDE w:val="0"/>
        <w:autoSpaceDN w:val="0"/>
        <w:adjustRightInd w:val="0"/>
        <w:ind w:left="360"/>
        <w:rPr>
          <w:rFonts w:cstheme="minorHAnsi"/>
          <w:color w:val="000000"/>
          <w:sz w:val="22"/>
          <w:szCs w:val="22"/>
        </w:rPr>
      </w:pPr>
      <w:r>
        <w:rPr>
          <w:rFonts w:cstheme="minorHAnsi"/>
          <w:noProof/>
          <w:color w:val="000000"/>
          <w:sz w:val="22"/>
          <w:szCs w:val="22"/>
        </w:rPr>
        <w:drawing>
          <wp:inline distT="0" distB="0" distL="0" distR="0">
            <wp:extent cx="2802779" cy="887025"/>
            <wp:effectExtent l="0" t="0" r="0" b="8890"/>
            <wp:docPr id="3" name="Immagine 3" descr="C:\Users\edoar\AppData\Local\Microsoft\Windows\INetCache\Content.Word\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oar\AppData\Local\Microsoft\Windows\INetCache\Content.Word\cs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3537" cy="896759"/>
                    </a:xfrm>
                    <a:prstGeom prst="rect">
                      <a:avLst/>
                    </a:prstGeom>
                    <a:noFill/>
                    <a:ln>
                      <a:noFill/>
                    </a:ln>
                  </pic:spPr>
                </pic:pic>
              </a:graphicData>
            </a:graphic>
          </wp:inline>
        </w:drawing>
      </w:r>
    </w:p>
    <w:p w:rsidR="00C209ED" w:rsidRDefault="00C209ED" w:rsidP="00EB6C39">
      <w:pPr>
        <w:pStyle w:val="Paragrafoelenco"/>
        <w:rPr>
          <w:rFonts w:cstheme="minorHAnsi"/>
          <w:noProof w:val="0"/>
          <w:color w:val="000000"/>
          <w:sz w:val="22"/>
          <w:szCs w:val="22"/>
        </w:rPr>
      </w:pPr>
    </w:p>
    <w:p w:rsidR="009E04D7" w:rsidRDefault="009E04D7" w:rsidP="00DE47E2">
      <w:pPr>
        <w:numPr>
          <w:ilvl w:val="0"/>
          <w:numId w:val="7"/>
        </w:num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Il secondo file è invece reperibile al seguente link nella medesima repository del precedente:</w:t>
      </w:r>
    </w:p>
    <w:p w:rsidR="009E04D7" w:rsidRDefault="003E47F4" w:rsidP="009E04D7">
      <w:pPr>
        <w:tabs>
          <w:tab w:val="left" w:pos="20"/>
          <w:tab w:val="left" w:pos="360"/>
        </w:tabs>
        <w:autoSpaceDE w:val="0"/>
        <w:autoSpaceDN w:val="0"/>
        <w:adjustRightInd w:val="0"/>
        <w:ind w:left="360"/>
        <w:rPr>
          <w:rFonts w:cstheme="minorHAnsi"/>
          <w:color w:val="000000"/>
          <w:sz w:val="22"/>
          <w:szCs w:val="22"/>
        </w:rPr>
      </w:pPr>
      <w:hyperlink r:id="rId12" w:history="1">
        <w:r w:rsidR="009E04D7" w:rsidRPr="00B55582">
          <w:rPr>
            <w:rStyle w:val="Collegamentoipertestuale"/>
            <w:rFonts w:cstheme="minorHAnsi"/>
            <w:sz w:val="22"/>
            <w:szCs w:val="22"/>
          </w:rPr>
          <w:t>https://github.com/datitran/raccoon_dataset/blob/master/generate_tfrecord.py</w:t>
        </w:r>
      </w:hyperlink>
    </w:p>
    <w:p w:rsidR="009E04D7" w:rsidRDefault="009E04D7" w:rsidP="009E04D7">
      <w:p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 xml:space="preserve"> </w:t>
      </w:r>
    </w:p>
    <w:p w:rsidR="00DE47E2" w:rsidRPr="00DE47E2" w:rsidRDefault="009E04D7" w:rsidP="009E04D7">
      <w:p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 xml:space="preserve">In esso </w:t>
      </w:r>
      <w:r w:rsidR="00E42AF5">
        <w:rPr>
          <w:rFonts w:cstheme="minorHAnsi"/>
          <w:color w:val="000000"/>
          <w:sz w:val="22"/>
          <w:szCs w:val="22"/>
        </w:rPr>
        <w:t xml:space="preserve">basterà </w:t>
      </w:r>
      <w:r w:rsidR="000716DB">
        <w:rPr>
          <w:rFonts w:cstheme="minorHAnsi"/>
          <w:color w:val="000000"/>
          <w:sz w:val="22"/>
          <w:szCs w:val="22"/>
        </w:rPr>
        <w:t>invece</w:t>
      </w:r>
      <w:r w:rsidR="00385D46" w:rsidRPr="000716DB">
        <w:rPr>
          <w:rFonts w:cstheme="minorHAnsi"/>
          <w:color w:val="000000"/>
          <w:sz w:val="22"/>
          <w:szCs w:val="22"/>
        </w:rPr>
        <w:t xml:space="preserve"> modificare solamente:</w:t>
      </w:r>
    </w:p>
    <w:p w:rsidR="00385D46" w:rsidRDefault="00385D46" w:rsidP="00385D46">
      <w:pPr>
        <w:autoSpaceDE w:val="0"/>
        <w:autoSpaceDN w:val="0"/>
        <w:adjustRightInd w:val="0"/>
        <w:rPr>
          <w:rFonts w:cstheme="minorHAnsi"/>
          <w:color w:val="000000"/>
          <w:sz w:val="22"/>
          <w:szCs w:val="22"/>
        </w:rPr>
      </w:pPr>
      <w:r w:rsidRPr="00385D46">
        <w:rPr>
          <w:rFonts w:cstheme="minorHAnsi"/>
          <w:color w:val="000000"/>
          <w:sz w:val="22"/>
          <w:szCs w:val="22"/>
        </w:rPr>
        <w:tab/>
      </w:r>
      <w:r w:rsidRPr="00385D46">
        <w:rPr>
          <w:rFonts w:cstheme="minorHAnsi"/>
          <w:color w:val="000075"/>
          <w:sz w:val="22"/>
          <w:szCs w:val="22"/>
        </w:rPr>
        <w:t>if</w:t>
      </w:r>
      <w:r w:rsidRPr="00385D46">
        <w:rPr>
          <w:rFonts w:cstheme="minorHAnsi"/>
          <w:color w:val="000000"/>
          <w:sz w:val="22"/>
          <w:szCs w:val="22"/>
        </w:rPr>
        <w:t xml:space="preserve"> row_label </w:t>
      </w:r>
      <w:r w:rsidRPr="00385D46">
        <w:rPr>
          <w:rFonts w:cstheme="minorHAnsi"/>
          <w:color w:val="535502"/>
          <w:sz w:val="22"/>
          <w:szCs w:val="22"/>
        </w:rPr>
        <w:t>==</w:t>
      </w:r>
      <w:r w:rsidRPr="00385D46">
        <w:rPr>
          <w:rFonts w:cstheme="minorHAnsi"/>
          <w:color w:val="000000"/>
          <w:sz w:val="22"/>
          <w:szCs w:val="22"/>
        </w:rPr>
        <w:t xml:space="preserve"> ‘</w:t>
      </w:r>
      <w:r w:rsidRPr="00385D46">
        <w:rPr>
          <w:rFonts w:cstheme="minorHAnsi"/>
          <w:i/>
          <w:iCs/>
          <w:color w:val="000000"/>
          <w:sz w:val="22"/>
          <w:szCs w:val="22"/>
        </w:rPr>
        <w:t>nome_della_classe_da_identificare</w:t>
      </w:r>
      <w:r w:rsidRPr="00385D46">
        <w:rPr>
          <w:rFonts w:cstheme="minorHAnsi"/>
          <w:color w:val="000000"/>
          <w:sz w:val="22"/>
          <w:szCs w:val="22"/>
        </w:rPr>
        <w:t>’</w:t>
      </w:r>
    </w:p>
    <w:p w:rsidR="0062493D" w:rsidRDefault="0062493D" w:rsidP="00385D46">
      <w:pPr>
        <w:autoSpaceDE w:val="0"/>
        <w:autoSpaceDN w:val="0"/>
        <w:adjustRightInd w:val="0"/>
        <w:rPr>
          <w:rFonts w:cstheme="minorHAnsi"/>
          <w:color w:val="000000"/>
          <w:sz w:val="22"/>
          <w:szCs w:val="22"/>
        </w:rPr>
      </w:pPr>
      <w:r>
        <w:rPr>
          <w:rFonts w:cstheme="minorHAnsi"/>
          <w:color w:val="000000"/>
          <w:sz w:val="22"/>
          <w:szCs w:val="22"/>
        </w:rPr>
        <w:tab/>
        <w:t>Inseriamo il nome della classe uguale a quello del label inserito in LabelImg.</w:t>
      </w:r>
    </w:p>
    <w:p w:rsidR="00DE47E2" w:rsidRDefault="00DE47E2" w:rsidP="00385D46">
      <w:pPr>
        <w:autoSpaceDE w:val="0"/>
        <w:autoSpaceDN w:val="0"/>
        <w:adjustRightInd w:val="0"/>
        <w:rPr>
          <w:rFonts w:cstheme="minorHAnsi"/>
          <w:color w:val="000000"/>
          <w:sz w:val="22"/>
          <w:szCs w:val="22"/>
        </w:rPr>
      </w:pPr>
    </w:p>
    <w:p w:rsidR="00DE47E2" w:rsidRPr="00385D46" w:rsidRDefault="00DE47E2" w:rsidP="00385D46">
      <w:pPr>
        <w:autoSpaceDE w:val="0"/>
        <w:autoSpaceDN w:val="0"/>
        <w:adjustRightInd w:val="0"/>
        <w:rPr>
          <w:rFonts w:cstheme="minorHAnsi"/>
          <w:color w:val="000000"/>
          <w:sz w:val="22"/>
          <w:szCs w:val="22"/>
        </w:rPr>
      </w:pPr>
      <w:r>
        <w:rPr>
          <w:rFonts w:cstheme="minorHAnsi"/>
          <w:noProof/>
          <w:color w:val="000000"/>
          <w:sz w:val="22"/>
          <w:szCs w:val="22"/>
        </w:rPr>
        <w:drawing>
          <wp:inline distT="0" distB="0" distL="0" distR="0">
            <wp:extent cx="2511273" cy="682487"/>
            <wp:effectExtent l="0" t="0" r="3810" b="3810"/>
            <wp:docPr id="4" name="Immagine 4" descr="C:\Users\edoar\AppData\Local\Microsoft\Windows\INetCache\Content.Word\cl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oar\AppData\Local\Microsoft\Windows\INetCache\Content.Word\cl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6186" cy="686540"/>
                    </a:xfrm>
                    <a:prstGeom prst="rect">
                      <a:avLst/>
                    </a:prstGeom>
                    <a:noFill/>
                    <a:ln>
                      <a:noFill/>
                    </a:ln>
                  </pic:spPr>
                </pic:pic>
              </a:graphicData>
            </a:graphic>
          </wp:inline>
        </w:drawing>
      </w:r>
    </w:p>
    <w:p w:rsidR="00385D46" w:rsidRPr="00385D46" w:rsidRDefault="00385D46" w:rsidP="00385D46">
      <w:pPr>
        <w:autoSpaceDE w:val="0"/>
        <w:autoSpaceDN w:val="0"/>
        <w:adjustRightInd w:val="0"/>
        <w:rPr>
          <w:rFonts w:cstheme="minorHAnsi"/>
          <w:color w:val="000000"/>
          <w:sz w:val="22"/>
          <w:szCs w:val="22"/>
        </w:rPr>
      </w:pPr>
    </w:p>
    <w:p w:rsidR="00385D46" w:rsidRPr="00C209ED" w:rsidRDefault="00385D46" w:rsidP="00385D46">
      <w:pPr>
        <w:numPr>
          <w:ilvl w:val="0"/>
          <w:numId w:val="11"/>
        </w:numPr>
        <w:tabs>
          <w:tab w:val="left" w:pos="20"/>
          <w:tab w:val="left" w:pos="360"/>
        </w:tabs>
        <w:autoSpaceDE w:val="0"/>
        <w:autoSpaceDN w:val="0"/>
        <w:adjustRightInd w:val="0"/>
        <w:ind w:left="360"/>
        <w:rPr>
          <w:rFonts w:cstheme="minorHAnsi"/>
          <w:color w:val="000000"/>
          <w:sz w:val="22"/>
          <w:szCs w:val="22"/>
        </w:rPr>
      </w:pPr>
      <w:r w:rsidRPr="00385D46">
        <w:rPr>
          <w:rFonts w:cstheme="minorHAnsi"/>
          <w:color w:val="000000"/>
          <w:sz w:val="22"/>
          <w:szCs w:val="22"/>
        </w:rPr>
        <w:t xml:space="preserve">Spostarsi nella cartella </w:t>
      </w:r>
      <w:r w:rsidR="009E2592">
        <w:rPr>
          <w:rFonts w:cstheme="minorHAnsi"/>
          <w:color w:val="000000"/>
          <w:sz w:val="22"/>
          <w:szCs w:val="22"/>
        </w:rPr>
        <w:t>/</w:t>
      </w:r>
      <w:r w:rsidRPr="00385D46">
        <w:rPr>
          <w:rFonts w:cstheme="minorHAnsi"/>
          <w:color w:val="000000"/>
          <w:sz w:val="22"/>
          <w:szCs w:val="22"/>
        </w:rPr>
        <w:t>models/research e da terminale digitare:</w:t>
      </w:r>
    </w:p>
    <w:p w:rsidR="00385D46" w:rsidRPr="00385D46" w:rsidRDefault="00385D46" w:rsidP="00385D46">
      <w:pPr>
        <w:autoSpaceDE w:val="0"/>
        <w:autoSpaceDN w:val="0"/>
        <w:adjustRightInd w:val="0"/>
        <w:rPr>
          <w:rFonts w:cstheme="minorHAnsi"/>
          <w:b/>
          <w:bCs/>
          <w:color w:val="000000"/>
          <w:sz w:val="22"/>
          <w:szCs w:val="22"/>
        </w:rPr>
      </w:pPr>
      <w:r w:rsidRPr="00385D46">
        <w:rPr>
          <w:rFonts w:cstheme="minorHAnsi"/>
          <w:color w:val="000000"/>
          <w:sz w:val="22"/>
          <w:szCs w:val="22"/>
        </w:rPr>
        <w:tab/>
      </w:r>
      <w:r w:rsidRPr="00385D46">
        <w:rPr>
          <w:rFonts w:cstheme="minorHAnsi"/>
          <w:b/>
          <w:bCs/>
          <w:color w:val="000000"/>
          <w:sz w:val="22"/>
          <w:szCs w:val="22"/>
        </w:rPr>
        <w:t xml:space="preserve">sudo </w:t>
      </w:r>
      <w:r w:rsidR="00FB07B0">
        <w:rPr>
          <w:rFonts w:cstheme="minorHAnsi"/>
          <w:b/>
          <w:bCs/>
          <w:color w:val="000000"/>
          <w:sz w:val="22"/>
          <w:szCs w:val="22"/>
        </w:rPr>
        <w:t xml:space="preserve">python setup.py </w:t>
      </w:r>
      <w:r w:rsidRPr="00385D46">
        <w:rPr>
          <w:rFonts w:cstheme="minorHAnsi"/>
          <w:b/>
          <w:bCs/>
          <w:color w:val="000000"/>
          <w:sz w:val="22"/>
          <w:szCs w:val="22"/>
        </w:rPr>
        <w:t>install</w:t>
      </w:r>
    </w:p>
    <w:p w:rsidR="00385D46" w:rsidRPr="00385D46" w:rsidRDefault="00385D46" w:rsidP="00385D46">
      <w:pPr>
        <w:autoSpaceDE w:val="0"/>
        <w:autoSpaceDN w:val="0"/>
        <w:adjustRightInd w:val="0"/>
        <w:rPr>
          <w:rFonts w:cstheme="minorHAnsi"/>
          <w:color w:val="000000"/>
          <w:sz w:val="22"/>
          <w:szCs w:val="22"/>
        </w:rPr>
      </w:pPr>
      <w:r w:rsidRPr="00385D46">
        <w:rPr>
          <w:rFonts w:cstheme="minorHAnsi"/>
          <w:b/>
          <w:bCs/>
          <w:color w:val="000000"/>
          <w:sz w:val="22"/>
          <w:szCs w:val="22"/>
        </w:rPr>
        <w:tab/>
      </w:r>
      <w:r w:rsidRPr="00385D46">
        <w:rPr>
          <w:rFonts w:cstheme="minorHAnsi"/>
          <w:color w:val="000000"/>
          <w:sz w:val="22"/>
          <w:szCs w:val="22"/>
        </w:rPr>
        <w:t>Così si andrà ad instal</w:t>
      </w:r>
      <w:r w:rsidR="007D0F87">
        <w:rPr>
          <w:rFonts w:cstheme="minorHAnsi"/>
          <w:color w:val="000000"/>
          <w:sz w:val="22"/>
          <w:szCs w:val="22"/>
        </w:rPr>
        <w:t>lare sul proprio sistema l’API per</w:t>
      </w:r>
      <w:r w:rsidRPr="00385D46">
        <w:rPr>
          <w:rFonts w:cstheme="minorHAnsi"/>
          <w:color w:val="000000"/>
          <w:sz w:val="22"/>
          <w:szCs w:val="22"/>
        </w:rPr>
        <w:t xml:space="preserve"> object detection</w:t>
      </w:r>
    </w:p>
    <w:p w:rsidR="00385D46" w:rsidRPr="00385D46" w:rsidRDefault="00385D46" w:rsidP="00385D46">
      <w:pPr>
        <w:autoSpaceDE w:val="0"/>
        <w:autoSpaceDN w:val="0"/>
        <w:adjustRightInd w:val="0"/>
        <w:rPr>
          <w:rFonts w:cstheme="minorHAnsi"/>
          <w:color w:val="000000"/>
          <w:sz w:val="22"/>
          <w:szCs w:val="22"/>
        </w:rPr>
      </w:pPr>
    </w:p>
    <w:p w:rsidR="00601519" w:rsidRDefault="00385D46" w:rsidP="00601519">
      <w:pPr>
        <w:numPr>
          <w:ilvl w:val="0"/>
          <w:numId w:val="12"/>
        </w:numPr>
        <w:tabs>
          <w:tab w:val="left" w:pos="20"/>
          <w:tab w:val="left" w:pos="360"/>
        </w:tabs>
        <w:autoSpaceDE w:val="0"/>
        <w:autoSpaceDN w:val="0"/>
        <w:adjustRightInd w:val="0"/>
        <w:ind w:left="360"/>
        <w:rPr>
          <w:rFonts w:cstheme="minorHAnsi"/>
          <w:color w:val="000000"/>
          <w:sz w:val="22"/>
          <w:szCs w:val="22"/>
        </w:rPr>
      </w:pPr>
      <w:r w:rsidRPr="00385D46">
        <w:rPr>
          <w:rFonts w:cstheme="minorHAnsi"/>
          <w:color w:val="000000"/>
          <w:sz w:val="22"/>
          <w:szCs w:val="22"/>
        </w:rPr>
        <w:t xml:space="preserve">Quindi tornare nuovamente nella cartella </w:t>
      </w:r>
      <w:r w:rsidR="008A591E">
        <w:rPr>
          <w:rFonts w:cstheme="minorHAnsi"/>
          <w:color w:val="000000"/>
          <w:sz w:val="22"/>
          <w:szCs w:val="22"/>
        </w:rPr>
        <w:t>tutorial</w:t>
      </w:r>
      <w:r w:rsidR="008A591E" w:rsidRPr="00385D46">
        <w:rPr>
          <w:rFonts w:cstheme="minorHAnsi"/>
          <w:color w:val="000000"/>
          <w:sz w:val="22"/>
          <w:szCs w:val="22"/>
        </w:rPr>
        <w:t xml:space="preserve"> </w:t>
      </w:r>
      <w:r w:rsidRPr="00385D46">
        <w:rPr>
          <w:rFonts w:cstheme="minorHAnsi"/>
          <w:color w:val="000000"/>
          <w:sz w:val="22"/>
          <w:szCs w:val="22"/>
        </w:rPr>
        <w:t xml:space="preserve">e da terminale digitare i comandi che si trovano nell’intestazione </w:t>
      </w:r>
      <w:r w:rsidR="008A591E">
        <w:rPr>
          <w:rFonts w:cstheme="minorHAnsi"/>
          <w:color w:val="000000"/>
          <w:sz w:val="22"/>
          <w:szCs w:val="22"/>
        </w:rPr>
        <w:t>del file</w:t>
      </w:r>
      <w:r w:rsidR="00A53A42">
        <w:rPr>
          <w:rFonts w:cstheme="minorHAnsi"/>
          <w:color w:val="000000"/>
          <w:sz w:val="22"/>
          <w:szCs w:val="22"/>
        </w:rPr>
        <w:t xml:space="preserve"> </w:t>
      </w:r>
      <w:r w:rsidR="00A53A42" w:rsidRPr="00A53A42">
        <w:rPr>
          <w:rFonts w:cstheme="minorHAnsi"/>
          <w:bCs/>
          <w:color w:val="000000"/>
          <w:sz w:val="22"/>
          <w:szCs w:val="22"/>
        </w:rPr>
        <w:t>generate_tfrecord.py</w:t>
      </w:r>
      <w:r w:rsidR="001726F6">
        <w:rPr>
          <w:rFonts w:cstheme="minorHAnsi"/>
          <w:bCs/>
          <w:color w:val="000000"/>
          <w:sz w:val="22"/>
          <w:szCs w:val="22"/>
        </w:rPr>
        <w:t xml:space="preserve"> da me fornito (se il file viene scaricato e si esegue il comando nell’intestazione i file non vengono posizionati all’interno della cartella data </w:t>
      </w:r>
      <w:r w:rsidR="00893FCE">
        <w:rPr>
          <w:rFonts w:cstheme="minorHAnsi"/>
          <w:bCs/>
          <w:color w:val="000000"/>
          <w:sz w:val="22"/>
          <w:szCs w:val="22"/>
        </w:rPr>
        <w:t>e sarà necessario copiarli all’interno; è sempre possibile utilizzare il comando da me sotto riportato)</w:t>
      </w:r>
      <w:r w:rsidRPr="00385D46">
        <w:rPr>
          <w:rFonts w:cstheme="minorHAnsi"/>
          <w:color w:val="000000"/>
          <w:sz w:val="22"/>
          <w:szCs w:val="22"/>
        </w:rPr>
        <w:t>:</w:t>
      </w:r>
    </w:p>
    <w:p w:rsidR="00601519" w:rsidRPr="00385D46" w:rsidRDefault="00601519" w:rsidP="00601519">
      <w:pPr>
        <w:autoSpaceDE w:val="0"/>
        <w:autoSpaceDN w:val="0"/>
        <w:adjustRightInd w:val="0"/>
        <w:rPr>
          <w:rFonts w:cstheme="minorHAnsi"/>
          <w:color w:val="000000"/>
          <w:sz w:val="22"/>
          <w:szCs w:val="22"/>
        </w:rPr>
      </w:pPr>
    </w:p>
    <w:p w:rsidR="00601519" w:rsidRPr="00385D46" w:rsidRDefault="00601519" w:rsidP="00601519">
      <w:pPr>
        <w:autoSpaceDE w:val="0"/>
        <w:autoSpaceDN w:val="0"/>
        <w:adjustRightInd w:val="0"/>
        <w:rPr>
          <w:rFonts w:cstheme="minorHAnsi"/>
          <w:b/>
          <w:bCs/>
          <w:color w:val="000000"/>
          <w:sz w:val="22"/>
          <w:szCs w:val="22"/>
          <w:lang w:val="en-US"/>
        </w:rPr>
      </w:pPr>
      <w:r w:rsidRPr="00385D46">
        <w:rPr>
          <w:rFonts w:cstheme="minorHAnsi"/>
          <w:b/>
          <w:bCs/>
          <w:color w:val="000000"/>
          <w:sz w:val="22"/>
          <w:szCs w:val="22"/>
        </w:rPr>
        <w:tab/>
      </w:r>
      <w:r w:rsidRPr="00385D46">
        <w:rPr>
          <w:rFonts w:cstheme="minorHAnsi"/>
          <w:b/>
          <w:bCs/>
          <w:color w:val="000000"/>
          <w:sz w:val="22"/>
          <w:szCs w:val="22"/>
          <w:lang w:val="en-US"/>
        </w:rPr>
        <w:t>python generate_tfrecord.py --cs</w:t>
      </w:r>
      <w:r w:rsidR="004E360E">
        <w:rPr>
          <w:rFonts w:cstheme="minorHAnsi"/>
          <w:b/>
          <w:bCs/>
          <w:color w:val="000000"/>
          <w:sz w:val="22"/>
          <w:szCs w:val="22"/>
          <w:lang w:val="en-US"/>
        </w:rPr>
        <w:t>v_input=data/train_labels.csv  --</w:t>
      </w:r>
      <w:r w:rsidRPr="00385D46">
        <w:rPr>
          <w:rFonts w:cstheme="minorHAnsi"/>
          <w:b/>
          <w:bCs/>
          <w:color w:val="000000"/>
          <w:sz w:val="22"/>
          <w:szCs w:val="22"/>
          <w:lang w:val="en-US"/>
        </w:rPr>
        <w:t>output_path=data/train.record</w:t>
      </w:r>
    </w:p>
    <w:p w:rsidR="00601519" w:rsidRPr="00385D46" w:rsidRDefault="00601519" w:rsidP="00601519">
      <w:pPr>
        <w:autoSpaceDE w:val="0"/>
        <w:autoSpaceDN w:val="0"/>
        <w:adjustRightInd w:val="0"/>
        <w:rPr>
          <w:rFonts w:cstheme="minorHAnsi"/>
          <w:b/>
          <w:bCs/>
          <w:color w:val="000000"/>
          <w:sz w:val="22"/>
          <w:szCs w:val="22"/>
          <w:lang w:val="en-US"/>
        </w:rPr>
      </w:pPr>
    </w:p>
    <w:p w:rsidR="00601519" w:rsidRPr="00385D46" w:rsidRDefault="00601519" w:rsidP="00601519">
      <w:pPr>
        <w:autoSpaceDE w:val="0"/>
        <w:autoSpaceDN w:val="0"/>
        <w:adjustRightInd w:val="0"/>
        <w:rPr>
          <w:rFonts w:cstheme="minorHAnsi"/>
          <w:b/>
          <w:bCs/>
          <w:color w:val="000000"/>
          <w:sz w:val="22"/>
          <w:szCs w:val="22"/>
          <w:lang w:val="en-US"/>
        </w:rPr>
      </w:pPr>
      <w:r w:rsidRPr="00385D46">
        <w:rPr>
          <w:rFonts w:cstheme="minorHAnsi"/>
          <w:b/>
          <w:bCs/>
          <w:color w:val="000000"/>
          <w:sz w:val="22"/>
          <w:szCs w:val="22"/>
          <w:lang w:val="en-US"/>
        </w:rPr>
        <w:tab/>
        <w:t>python generate_tfrecord.py --c</w:t>
      </w:r>
      <w:r w:rsidR="004E360E">
        <w:rPr>
          <w:rFonts w:cstheme="minorHAnsi"/>
          <w:b/>
          <w:bCs/>
          <w:color w:val="000000"/>
          <w:sz w:val="22"/>
          <w:szCs w:val="22"/>
          <w:lang w:val="en-US"/>
        </w:rPr>
        <w:t>sv_input=data/test_labels.csv  --</w:t>
      </w:r>
      <w:r w:rsidRPr="00385D46">
        <w:rPr>
          <w:rFonts w:cstheme="minorHAnsi"/>
          <w:b/>
          <w:bCs/>
          <w:color w:val="000000"/>
          <w:sz w:val="22"/>
          <w:szCs w:val="22"/>
          <w:lang w:val="en-US"/>
        </w:rPr>
        <w:t>output_path=data/test.record</w:t>
      </w:r>
    </w:p>
    <w:p w:rsidR="00601519" w:rsidRPr="00385D46" w:rsidRDefault="00601519" w:rsidP="00601519">
      <w:pPr>
        <w:autoSpaceDE w:val="0"/>
        <w:autoSpaceDN w:val="0"/>
        <w:adjustRightInd w:val="0"/>
        <w:rPr>
          <w:rFonts w:cstheme="minorHAnsi"/>
          <w:b/>
          <w:bCs/>
          <w:color w:val="000000"/>
          <w:sz w:val="22"/>
          <w:szCs w:val="22"/>
          <w:lang w:val="en-US"/>
        </w:rPr>
      </w:pPr>
    </w:p>
    <w:p w:rsidR="00601519" w:rsidRDefault="00601519" w:rsidP="00601519">
      <w:pPr>
        <w:autoSpaceDE w:val="0"/>
        <w:autoSpaceDN w:val="0"/>
        <w:adjustRightInd w:val="0"/>
        <w:ind w:left="700"/>
        <w:rPr>
          <w:rFonts w:cstheme="minorHAnsi"/>
          <w:color w:val="000000"/>
          <w:sz w:val="22"/>
          <w:szCs w:val="22"/>
        </w:rPr>
      </w:pPr>
      <w:r w:rsidRPr="00385D46">
        <w:rPr>
          <w:rFonts w:cstheme="minorHAnsi"/>
          <w:color w:val="000000"/>
          <w:sz w:val="22"/>
          <w:szCs w:val="22"/>
        </w:rPr>
        <w:t>In questo modo i file .csv creati prima andranno ad essere convertiti in un file rispettivamente train.record e test.record</w:t>
      </w:r>
      <w:r>
        <w:rPr>
          <w:rFonts w:cstheme="minorHAnsi"/>
          <w:color w:val="000000"/>
          <w:sz w:val="22"/>
          <w:szCs w:val="22"/>
        </w:rPr>
        <w:t xml:space="preserve"> che appariranno nella cartella data.</w:t>
      </w:r>
    </w:p>
    <w:p w:rsidR="00FB07B0" w:rsidRDefault="00FB07B0" w:rsidP="00601519">
      <w:pPr>
        <w:autoSpaceDE w:val="0"/>
        <w:autoSpaceDN w:val="0"/>
        <w:adjustRightInd w:val="0"/>
        <w:ind w:left="700"/>
        <w:rPr>
          <w:rFonts w:cstheme="minorHAnsi"/>
          <w:color w:val="000000"/>
          <w:sz w:val="22"/>
          <w:szCs w:val="22"/>
        </w:rPr>
      </w:pPr>
    </w:p>
    <w:p w:rsidR="00FB07B0" w:rsidRDefault="00FB07B0" w:rsidP="00601519">
      <w:pPr>
        <w:autoSpaceDE w:val="0"/>
        <w:autoSpaceDN w:val="0"/>
        <w:adjustRightInd w:val="0"/>
        <w:ind w:left="700"/>
        <w:rPr>
          <w:rFonts w:cstheme="minorHAnsi"/>
          <w:color w:val="000000"/>
          <w:sz w:val="22"/>
          <w:szCs w:val="22"/>
        </w:rPr>
      </w:pPr>
      <w:r>
        <w:rPr>
          <w:rFonts w:cstheme="minorHAnsi"/>
          <w:color w:val="000000"/>
          <w:sz w:val="22"/>
          <w:szCs w:val="22"/>
        </w:rPr>
        <w:t>Una cartella data, con tutti i file in formato csv e record ottenuti dai passi precedenti, è presente all’interno della cartella Bernardi_Object_Detection</w:t>
      </w:r>
      <w:r w:rsidR="00092B34">
        <w:rPr>
          <w:rFonts w:cstheme="minorHAnsi"/>
          <w:color w:val="000000"/>
          <w:sz w:val="22"/>
          <w:szCs w:val="22"/>
        </w:rPr>
        <w:t>.</w:t>
      </w:r>
      <w:r>
        <w:rPr>
          <w:rFonts w:cstheme="minorHAnsi"/>
          <w:color w:val="000000"/>
          <w:sz w:val="22"/>
          <w:szCs w:val="22"/>
        </w:rPr>
        <w:t xml:space="preserve"> </w:t>
      </w: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707107" w:rsidRDefault="00707107" w:rsidP="00601519">
      <w:pPr>
        <w:autoSpaceDE w:val="0"/>
        <w:autoSpaceDN w:val="0"/>
        <w:adjustRightInd w:val="0"/>
        <w:ind w:left="700"/>
        <w:rPr>
          <w:rFonts w:cstheme="minorHAnsi"/>
          <w:color w:val="000000"/>
          <w:sz w:val="22"/>
          <w:szCs w:val="22"/>
        </w:rPr>
      </w:pPr>
    </w:p>
    <w:p w:rsidR="004E5599" w:rsidRDefault="004E5599" w:rsidP="00707107">
      <w:pPr>
        <w:autoSpaceDE w:val="0"/>
        <w:autoSpaceDN w:val="0"/>
        <w:adjustRightInd w:val="0"/>
        <w:rPr>
          <w:rFonts w:cstheme="minorHAnsi"/>
          <w:sz w:val="36"/>
          <w:szCs w:val="36"/>
        </w:rPr>
      </w:pPr>
    </w:p>
    <w:p w:rsidR="00707107" w:rsidRDefault="00707107" w:rsidP="00707107">
      <w:pPr>
        <w:autoSpaceDE w:val="0"/>
        <w:autoSpaceDN w:val="0"/>
        <w:adjustRightInd w:val="0"/>
        <w:rPr>
          <w:rFonts w:cstheme="minorHAnsi"/>
          <w:color w:val="000000"/>
          <w:sz w:val="22"/>
          <w:szCs w:val="22"/>
        </w:rPr>
      </w:pPr>
      <w:bookmarkStart w:id="3" w:name="SetupAmbiente"/>
      <w:r>
        <w:rPr>
          <w:rFonts w:cstheme="minorHAnsi"/>
          <w:sz w:val="36"/>
          <w:szCs w:val="36"/>
        </w:rPr>
        <w:t>Setup ambiente</w:t>
      </w:r>
    </w:p>
    <w:bookmarkEnd w:id="3"/>
    <w:p w:rsidR="00601519" w:rsidRDefault="00601519" w:rsidP="00601519">
      <w:pPr>
        <w:tabs>
          <w:tab w:val="left" w:pos="20"/>
          <w:tab w:val="left" w:pos="360"/>
        </w:tabs>
        <w:autoSpaceDE w:val="0"/>
        <w:autoSpaceDN w:val="0"/>
        <w:adjustRightInd w:val="0"/>
        <w:ind w:left="360"/>
        <w:rPr>
          <w:rFonts w:cstheme="minorHAnsi"/>
          <w:color w:val="000000"/>
          <w:sz w:val="22"/>
          <w:szCs w:val="22"/>
        </w:rPr>
      </w:pPr>
    </w:p>
    <w:p w:rsidR="00601519" w:rsidRPr="00CC2999" w:rsidRDefault="000A190F" w:rsidP="00CC2999">
      <w:pPr>
        <w:pStyle w:val="Paragrafoelenco"/>
        <w:numPr>
          <w:ilvl w:val="0"/>
          <w:numId w:val="15"/>
        </w:numPr>
        <w:tabs>
          <w:tab w:val="left" w:pos="20"/>
          <w:tab w:val="left" w:pos="360"/>
        </w:tabs>
        <w:autoSpaceDE w:val="0"/>
        <w:autoSpaceDN w:val="0"/>
        <w:adjustRightInd w:val="0"/>
        <w:rPr>
          <w:rFonts w:cstheme="minorHAnsi"/>
          <w:noProof w:val="0"/>
          <w:color w:val="000000"/>
          <w:sz w:val="22"/>
          <w:szCs w:val="22"/>
        </w:rPr>
      </w:pPr>
      <w:r w:rsidRPr="00CC2999">
        <w:rPr>
          <w:rFonts w:cstheme="minorHAnsi"/>
          <w:noProof w:val="0"/>
          <w:color w:val="000000"/>
          <w:sz w:val="22"/>
          <w:szCs w:val="22"/>
        </w:rPr>
        <w:t xml:space="preserve">All’interno della cartella </w:t>
      </w:r>
      <w:r w:rsidR="001A5587">
        <w:rPr>
          <w:rFonts w:cstheme="minorHAnsi"/>
          <w:noProof w:val="0"/>
          <w:color w:val="000000"/>
          <w:sz w:val="22"/>
          <w:szCs w:val="22"/>
        </w:rPr>
        <w:t>Bernardi_Object_Detection</w:t>
      </w:r>
      <w:r w:rsidR="00C53398" w:rsidRPr="00CC2999">
        <w:rPr>
          <w:rFonts w:cstheme="minorHAnsi"/>
          <w:noProof w:val="0"/>
          <w:color w:val="000000"/>
          <w:sz w:val="22"/>
          <w:szCs w:val="22"/>
        </w:rPr>
        <w:t xml:space="preserve"> sarà presente una cartella denominata </w:t>
      </w:r>
    </w:p>
    <w:p w:rsidR="00C529EB" w:rsidRDefault="00C529EB" w:rsidP="00C529EB">
      <w:pPr>
        <w:pStyle w:val="Paragrafoelenco"/>
        <w:tabs>
          <w:tab w:val="left" w:pos="20"/>
          <w:tab w:val="left" w:pos="360"/>
        </w:tabs>
        <w:autoSpaceDE w:val="0"/>
        <w:autoSpaceDN w:val="0"/>
        <w:adjustRightInd w:val="0"/>
        <w:rPr>
          <w:rFonts w:cstheme="minorHAnsi"/>
          <w:noProof w:val="0"/>
          <w:color w:val="000000"/>
          <w:sz w:val="22"/>
          <w:szCs w:val="22"/>
        </w:rPr>
      </w:pPr>
      <w:r w:rsidRPr="00C529EB">
        <w:rPr>
          <w:rFonts w:cstheme="minorHAnsi"/>
          <w:b/>
          <w:noProof w:val="0"/>
          <w:color w:val="000000"/>
          <w:sz w:val="22"/>
          <w:szCs w:val="22"/>
        </w:rPr>
        <w:t>ssd_mobilenet_v2_coco_2018_03_29</w:t>
      </w:r>
      <w:r w:rsidR="00B62F94">
        <w:rPr>
          <w:rFonts w:cstheme="minorHAnsi"/>
          <w:noProof w:val="0"/>
          <w:color w:val="000000"/>
          <w:sz w:val="22"/>
          <w:szCs w:val="22"/>
        </w:rPr>
        <w:t xml:space="preserve"> </w:t>
      </w:r>
      <w:r w:rsidR="001F7D56">
        <w:rPr>
          <w:rFonts w:cstheme="minorHAnsi"/>
          <w:noProof w:val="0"/>
          <w:color w:val="000000"/>
          <w:sz w:val="22"/>
          <w:szCs w:val="22"/>
        </w:rPr>
        <w:t xml:space="preserve">essa contiene un modello pre </w:t>
      </w:r>
      <w:r w:rsidR="00B62F94">
        <w:rPr>
          <w:rFonts w:cstheme="minorHAnsi"/>
          <w:noProof w:val="0"/>
          <w:color w:val="000000"/>
          <w:sz w:val="22"/>
          <w:szCs w:val="22"/>
        </w:rPr>
        <w:t>addestrato necessario per la fase di training</w:t>
      </w:r>
      <w:r w:rsidRPr="00C529EB">
        <w:rPr>
          <w:rFonts w:cstheme="minorHAnsi"/>
          <w:noProof w:val="0"/>
          <w:color w:val="000000"/>
          <w:sz w:val="22"/>
          <w:szCs w:val="22"/>
        </w:rPr>
        <w:t>.</w:t>
      </w:r>
    </w:p>
    <w:p w:rsidR="00534E69" w:rsidRPr="00534E69" w:rsidRDefault="00534E69" w:rsidP="00C529EB">
      <w:pPr>
        <w:pStyle w:val="Paragrafoelenco"/>
        <w:tabs>
          <w:tab w:val="left" w:pos="20"/>
          <w:tab w:val="left" w:pos="360"/>
        </w:tabs>
        <w:autoSpaceDE w:val="0"/>
        <w:autoSpaceDN w:val="0"/>
        <w:adjustRightInd w:val="0"/>
        <w:rPr>
          <w:rFonts w:cstheme="minorHAnsi"/>
          <w:noProof w:val="0"/>
          <w:color w:val="000000"/>
          <w:sz w:val="22"/>
          <w:szCs w:val="22"/>
        </w:rPr>
      </w:pPr>
      <w:r w:rsidRPr="00534E69">
        <w:rPr>
          <w:rFonts w:cstheme="minorHAnsi"/>
          <w:noProof w:val="0"/>
          <w:color w:val="000000"/>
          <w:sz w:val="22"/>
          <w:szCs w:val="22"/>
        </w:rPr>
        <w:t>Si tratta</w:t>
      </w:r>
      <w:r>
        <w:rPr>
          <w:rFonts w:cstheme="minorHAnsi"/>
          <w:noProof w:val="0"/>
          <w:color w:val="000000"/>
          <w:sz w:val="22"/>
          <w:szCs w:val="22"/>
        </w:rPr>
        <w:t xml:space="preserve"> di un modello pre</w:t>
      </w:r>
      <w:r w:rsidR="009B2302">
        <w:rPr>
          <w:rFonts w:cstheme="minorHAnsi"/>
          <w:noProof w:val="0"/>
          <w:color w:val="000000"/>
          <w:sz w:val="22"/>
          <w:szCs w:val="22"/>
        </w:rPr>
        <w:t>-</w:t>
      </w:r>
      <w:r>
        <w:rPr>
          <w:rFonts w:cstheme="minorHAnsi"/>
          <w:noProof w:val="0"/>
          <w:color w:val="000000"/>
          <w:sz w:val="22"/>
          <w:szCs w:val="22"/>
        </w:rPr>
        <w:t>addestrato per il riconoscimento di oggetti di uso comune</w:t>
      </w:r>
      <w:r w:rsidR="00490730">
        <w:rPr>
          <w:rFonts w:cstheme="minorHAnsi"/>
          <w:noProof w:val="0"/>
          <w:color w:val="000000"/>
          <w:sz w:val="22"/>
          <w:szCs w:val="22"/>
        </w:rPr>
        <w:t xml:space="preserve"> sulla base del quale avver</w:t>
      </w:r>
      <w:r w:rsidR="00E80C40">
        <w:rPr>
          <w:rFonts w:cstheme="minorHAnsi"/>
          <w:noProof w:val="0"/>
          <w:color w:val="000000"/>
          <w:sz w:val="22"/>
          <w:szCs w:val="22"/>
        </w:rPr>
        <w:t>r</w:t>
      </w:r>
      <w:r w:rsidR="00490730">
        <w:rPr>
          <w:rFonts w:cstheme="minorHAnsi"/>
          <w:noProof w:val="0"/>
          <w:color w:val="000000"/>
          <w:sz w:val="22"/>
          <w:szCs w:val="22"/>
        </w:rPr>
        <w:t>à l’</w:t>
      </w:r>
      <w:r w:rsidR="006C3A7A">
        <w:rPr>
          <w:rFonts w:cstheme="minorHAnsi"/>
          <w:noProof w:val="0"/>
          <w:color w:val="000000"/>
          <w:sz w:val="22"/>
          <w:szCs w:val="22"/>
        </w:rPr>
        <w:t>addestramento per il riconosci</w:t>
      </w:r>
      <w:r w:rsidR="00490730">
        <w:rPr>
          <w:rFonts w:cstheme="minorHAnsi"/>
          <w:noProof w:val="0"/>
          <w:color w:val="000000"/>
          <w:sz w:val="22"/>
          <w:szCs w:val="22"/>
        </w:rPr>
        <w:t>mento di uno specifico oggetto.</w:t>
      </w:r>
    </w:p>
    <w:p w:rsidR="00C529EB" w:rsidRDefault="00C529EB" w:rsidP="00C529EB">
      <w:pPr>
        <w:pStyle w:val="Paragrafoelenco"/>
        <w:tabs>
          <w:tab w:val="left" w:pos="20"/>
          <w:tab w:val="left" w:pos="360"/>
        </w:tabs>
        <w:autoSpaceDE w:val="0"/>
        <w:autoSpaceDN w:val="0"/>
        <w:adjustRightInd w:val="0"/>
        <w:rPr>
          <w:rFonts w:cstheme="minorHAnsi"/>
          <w:noProof w:val="0"/>
          <w:color w:val="000000"/>
          <w:sz w:val="22"/>
          <w:szCs w:val="22"/>
        </w:rPr>
      </w:pPr>
      <w:r w:rsidRPr="00C529EB">
        <w:rPr>
          <w:rFonts w:cstheme="minorHAnsi"/>
          <w:noProof w:val="0"/>
          <w:color w:val="000000"/>
          <w:sz w:val="22"/>
          <w:szCs w:val="22"/>
        </w:rPr>
        <w:t>Eseguire infatti un addestramento partendo solamente dai file precedentemente generati richiederebbe un enorme quantitativo di tempo.</w:t>
      </w:r>
    </w:p>
    <w:p w:rsidR="0051327B" w:rsidRDefault="0051327B" w:rsidP="00C529EB">
      <w:pPr>
        <w:pStyle w:val="Paragrafoelenco"/>
        <w:tabs>
          <w:tab w:val="left" w:pos="20"/>
          <w:tab w:val="left" w:pos="360"/>
        </w:tabs>
        <w:autoSpaceDE w:val="0"/>
        <w:autoSpaceDN w:val="0"/>
        <w:adjustRightInd w:val="0"/>
        <w:rPr>
          <w:rFonts w:cstheme="minorHAnsi"/>
          <w:noProof w:val="0"/>
          <w:color w:val="000000"/>
          <w:sz w:val="22"/>
          <w:szCs w:val="22"/>
        </w:rPr>
      </w:pPr>
    </w:p>
    <w:p w:rsidR="00274415" w:rsidRPr="00274415" w:rsidRDefault="00CA111E" w:rsidP="00274415">
      <w:pPr>
        <w:pStyle w:val="Paragrafoelenco"/>
        <w:tabs>
          <w:tab w:val="left" w:pos="20"/>
          <w:tab w:val="left" w:pos="360"/>
        </w:tabs>
        <w:autoSpaceDE w:val="0"/>
        <w:autoSpaceDN w:val="0"/>
        <w:adjustRightInd w:val="0"/>
        <w:rPr>
          <w:rFonts w:cstheme="minorHAnsi"/>
          <w:noProof w:val="0"/>
          <w:color w:val="000000"/>
          <w:sz w:val="22"/>
          <w:szCs w:val="22"/>
        </w:rPr>
      </w:pPr>
      <w:r>
        <w:rPr>
          <w:rFonts w:cstheme="minorHAnsi"/>
          <w:noProof w:val="0"/>
          <w:color w:val="000000"/>
          <w:sz w:val="22"/>
          <w:szCs w:val="22"/>
        </w:rPr>
        <w:t>Nella cartella</w:t>
      </w:r>
      <w:r w:rsidR="00274415" w:rsidRPr="00C529EB">
        <w:rPr>
          <w:rFonts w:cstheme="minorHAnsi"/>
          <w:noProof w:val="0"/>
          <w:color w:val="000000"/>
          <w:sz w:val="22"/>
          <w:szCs w:val="22"/>
        </w:rPr>
        <w:t xml:space="preserve"> </w:t>
      </w:r>
      <w:r w:rsidR="00274415">
        <w:rPr>
          <w:rFonts w:cstheme="minorHAnsi"/>
          <w:noProof w:val="0"/>
          <w:color w:val="000000"/>
          <w:sz w:val="22"/>
          <w:szCs w:val="22"/>
        </w:rPr>
        <w:t xml:space="preserve">sarà presente anche </w:t>
      </w:r>
      <w:r w:rsidR="00274415" w:rsidRPr="00C529EB">
        <w:rPr>
          <w:rFonts w:cstheme="minorHAnsi"/>
          <w:noProof w:val="0"/>
          <w:color w:val="000000"/>
          <w:sz w:val="22"/>
          <w:szCs w:val="22"/>
        </w:rPr>
        <w:t xml:space="preserve">un file </w:t>
      </w:r>
      <w:r w:rsidR="00274415" w:rsidRPr="00C529EB">
        <w:rPr>
          <w:rFonts w:cstheme="minorHAnsi"/>
          <w:b/>
          <w:noProof w:val="0"/>
          <w:color w:val="000000"/>
          <w:sz w:val="22"/>
          <w:szCs w:val="22"/>
        </w:rPr>
        <w:t>ssd_mobilenet_v2_coco.config</w:t>
      </w:r>
      <w:r w:rsidR="00274415">
        <w:rPr>
          <w:rFonts w:cstheme="minorHAnsi"/>
          <w:b/>
          <w:noProof w:val="0"/>
          <w:color w:val="000000"/>
          <w:sz w:val="22"/>
          <w:szCs w:val="22"/>
        </w:rPr>
        <w:t xml:space="preserve"> </w:t>
      </w:r>
    </w:p>
    <w:p w:rsidR="00274415" w:rsidRDefault="00C529EB" w:rsidP="00C529EB">
      <w:pPr>
        <w:pStyle w:val="Paragrafoelenco"/>
        <w:tabs>
          <w:tab w:val="left" w:pos="20"/>
          <w:tab w:val="left" w:pos="360"/>
        </w:tabs>
        <w:autoSpaceDE w:val="0"/>
        <w:autoSpaceDN w:val="0"/>
        <w:adjustRightInd w:val="0"/>
        <w:rPr>
          <w:rFonts w:cstheme="minorHAnsi"/>
          <w:b/>
          <w:noProof w:val="0"/>
          <w:color w:val="000000"/>
          <w:sz w:val="22"/>
          <w:szCs w:val="22"/>
        </w:rPr>
      </w:pPr>
      <w:r w:rsidRPr="00C529EB">
        <w:rPr>
          <w:rFonts w:cstheme="minorHAnsi"/>
          <w:noProof w:val="0"/>
          <w:color w:val="000000"/>
          <w:sz w:val="22"/>
          <w:szCs w:val="22"/>
        </w:rPr>
        <w:t xml:space="preserve">Dentro la cartella training sarà invece presente un </w:t>
      </w:r>
      <w:r w:rsidRPr="002B4CC4">
        <w:rPr>
          <w:rFonts w:cstheme="minorHAnsi"/>
          <w:noProof w:val="0"/>
          <w:color w:val="000000"/>
          <w:sz w:val="22"/>
          <w:szCs w:val="22"/>
        </w:rPr>
        <w:t>file</w:t>
      </w:r>
      <w:r w:rsidR="002B4CC4">
        <w:rPr>
          <w:rFonts w:cstheme="minorHAnsi"/>
          <w:noProof w:val="0"/>
          <w:color w:val="000000"/>
          <w:sz w:val="22"/>
          <w:szCs w:val="22"/>
        </w:rPr>
        <w:t xml:space="preserve"> </w:t>
      </w:r>
      <w:r w:rsidRPr="00C529EB">
        <w:rPr>
          <w:rFonts w:cstheme="minorHAnsi"/>
          <w:b/>
          <w:noProof w:val="0"/>
          <w:color w:val="000000"/>
          <w:sz w:val="22"/>
          <w:szCs w:val="22"/>
        </w:rPr>
        <w:t>.pbtxt</w:t>
      </w:r>
      <w:r w:rsidR="00274415">
        <w:rPr>
          <w:rFonts w:cstheme="minorHAnsi"/>
          <w:b/>
          <w:noProof w:val="0"/>
          <w:color w:val="000000"/>
          <w:sz w:val="22"/>
          <w:szCs w:val="22"/>
        </w:rPr>
        <w:t>.</w:t>
      </w:r>
    </w:p>
    <w:p w:rsidR="0051327B" w:rsidRDefault="0051327B" w:rsidP="00C529EB">
      <w:pPr>
        <w:pStyle w:val="Paragrafoelenco"/>
        <w:tabs>
          <w:tab w:val="left" w:pos="20"/>
          <w:tab w:val="left" w:pos="360"/>
        </w:tabs>
        <w:autoSpaceDE w:val="0"/>
        <w:autoSpaceDN w:val="0"/>
        <w:adjustRightInd w:val="0"/>
        <w:rPr>
          <w:rFonts w:cstheme="minorHAnsi"/>
          <w:noProof w:val="0"/>
          <w:color w:val="000000"/>
          <w:sz w:val="22"/>
          <w:szCs w:val="22"/>
        </w:rPr>
      </w:pPr>
    </w:p>
    <w:p w:rsidR="0067270E" w:rsidRPr="00956640" w:rsidRDefault="0067270E" w:rsidP="00C529EB">
      <w:pPr>
        <w:pStyle w:val="Paragrafoelenco"/>
        <w:tabs>
          <w:tab w:val="left" w:pos="20"/>
          <w:tab w:val="left" w:pos="360"/>
        </w:tabs>
        <w:autoSpaceDE w:val="0"/>
        <w:autoSpaceDN w:val="0"/>
        <w:adjustRightInd w:val="0"/>
        <w:rPr>
          <w:rFonts w:cstheme="minorHAnsi"/>
          <w:noProof w:val="0"/>
          <w:color w:val="000000"/>
          <w:sz w:val="22"/>
          <w:szCs w:val="22"/>
        </w:rPr>
      </w:pPr>
      <w:r>
        <w:rPr>
          <w:rFonts w:cstheme="minorHAnsi"/>
          <w:noProof w:val="0"/>
          <w:color w:val="000000"/>
          <w:sz w:val="22"/>
          <w:szCs w:val="22"/>
        </w:rPr>
        <w:t>Nella cartella temp copiare la cartella sopracitata</w:t>
      </w:r>
      <w:r w:rsidR="0073282C">
        <w:rPr>
          <w:rFonts w:cstheme="minorHAnsi"/>
          <w:noProof w:val="0"/>
          <w:color w:val="000000"/>
          <w:sz w:val="22"/>
          <w:szCs w:val="22"/>
        </w:rPr>
        <w:t xml:space="preserve"> </w:t>
      </w:r>
      <w:r w:rsidR="0073282C" w:rsidRPr="00C529EB">
        <w:rPr>
          <w:rFonts w:cstheme="minorHAnsi"/>
          <w:b/>
          <w:noProof w:val="0"/>
          <w:color w:val="000000"/>
          <w:sz w:val="22"/>
          <w:szCs w:val="22"/>
        </w:rPr>
        <w:t>ssd_mobilenet_v2_coco_2018_03_29</w:t>
      </w:r>
      <w:r>
        <w:rPr>
          <w:rFonts w:cstheme="minorHAnsi"/>
          <w:noProof w:val="0"/>
          <w:color w:val="000000"/>
          <w:sz w:val="22"/>
          <w:szCs w:val="22"/>
        </w:rPr>
        <w:t>; creare una cartella training ed all’</w:t>
      </w:r>
      <w:r w:rsidR="0028765E">
        <w:rPr>
          <w:rFonts w:cstheme="minorHAnsi"/>
          <w:noProof w:val="0"/>
          <w:color w:val="000000"/>
          <w:sz w:val="22"/>
          <w:szCs w:val="22"/>
        </w:rPr>
        <w:t>interno co</w:t>
      </w:r>
      <w:r w:rsidR="00BE7F17">
        <w:rPr>
          <w:rFonts w:cstheme="minorHAnsi"/>
          <w:noProof w:val="0"/>
          <w:color w:val="000000"/>
          <w:sz w:val="22"/>
          <w:szCs w:val="22"/>
        </w:rPr>
        <w:t xml:space="preserve">piare i due file sopra nominati: </w:t>
      </w:r>
      <w:r w:rsidR="00BE7F17" w:rsidRPr="00C529EB">
        <w:rPr>
          <w:rFonts w:cstheme="minorHAnsi"/>
          <w:b/>
          <w:noProof w:val="0"/>
          <w:color w:val="000000"/>
          <w:sz w:val="22"/>
          <w:szCs w:val="22"/>
        </w:rPr>
        <w:t>ssd_mobilenet_v2_coco.config</w:t>
      </w:r>
      <w:r w:rsidR="00BE7F17">
        <w:rPr>
          <w:rFonts w:cstheme="minorHAnsi"/>
          <w:b/>
          <w:noProof w:val="0"/>
          <w:color w:val="000000"/>
          <w:sz w:val="22"/>
          <w:szCs w:val="22"/>
        </w:rPr>
        <w:t xml:space="preserve"> </w:t>
      </w:r>
      <w:r w:rsidR="00BE7F17">
        <w:rPr>
          <w:rFonts w:cstheme="minorHAnsi"/>
          <w:noProof w:val="0"/>
          <w:color w:val="000000"/>
          <w:sz w:val="22"/>
          <w:szCs w:val="22"/>
        </w:rPr>
        <w:t xml:space="preserve">e </w:t>
      </w:r>
      <w:r w:rsidR="00BE7F17">
        <w:rPr>
          <w:rFonts w:cstheme="minorHAnsi"/>
          <w:b/>
          <w:noProof w:val="0"/>
          <w:color w:val="000000"/>
          <w:sz w:val="22"/>
          <w:szCs w:val="22"/>
        </w:rPr>
        <w:t xml:space="preserve"> </w:t>
      </w:r>
      <w:r w:rsidR="008006C4">
        <w:rPr>
          <w:rFonts w:cstheme="minorHAnsi"/>
          <w:b/>
          <w:noProof w:val="0"/>
          <w:color w:val="000000"/>
          <w:sz w:val="22"/>
          <w:szCs w:val="22"/>
        </w:rPr>
        <w:t>san_bernardo.pbtxt</w:t>
      </w:r>
    </w:p>
    <w:p w:rsidR="0051327B" w:rsidRDefault="0067270E" w:rsidP="00C529EB">
      <w:pPr>
        <w:pStyle w:val="Paragrafoelenco"/>
        <w:tabs>
          <w:tab w:val="left" w:pos="20"/>
          <w:tab w:val="left" w:pos="360"/>
        </w:tabs>
        <w:autoSpaceDE w:val="0"/>
        <w:autoSpaceDN w:val="0"/>
        <w:adjustRightInd w:val="0"/>
        <w:rPr>
          <w:rFonts w:cstheme="minorHAnsi"/>
          <w:noProof w:val="0"/>
          <w:color w:val="000000"/>
          <w:sz w:val="22"/>
          <w:szCs w:val="22"/>
        </w:rPr>
      </w:pPr>
      <w:r>
        <w:rPr>
          <w:rFonts w:cstheme="minorHAnsi"/>
          <w:noProof w:val="0"/>
          <w:color w:val="000000"/>
          <w:sz w:val="22"/>
          <w:szCs w:val="22"/>
        </w:rPr>
        <w:t>E</w:t>
      </w:r>
      <w:r w:rsidR="0051327B">
        <w:rPr>
          <w:rFonts w:cstheme="minorHAnsi"/>
          <w:noProof w:val="0"/>
          <w:color w:val="000000"/>
          <w:sz w:val="22"/>
          <w:szCs w:val="22"/>
        </w:rPr>
        <w:t xml:space="preserve">seguire </w:t>
      </w:r>
      <w:r>
        <w:rPr>
          <w:rFonts w:cstheme="minorHAnsi"/>
          <w:noProof w:val="0"/>
          <w:color w:val="000000"/>
          <w:sz w:val="22"/>
          <w:szCs w:val="22"/>
        </w:rPr>
        <w:t xml:space="preserve">quindi </w:t>
      </w:r>
      <w:r w:rsidR="0051327B">
        <w:rPr>
          <w:rFonts w:cstheme="minorHAnsi"/>
          <w:noProof w:val="0"/>
          <w:color w:val="000000"/>
          <w:sz w:val="22"/>
          <w:szCs w:val="22"/>
        </w:rPr>
        <w:t>le seguenti modifiche:</w:t>
      </w:r>
    </w:p>
    <w:p w:rsidR="002B4CC4" w:rsidRDefault="002B4CC4" w:rsidP="00C529EB">
      <w:pPr>
        <w:pStyle w:val="Paragrafoelenco"/>
        <w:tabs>
          <w:tab w:val="left" w:pos="20"/>
          <w:tab w:val="left" w:pos="360"/>
        </w:tabs>
        <w:autoSpaceDE w:val="0"/>
        <w:autoSpaceDN w:val="0"/>
        <w:adjustRightInd w:val="0"/>
        <w:rPr>
          <w:rFonts w:cstheme="minorHAnsi"/>
          <w:noProof w:val="0"/>
          <w:color w:val="000000"/>
          <w:sz w:val="22"/>
          <w:szCs w:val="22"/>
        </w:rPr>
      </w:pPr>
    </w:p>
    <w:p w:rsidR="002B4CC4" w:rsidRPr="0051327B" w:rsidRDefault="002B4CC4" w:rsidP="002B4CC4">
      <w:pPr>
        <w:pStyle w:val="Paragrafoelenco"/>
        <w:numPr>
          <w:ilvl w:val="0"/>
          <w:numId w:val="15"/>
        </w:numPr>
        <w:tabs>
          <w:tab w:val="left" w:pos="20"/>
          <w:tab w:val="left" w:pos="360"/>
        </w:tabs>
        <w:autoSpaceDE w:val="0"/>
        <w:autoSpaceDN w:val="0"/>
        <w:adjustRightInd w:val="0"/>
        <w:rPr>
          <w:rFonts w:cstheme="minorHAnsi"/>
          <w:noProof w:val="0"/>
          <w:color w:val="000000"/>
          <w:sz w:val="22"/>
          <w:szCs w:val="22"/>
        </w:rPr>
      </w:pPr>
      <w:r>
        <w:rPr>
          <w:rFonts w:cstheme="minorHAnsi"/>
          <w:noProof w:val="0"/>
          <w:color w:val="000000"/>
          <w:sz w:val="22"/>
          <w:szCs w:val="22"/>
        </w:rPr>
        <w:t>Nel file san_bernardo.pbtxt modificare il campo name con il valore inserito in labelImg ed in gerate_tfrecord.py. Quindi rinominare il file a proprio piacimento.</w:t>
      </w:r>
    </w:p>
    <w:p w:rsidR="00C529EB" w:rsidRDefault="00C529EB" w:rsidP="00C529EB">
      <w:pPr>
        <w:tabs>
          <w:tab w:val="left" w:pos="20"/>
          <w:tab w:val="left" w:pos="360"/>
        </w:tabs>
        <w:autoSpaceDE w:val="0"/>
        <w:autoSpaceDN w:val="0"/>
        <w:adjustRightInd w:val="0"/>
        <w:ind w:left="360"/>
        <w:rPr>
          <w:rFonts w:cstheme="minorHAnsi"/>
          <w:color w:val="000000"/>
          <w:sz w:val="22"/>
          <w:szCs w:val="22"/>
        </w:rPr>
      </w:pPr>
    </w:p>
    <w:p w:rsidR="00274415" w:rsidRDefault="00EA3106" w:rsidP="00CC2999">
      <w:pPr>
        <w:numPr>
          <w:ilvl w:val="0"/>
          <w:numId w:val="15"/>
        </w:num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Nel file</w:t>
      </w:r>
      <w:r w:rsidR="00274415" w:rsidRPr="00274415">
        <w:rPr>
          <w:rFonts w:cstheme="minorHAnsi"/>
          <w:b/>
          <w:color w:val="000000"/>
          <w:sz w:val="22"/>
          <w:szCs w:val="22"/>
        </w:rPr>
        <w:t xml:space="preserve"> </w:t>
      </w:r>
      <w:r w:rsidR="00274415" w:rsidRPr="00C529EB">
        <w:rPr>
          <w:rFonts w:cstheme="minorHAnsi"/>
          <w:b/>
          <w:color w:val="000000"/>
          <w:sz w:val="22"/>
          <w:szCs w:val="22"/>
        </w:rPr>
        <w:t>ssd_mobilenet_v2_coco.config</w:t>
      </w:r>
      <w:r w:rsidR="00274415">
        <w:rPr>
          <w:rFonts w:cstheme="minorHAnsi"/>
          <w:b/>
          <w:color w:val="000000"/>
          <w:sz w:val="22"/>
          <w:szCs w:val="22"/>
        </w:rPr>
        <w:t xml:space="preserve"> </w:t>
      </w:r>
      <w:r w:rsidR="00274415">
        <w:rPr>
          <w:rFonts w:cstheme="minorHAnsi"/>
          <w:color w:val="000000"/>
          <w:sz w:val="22"/>
          <w:szCs w:val="22"/>
        </w:rPr>
        <w:t>modificare invece le seguenti righe:</w:t>
      </w:r>
    </w:p>
    <w:p w:rsidR="00C529EB" w:rsidRDefault="00274415" w:rsidP="00274415">
      <w:pPr>
        <w:tabs>
          <w:tab w:val="left" w:pos="20"/>
          <w:tab w:val="left" w:pos="360"/>
        </w:tabs>
        <w:autoSpaceDE w:val="0"/>
        <w:autoSpaceDN w:val="0"/>
        <w:adjustRightInd w:val="0"/>
        <w:rPr>
          <w:rFonts w:cstheme="minorHAnsi"/>
          <w:color w:val="000000"/>
          <w:sz w:val="22"/>
          <w:szCs w:val="22"/>
        </w:rPr>
      </w:pPr>
      <w:r>
        <w:rPr>
          <w:rFonts w:cstheme="minorHAnsi"/>
          <w:color w:val="000000"/>
          <w:sz w:val="22"/>
          <w:szCs w:val="22"/>
        </w:rPr>
        <w:tab/>
      </w:r>
      <w:r>
        <w:rPr>
          <w:rFonts w:cstheme="minorHAnsi"/>
          <w:color w:val="000000"/>
          <w:sz w:val="22"/>
          <w:szCs w:val="22"/>
        </w:rPr>
        <w:tab/>
      </w:r>
      <w:r w:rsidR="00EA3106">
        <w:rPr>
          <w:rFonts w:cstheme="minorHAnsi"/>
          <w:color w:val="000000"/>
          <w:sz w:val="22"/>
          <w:szCs w:val="22"/>
        </w:rPr>
        <w:t xml:space="preserve"> </w:t>
      </w:r>
      <w:r>
        <w:rPr>
          <w:rFonts w:cstheme="minorHAnsi"/>
          <w:color w:val="000000"/>
          <w:sz w:val="22"/>
          <w:szCs w:val="22"/>
        </w:rPr>
        <w:tab/>
      </w:r>
      <w:r w:rsidR="002354C3">
        <w:rPr>
          <w:rFonts w:cstheme="minorHAnsi"/>
          <w:color w:val="000000"/>
          <w:sz w:val="22"/>
          <w:szCs w:val="22"/>
        </w:rPr>
        <w:t>Alla riga 179: label_map_path: “training/nome_file_pbtxt”</w:t>
      </w:r>
    </w:p>
    <w:p w:rsidR="007B4443" w:rsidRPr="00274415" w:rsidRDefault="00274415" w:rsidP="00274415">
      <w:pPr>
        <w:tabs>
          <w:tab w:val="left" w:pos="20"/>
          <w:tab w:val="left" w:pos="360"/>
        </w:tabs>
        <w:autoSpaceDE w:val="0"/>
        <w:autoSpaceDN w:val="0"/>
        <w:adjustRightInd w:val="0"/>
        <w:rPr>
          <w:rFonts w:cstheme="minorHAnsi"/>
          <w:color w:val="000000"/>
          <w:sz w:val="22"/>
          <w:szCs w:val="22"/>
        </w:rPr>
      </w:pPr>
      <w:r>
        <w:rPr>
          <w:rFonts w:cstheme="minorHAnsi"/>
          <w:color w:val="000000"/>
          <w:sz w:val="22"/>
          <w:szCs w:val="22"/>
        </w:rPr>
        <w:tab/>
      </w:r>
      <w:r>
        <w:rPr>
          <w:rFonts w:cstheme="minorHAnsi"/>
          <w:color w:val="000000"/>
          <w:sz w:val="22"/>
          <w:szCs w:val="22"/>
        </w:rPr>
        <w:tab/>
      </w:r>
      <w:r>
        <w:rPr>
          <w:rFonts w:cstheme="minorHAnsi"/>
          <w:color w:val="000000"/>
          <w:sz w:val="22"/>
          <w:szCs w:val="22"/>
        </w:rPr>
        <w:tab/>
      </w:r>
      <w:r w:rsidR="007B4443" w:rsidRPr="00274415">
        <w:rPr>
          <w:rFonts w:cstheme="minorHAnsi"/>
          <w:color w:val="000000"/>
          <w:sz w:val="22"/>
          <w:szCs w:val="22"/>
        </w:rPr>
        <w:t>Alla riga 193: label_map_path: “training/nome_file_pbtxt”</w:t>
      </w:r>
    </w:p>
    <w:p w:rsidR="007B4443" w:rsidRPr="007B4443" w:rsidRDefault="007B4443" w:rsidP="007B4443">
      <w:pPr>
        <w:pStyle w:val="Paragrafoelenco"/>
        <w:tabs>
          <w:tab w:val="left" w:pos="20"/>
          <w:tab w:val="left" w:pos="360"/>
        </w:tabs>
        <w:autoSpaceDE w:val="0"/>
        <w:autoSpaceDN w:val="0"/>
        <w:adjustRightInd w:val="0"/>
        <w:rPr>
          <w:rFonts w:cstheme="minorHAnsi"/>
          <w:noProof w:val="0"/>
          <w:color w:val="000000"/>
          <w:sz w:val="22"/>
          <w:szCs w:val="22"/>
        </w:rPr>
      </w:pPr>
      <w:r w:rsidRPr="007B4443">
        <w:rPr>
          <w:rFonts w:cstheme="minorHAnsi"/>
          <w:noProof w:val="0"/>
          <w:color w:val="000000"/>
          <w:sz w:val="22"/>
          <w:szCs w:val="22"/>
        </w:rPr>
        <w:t>Alla riga 164 sarà possibile modificare il numero di passi di addestramento che si vogliono eseguire</w:t>
      </w:r>
      <w:r w:rsidR="00C14C2A">
        <w:rPr>
          <w:rFonts w:cstheme="minorHAnsi"/>
          <w:noProof w:val="0"/>
          <w:color w:val="000000"/>
          <w:sz w:val="22"/>
          <w:szCs w:val="22"/>
        </w:rPr>
        <w:t>, commentando la riga l’addestramento proseguirà per un tempo indefinito e dovrà essere arrestato dall’utente</w:t>
      </w:r>
      <w:r w:rsidRPr="007B4443">
        <w:rPr>
          <w:rFonts w:cstheme="minorHAnsi"/>
          <w:noProof w:val="0"/>
          <w:color w:val="000000"/>
          <w:sz w:val="22"/>
          <w:szCs w:val="22"/>
        </w:rPr>
        <w:t>.</w:t>
      </w:r>
    </w:p>
    <w:p w:rsidR="007B4443" w:rsidRPr="007B4443" w:rsidRDefault="007B4443" w:rsidP="007B4443">
      <w:pPr>
        <w:pStyle w:val="Paragrafoelenco"/>
        <w:tabs>
          <w:tab w:val="left" w:pos="20"/>
          <w:tab w:val="left" w:pos="360"/>
        </w:tabs>
        <w:autoSpaceDE w:val="0"/>
        <w:autoSpaceDN w:val="0"/>
        <w:adjustRightInd w:val="0"/>
        <w:rPr>
          <w:rFonts w:cstheme="minorHAnsi"/>
          <w:noProof w:val="0"/>
          <w:color w:val="000000"/>
          <w:sz w:val="22"/>
          <w:szCs w:val="22"/>
        </w:rPr>
      </w:pPr>
    </w:p>
    <w:p w:rsidR="007B4443" w:rsidRPr="007B4443" w:rsidRDefault="007B4443" w:rsidP="007B4443">
      <w:pPr>
        <w:pStyle w:val="Paragrafoelenco"/>
        <w:tabs>
          <w:tab w:val="left" w:pos="20"/>
          <w:tab w:val="left" w:pos="360"/>
        </w:tabs>
        <w:autoSpaceDE w:val="0"/>
        <w:autoSpaceDN w:val="0"/>
        <w:adjustRightInd w:val="0"/>
        <w:rPr>
          <w:rFonts w:cstheme="minorHAnsi"/>
          <w:noProof w:val="0"/>
          <w:color w:val="000000"/>
          <w:sz w:val="22"/>
          <w:szCs w:val="22"/>
        </w:rPr>
      </w:pPr>
      <w:r w:rsidRPr="007B4443">
        <w:rPr>
          <w:rFonts w:cstheme="minorHAnsi"/>
          <w:b/>
          <w:noProof w:val="0"/>
          <w:color w:val="000000"/>
          <w:sz w:val="22"/>
          <w:szCs w:val="22"/>
        </w:rPr>
        <w:t xml:space="preserve">NOTA: </w:t>
      </w:r>
      <w:r w:rsidR="0049425D">
        <w:rPr>
          <w:rFonts w:cstheme="minorHAnsi"/>
          <w:noProof w:val="0"/>
          <w:color w:val="000000"/>
          <w:sz w:val="22"/>
          <w:szCs w:val="22"/>
        </w:rPr>
        <w:t>I file</w:t>
      </w:r>
      <w:r w:rsidR="00C348B5">
        <w:rPr>
          <w:rFonts w:cstheme="minorHAnsi"/>
          <w:noProof w:val="0"/>
          <w:color w:val="000000"/>
          <w:sz w:val="22"/>
          <w:szCs w:val="22"/>
        </w:rPr>
        <w:t xml:space="preserve"> da me forniti</w:t>
      </w:r>
      <w:r w:rsidR="0049425D">
        <w:rPr>
          <w:rFonts w:cstheme="minorHAnsi"/>
          <w:noProof w:val="0"/>
          <w:color w:val="000000"/>
          <w:sz w:val="22"/>
          <w:szCs w:val="22"/>
        </w:rPr>
        <w:t xml:space="preserve"> e </w:t>
      </w:r>
      <w:r w:rsidR="00C348B5">
        <w:rPr>
          <w:rFonts w:cstheme="minorHAnsi"/>
          <w:noProof w:val="0"/>
          <w:color w:val="000000"/>
          <w:sz w:val="22"/>
          <w:szCs w:val="22"/>
        </w:rPr>
        <w:t>a</w:t>
      </w:r>
      <w:r w:rsidRPr="007B4443">
        <w:rPr>
          <w:rFonts w:cstheme="minorHAnsi"/>
          <w:noProof w:val="0"/>
          <w:color w:val="000000"/>
          <w:sz w:val="22"/>
          <w:szCs w:val="22"/>
        </w:rPr>
        <w:t>ltri modelli ed alt</w:t>
      </w:r>
      <w:r w:rsidR="00C07EBF">
        <w:rPr>
          <w:rFonts w:cstheme="minorHAnsi"/>
          <w:noProof w:val="0"/>
          <w:color w:val="000000"/>
          <w:sz w:val="22"/>
          <w:szCs w:val="22"/>
        </w:rPr>
        <w:t>ri file di configurazione</w:t>
      </w:r>
      <w:r w:rsidRPr="007B4443">
        <w:rPr>
          <w:rFonts w:cstheme="minorHAnsi"/>
          <w:noProof w:val="0"/>
          <w:color w:val="000000"/>
          <w:sz w:val="22"/>
          <w:szCs w:val="22"/>
        </w:rPr>
        <w:t xml:space="preserve"> sono presenti ai seguenti link:</w:t>
      </w:r>
    </w:p>
    <w:p w:rsidR="007B4443" w:rsidRPr="007B766E" w:rsidRDefault="00EA2796" w:rsidP="007B4443">
      <w:pPr>
        <w:pStyle w:val="Paragrafoelenco"/>
        <w:tabs>
          <w:tab w:val="left" w:pos="20"/>
          <w:tab w:val="left" w:pos="360"/>
        </w:tabs>
        <w:autoSpaceDE w:val="0"/>
        <w:autoSpaceDN w:val="0"/>
        <w:adjustRightInd w:val="0"/>
        <w:rPr>
          <w:rFonts w:cstheme="minorHAnsi"/>
          <w:noProof w:val="0"/>
          <w:color w:val="000000"/>
          <w:sz w:val="22"/>
          <w:szCs w:val="22"/>
        </w:rPr>
      </w:pPr>
      <w:r w:rsidRPr="007B766E">
        <w:rPr>
          <w:rFonts w:cstheme="minorHAnsi"/>
          <w:b/>
          <w:noProof w:val="0"/>
          <w:color w:val="000000"/>
          <w:sz w:val="22"/>
          <w:szCs w:val="22"/>
        </w:rPr>
        <w:t>Modelli</w:t>
      </w:r>
      <w:r w:rsidR="007B4443" w:rsidRPr="007B766E">
        <w:rPr>
          <w:rFonts w:cstheme="minorHAnsi"/>
          <w:b/>
          <w:noProof w:val="0"/>
          <w:color w:val="000000"/>
          <w:sz w:val="22"/>
          <w:szCs w:val="22"/>
        </w:rPr>
        <w:t>:</w:t>
      </w:r>
      <w:r w:rsidR="007B4443" w:rsidRPr="007B766E">
        <w:rPr>
          <w:rFonts w:cstheme="minorHAnsi"/>
          <w:noProof w:val="0"/>
          <w:color w:val="000000"/>
          <w:sz w:val="22"/>
          <w:szCs w:val="22"/>
        </w:rPr>
        <w:t xml:space="preserve"> </w:t>
      </w:r>
      <w:hyperlink r:id="rId14" w:history="1">
        <w:r w:rsidR="007B4443" w:rsidRPr="007B766E">
          <w:rPr>
            <w:rStyle w:val="Collegamentoipertestuale"/>
            <w:rFonts w:cstheme="minorHAnsi"/>
            <w:noProof w:val="0"/>
            <w:sz w:val="22"/>
            <w:szCs w:val="22"/>
          </w:rPr>
          <w:t>https://github.com/tensorflow/models/blob/master/research/object_detection/g3doc/detection_model_zoo.md</w:t>
        </w:r>
      </w:hyperlink>
    </w:p>
    <w:p w:rsidR="007B4443" w:rsidRPr="009C10BA" w:rsidRDefault="007B4443" w:rsidP="007B4443">
      <w:pPr>
        <w:pStyle w:val="Paragrafoelenco"/>
        <w:tabs>
          <w:tab w:val="left" w:pos="20"/>
          <w:tab w:val="left" w:pos="360"/>
        </w:tabs>
        <w:autoSpaceDE w:val="0"/>
        <w:autoSpaceDN w:val="0"/>
        <w:adjustRightInd w:val="0"/>
        <w:rPr>
          <w:rFonts w:cstheme="minorHAnsi"/>
          <w:b/>
          <w:noProof w:val="0"/>
          <w:color w:val="000000"/>
          <w:sz w:val="22"/>
          <w:szCs w:val="22"/>
        </w:rPr>
      </w:pPr>
      <w:r w:rsidRPr="009C10BA">
        <w:rPr>
          <w:rFonts w:cstheme="minorHAnsi"/>
          <w:b/>
          <w:noProof w:val="0"/>
          <w:color w:val="000000"/>
          <w:sz w:val="22"/>
          <w:szCs w:val="22"/>
        </w:rPr>
        <w:t>Config:</w:t>
      </w:r>
    </w:p>
    <w:p w:rsidR="007B4443" w:rsidRPr="009C10BA" w:rsidRDefault="003E47F4" w:rsidP="007B4443">
      <w:pPr>
        <w:pStyle w:val="Paragrafoelenco"/>
        <w:tabs>
          <w:tab w:val="left" w:pos="20"/>
          <w:tab w:val="left" w:pos="360"/>
        </w:tabs>
        <w:autoSpaceDE w:val="0"/>
        <w:autoSpaceDN w:val="0"/>
        <w:adjustRightInd w:val="0"/>
        <w:rPr>
          <w:rFonts w:cstheme="minorHAnsi"/>
          <w:noProof w:val="0"/>
          <w:color w:val="000000"/>
          <w:sz w:val="22"/>
          <w:szCs w:val="22"/>
        </w:rPr>
      </w:pPr>
      <w:hyperlink r:id="rId15" w:history="1">
        <w:r w:rsidR="007B4443" w:rsidRPr="009C10BA">
          <w:rPr>
            <w:rStyle w:val="Collegamentoipertestuale"/>
            <w:rFonts w:cstheme="minorHAnsi"/>
            <w:noProof w:val="0"/>
            <w:sz w:val="22"/>
            <w:szCs w:val="22"/>
          </w:rPr>
          <w:t>https://github.com/tensorflow/models/tree/master/research/object_detection/samples/configs</w:t>
        </w:r>
      </w:hyperlink>
    </w:p>
    <w:p w:rsidR="007B4443" w:rsidRPr="009C10BA" w:rsidRDefault="007B4443" w:rsidP="007B4443">
      <w:pPr>
        <w:pStyle w:val="Paragrafoelenco"/>
        <w:tabs>
          <w:tab w:val="left" w:pos="20"/>
          <w:tab w:val="left" w:pos="360"/>
        </w:tabs>
        <w:autoSpaceDE w:val="0"/>
        <w:autoSpaceDN w:val="0"/>
        <w:adjustRightInd w:val="0"/>
        <w:rPr>
          <w:rFonts w:cstheme="minorHAnsi"/>
          <w:noProof w:val="0"/>
          <w:color w:val="000000"/>
          <w:sz w:val="22"/>
          <w:szCs w:val="22"/>
        </w:rPr>
      </w:pPr>
    </w:p>
    <w:p w:rsidR="002C0C31" w:rsidRPr="002C0C31" w:rsidRDefault="00986BF1" w:rsidP="002C0C31">
      <w:pPr>
        <w:pStyle w:val="Paragrafoelenco"/>
        <w:tabs>
          <w:tab w:val="left" w:pos="20"/>
          <w:tab w:val="left" w:pos="360"/>
        </w:tabs>
        <w:autoSpaceDE w:val="0"/>
        <w:autoSpaceDN w:val="0"/>
        <w:adjustRightInd w:val="0"/>
        <w:rPr>
          <w:rFonts w:cstheme="minorHAnsi"/>
          <w:noProof w:val="0"/>
          <w:color w:val="000000"/>
          <w:sz w:val="22"/>
          <w:szCs w:val="22"/>
        </w:rPr>
      </w:pPr>
      <w:r w:rsidRPr="00986BF1">
        <w:rPr>
          <w:rFonts w:cstheme="minorHAnsi"/>
          <w:noProof w:val="0"/>
          <w:color w:val="000000"/>
          <w:sz w:val="22"/>
          <w:szCs w:val="22"/>
        </w:rPr>
        <w:t>Il modello da me scelto pre</w:t>
      </w:r>
      <w:r>
        <w:rPr>
          <w:rFonts w:cstheme="minorHAnsi"/>
          <w:noProof w:val="0"/>
          <w:color w:val="000000"/>
          <w:sz w:val="22"/>
          <w:szCs w:val="22"/>
        </w:rPr>
        <w:t>senta un buon compromesso tra precision</w:t>
      </w:r>
      <w:r w:rsidR="00D475CD">
        <w:rPr>
          <w:rFonts w:cstheme="minorHAnsi"/>
          <w:noProof w:val="0"/>
          <w:color w:val="000000"/>
          <w:sz w:val="22"/>
          <w:szCs w:val="22"/>
        </w:rPr>
        <w:t>e e velocità il che permette successivamente un b</w:t>
      </w:r>
      <w:r w:rsidR="007B766E">
        <w:rPr>
          <w:rFonts w:cstheme="minorHAnsi"/>
          <w:noProof w:val="0"/>
          <w:color w:val="000000"/>
          <w:sz w:val="22"/>
          <w:szCs w:val="22"/>
        </w:rPr>
        <w:t>uon utilizzo dell’applicazione A</w:t>
      </w:r>
      <w:r w:rsidR="00D475CD">
        <w:rPr>
          <w:rFonts w:cstheme="minorHAnsi"/>
          <w:noProof w:val="0"/>
          <w:color w:val="000000"/>
          <w:sz w:val="22"/>
          <w:szCs w:val="22"/>
        </w:rPr>
        <w:t>ndroid.</w:t>
      </w:r>
      <w:r w:rsidR="002C0C31">
        <w:rPr>
          <w:rFonts w:cstheme="minorHAnsi"/>
          <w:noProof w:val="0"/>
          <w:color w:val="000000"/>
          <w:sz w:val="22"/>
          <w:szCs w:val="22"/>
        </w:rPr>
        <w:t xml:space="preserve"> I parametri da tenere in considerazione nella scelta saranno la velocità (speed espressa in ms), la precisione (maP) e l’output (siamo interessati a boxes).</w:t>
      </w:r>
    </w:p>
    <w:p w:rsidR="007B4443" w:rsidRPr="007B4443" w:rsidRDefault="007B4443" w:rsidP="007B4443">
      <w:pPr>
        <w:pStyle w:val="Paragrafoelenco"/>
        <w:tabs>
          <w:tab w:val="left" w:pos="20"/>
          <w:tab w:val="left" w:pos="360"/>
        </w:tabs>
        <w:autoSpaceDE w:val="0"/>
        <w:autoSpaceDN w:val="0"/>
        <w:adjustRightInd w:val="0"/>
        <w:rPr>
          <w:rFonts w:cstheme="minorHAnsi"/>
          <w:noProof w:val="0"/>
          <w:color w:val="000000"/>
          <w:sz w:val="22"/>
          <w:szCs w:val="22"/>
        </w:rPr>
      </w:pPr>
      <w:r w:rsidRPr="007B4443">
        <w:rPr>
          <w:rFonts w:cstheme="minorHAnsi"/>
          <w:noProof w:val="0"/>
          <w:color w:val="000000"/>
          <w:sz w:val="22"/>
          <w:szCs w:val="22"/>
        </w:rPr>
        <w:t>Eventuali scelte differenti dalle mie necessitano</w:t>
      </w:r>
      <w:r w:rsidR="002B552F">
        <w:rPr>
          <w:rFonts w:cstheme="minorHAnsi"/>
          <w:noProof w:val="0"/>
          <w:color w:val="000000"/>
          <w:sz w:val="22"/>
          <w:szCs w:val="22"/>
        </w:rPr>
        <w:t>, oltre alle prcedenti, anche</w:t>
      </w:r>
      <w:r w:rsidRPr="007B4443">
        <w:rPr>
          <w:rFonts w:cstheme="minorHAnsi"/>
          <w:noProof w:val="0"/>
          <w:color w:val="000000"/>
          <w:sz w:val="22"/>
          <w:szCs w:val="22"/>
        </w:rPr>
        <w:t xml:space="preserve"> la modifica anche delle righe indicanti l’input path con il percorso </w:t>
      </w:r>
      <w:r w:rsidR="0002126E">
        <w:rPr>
          <w:rFonts w:cstheme="minorHAnsi"/>
          <w:noProof w:val="0"/>
          <w:color w:val="000000"/>
          <w:sz w:val="22"/>
          <w:szCs w:val="22"/>
        </w:rPr>
        <w:t>indicato nel file da me fornito (nello specifico righe: 177 e 191).</w:t>
      </w:r>
    </w:p>
    <w:p w:rsidR="007B4443" w:rsidRPr="007B4443" w:rsidRDefault="007B4443" w:rsidP="007B4443">
      <w:pPr>
        <w:pStyle w:val="Paragrafoelenco"/>
        <w:tabs>
          <w:tab w:val="left" w:pos="20"/>
          <w:tab w:val="left" w:pos="360"/>
        </w:tabs>
        <w:autoSpaceDE w:val="0"/>
        <w:autoSpaceDN w:val="0"/>
        <w:adjustRightInd w:val="0"/>
        <w:rPr>
          <w:rFonts w:cstheme="minorHAnsi"/>
          <w:noProof w:val="0"/>
          <w:color w:val="000000"/>
          <w:sz w:val="22"/>
          <w:szCs w:val="22"/>
        </w:rPr>
      </w:pPr>
    </w:p>
    <w:p w:rsidR="007B4443" w:rsidRPr="007B4443" w:rsidRDefault="007B4443" w:rsidP="007B4443">
      <w:pPr>
        <w:pStyle w:val="Paragrafoelenco"/>
        <w:tabs>
          <w:tab w:val="left" w:pos="20"/>
          <w:tab w:val="left" w:pos="360"/>
        </w:tabs>
        <w:autoSpaceDE w:val="0"/>
        <w:autoSpaceDN w:val="0"/>
        <w:adjustRightInd w:val="0"/>
        <w:rPr>
          <w:rFonts w:cstheme="minorHAnsi"/>
          <w:noProof w:val="0"/>
          <w:color w:val="000000"/>
          <w:sz w:val="22"/>
          <w:szCs w:val="22"/>
        </w:rPr>
      </w:pPr>
      <w:bookmarkStart w:id="4" w:name="batch"/>
      <w:r w:rsidRPr="007B4443">
        <w:rPr>
          <w:rFonts w:cstheme="minorHAnsi"/>
          <w:b/>
          <w:noProof w:val="0"/>
          <w:color w:val="000000"/>
          <w:sz w:val="22"/>
          <w:szCs w:val="22"/>
        </w:rPr>
        <w:t>NOTA 2</w:t>
      </w:r>
      <w:bookmarkEnd w:id="4"/>
      <w:r w:rsidRPr="007B4443">
        <w:rPr>
          <w:rFonts w:cstheme="minorHAnsi"/>
          <w:b/>
          <w:noProof w:val="0"/>
          <w:color w:val="000000"/>
          <w:sz w:val="22"/>
          <w:szCs w:val="22"/>
        </w:rPr>
        <w:t>:</w:t>
      </w:r>
      <w:r w:rsidRPr="007B4443">
        <w:rPr>
          <w:rFonts w:cstheme="minorHAnsi"/>
          <w:noProof w:val="0"/>
          <w:color w:val="000000"/>
          <w:sz w:val="22"/>
          <w:szCs w:val="22"/>
        </w:rPr>
        <w:t xml:space="preserve"> A seconda della tipologia di addestramento scelta potrebbe essere necessario modificare anche la riga 143 indicante la dimensione del batch ovvero il numero di immagini elaborate </w:t>
      </w:r>
      <w:r w:rsidR="009239F2">
        <w:rPr>
          <w:rFonts w:cstheme="minorHAnsi"/>
          <w:noProof w:val="0"/>
          <w:color w:val="000000"/>
          <w:sz w:val="22"/>
          <w:szCs w:val="22"/>
        </w:rPr>
        <w:t>assieme ad ogni step.</w:t>
      </w:r>
    </w:p>
    <w:p w:rsidR="007B4443" w:rsidRPr="007B4443" w:rsidRDefault="007B4443" w:rsidP="007B4443">
      <w:pPr>
        <w:pStyle w:val="Paragrafoelenco"/>
        <w:tabs>
          <w:tab w:val="left" w:pos="20"/>
          <w:tab w:val="left" w:pos="360"/>
        </w:tabs>
        <w:autoSpaceDE w:val="0"/>
        <w:autoSpaceDN w:val="0"/>
        <w:adjustRightInd w:val="0"/>
        <w:rPr>
          <w:rFonts w:cstheme="minorHAnsi"/>
          <w:noProof w:val="0"/>
          <w:color w:val="000000"/>
          <w:sz w:val="22"/>
          <w:szCs w:val="22"/>
        </w:rPr>
      </w:pPr>
      <w:r w:rsidRPr="007B4443">
        <w:rPr>
          <w:rFonts w:cstheme="minorHAnsi"/>
          <w:noProof w:val="0"/>
          <w:color w:val="000000"/>
          <w:sz w:val="22"/>
          <w:szCs w:val="22"/>
        </w:rPr>
        <w:t>Il valore di default è 24</w:t>
      </w:r>
      <w:r w:rsidR="00620838">
        <w:rPr>
          <w:rFonts w:cstheme="minorHAnsi"/>
          <w:noProof w:val="0"/>
          <w:color w:val="000000"/>
          <w:sz w:val="22"/>
          <w:szCs w:val="22"/>
        </w:rPr>
        <w:t>,</w:t>
      </w:r>
      <w:r w:rsidRPr="007B4443">
        <w:rPr>
          <w:rFonts w:cstheme="minorHAnsi"/>
          <w:noProof w:val="0"/>
          <w:color w:val="000000"/>
          <w:sz w:val="22"/>
          <w:szCs w:val="22"/>
        </w:rPr>
        <w:t xml:space="preserve"> un numero troppo grande può causare overfitting dei dati o uso eccessivo di memoria. </w:t>
      </w:r>
    </w:p>
    <w:p w:rsidR="007B4443" w:rsidRDefault="007B4443" w:rsidP="00707107">
      <w:pPr>
        <w:tabs>
          <w:tab w:val="left" w:pos="20"/>
          <w:tab w:val="left" w:pos="360"/>
        </w:tabs>
        <w:autoSpaceDE w:val="0"/>
        <w:autoSpaceDN w:val="0"/>
        <w:adjustRightInd w:val="0"/>
        <w:ind w:left="360"/>
        <w:rPr>
          <w:rFonts w:cstheme="minorHAnsi"/>
          <w:color w:val="000000"/>
          <w:sz w:val="22"/>
          <w:szCs w:val="22"/>
        </w:rPr>
      </w:pPr>
    </w:p>
    <w:p w:rsidR="00015385" w:rsidRPr="00C747DE" w:rsidRDefault="00385D46" w:rsidP="006E6CA0">
      <w:pPr>
        <w:autoSpaceDE w:val="0"/>
        <w:autoSpaceDN w:val="0"/>
        <w:adjustRightInd w:val="0"/>
        <w:rPr>
          <w:rFonts w:cstheme="minorHAnsi"/>
          <w:color w:val="000000"/>
          <w:sz w:val="22"/>
          <w:szCs w:val="22"/>
        </w:rPr>
      </w:pPr>
      <w:r w:rsidRPr="00EB202C">
        <w:rPr>
          <w:rFonts w:cstheme="minorHAnsi"/>
          <w:color w:val="000000"/>
          <w:sz w:val="22"/>
          <w:szCs w:val="22"/>
        </w:rPr>
        <w:lastRenderedPageBreak/>
        <w:tab/>
      </w:r>
      <w:bookmarkStart w:id="5" w:name="TrainTF"/>
    </w:p>
    <w:p w:rsidR="0000518E" w:rsidRDefault="006E6CA0" w:rsidP="006E6CA0">
      <w:pPr>
        <w:autoSpaceDE w:val="0"/>
        <w:autoSpaceDN w:val="0"/>
        <w:adjustRightInd w:val="0"/>
        <w:rPr>
          <w:rFonts w:cstheme="minorHAnsi"/>
          <w:sz w:val="36"/>
          <w:szCs w:val="36"/>
        </w:rPr>
      </w:pPr>
      <w:r>
        <w:rPr>
          <w:rFonts w:cstheme="minorHAnsi"/>
          <w:sz w:val="36"/>
          <w:szCs w:val="36"/>
        </w:rPr>
        <w:t>Esecuzione train tensorflow</w:t>
      </w:r>
      <w:r w:rsidR="00D45325">
        <w:rPr>
          <w:rFonts w:cstheme="minorHAnsi"/>
          <w:sz w:val="36"/>
          <w:szCs w:val="36"/>
        </w:rPr>
        <w:t xml:space="preserve"> (CPU o GPU)</w:t>
      </w:r>
      <w:bookmarkEnd w:id="5"/>
    </w:p>
    <w:p w:rsidR="001A7DED" w:rsidRPr="001A7DED" w:rsidRDefault="001A7DED" w:rsidP="006E6CA0">
      <w:pPr>
        <w:autoSpaceDE w:val="0"/>
        <w:autoSpaceDN w:val="0"/>
        <w:adjustRightInd w:val="0"/>
        <w:rPr>
          <w:rFonts w:cstheme="minorHAnsi"/>
          <w:sz w:val="22"/>
          <w:szCs w:val="22"/>
        </w:rPr>
      </w:pPr>
    </w:p>
    <w:p w:rsidR="006D7F34" w:rsidRDefault="00447D0A" w:rsidP="007B7A63">
      <w:pPr>
        <w:pStyle w:val="Paragrafoelenco"/>
        <w:numPr>
          <w:ilvl w:val="0"/>
          <w:numId w:val="16"/>
        </w:numPr>
        <w:autoSpaceDE w:val="0"/>
        <w:autoSpaceDN w:val="0"/>
        <w:adjustRightInd w:val="0"/>
        <w:rPr>
          <w:rFonts w:cstheme="minorHAnsi"/>
          <w:sz w:val="22"/>
          <w:szCs w:val="22"/>
        </w:rPr>
      </w:pPr>
      <w:r>
        <w:rPr>
          <w:rFonts w:cstheme="minorHAnsi"/>
          <w:sz w:val="22"/>
          <w:szCs w:val="22"/>
        </w:rPr>
        <w:t xml:space="preserve">Spostare i i file ottenuti </w:t>
      </w:r>
      <w:r w:rsidR="00027348">
        <w:rPr>
          <w:rFonts w:cstheme="minorHAnsi"/>
          <w:sz w:val="22"/>
          <w:szCs w:val="22"/>
        </w:rPr>
        <w:t>dalla cartella temp</w:t>
      </w:r>
      <w:r>
        <w:rPr>
          <w:rFonts w:cstheme="minorHAnsi"/>
          <w:sz w:val="22"/>
          <w:szCs w:val="22"/>
        </w:rPr>
        <w:t xml:space="preserve"> </w:t>
      </w:r>
      <w:r w:rsidR="00027348">
        <w:rPr>
          <w:rFonts w:cstheme="minorHAnsi"/>
          <w:sz w:val="22"/>
          <w:szCs w:val="22"/>
        </w:rPr>
        <w:t>a models/research/object_detection</w:t>
      </w:r>
      <w:r>
        <w:rPr>
          <w:rFonts w:cstheme="minorHAnsi"/>
          <w:sz w:val="22"/>
          <w:szCs w:val="22"/>
        </w:rPr>
        <w:t xml:space="preserve"> nel seguente modo:</w:t>
      </w:r>
    </w:p>
    <w:p w:rsidR="007B7A63" w:rsidRPr="007B7A63" w:rsidRDefault="007B7A63" w:rsidP="007B7A63">
      <w:pPr>
        <w:pStyle w:val="Paragrafoelenco"/>
        <w:autoSpaceDE w:val="0"/>
        <w:autoSpaceDN w:val="0"/>
        <w:adjustRightInd w:val="0"/>
        <w:ind w:left="360"/>
        <w:rPr>
          <w:rFonts w:cstheme="minorHAnsi"/>
          <w:noProof w:val="0"/>
          <w:color w:val="000000"/>
          <w:sz w:val="22"/>
          <w:szCs w:val="22"/>
        </w:rPr>
      </w:pPr>
      <w:r w:rsidRPr="007B7A63">
        <w:rPr>
          <w:rFonts w:cstheme="minorHAnsi"/>
          <w:noProof w:val="0"/>
          <w:color w:val="000000"/>
          <w:sz w:val="22"/>
          <w:szCs w:val="22"/>
        </w:rPr>
        <w:t xml:space="preserve">data: </w:t>
      </w:r>
      <w:r w:rsidR="000C0D1B">
        <w:rPr>
          <w:rFonts w:cstheme="minorHAnsi"/>
          <w:noProof w:val="0"/>
          <w:color w:val="000000"/>
          <w:sz w:val="22"/>
          <w:szCs w:val="22"/>
        </w:rPr>
        <w:t>copiare</w:t>
      </w:r>
      <w:r w:rsidRPr="007B7A63">
        <w:rPr>
          <w:rFonts w:cstheme="minorHAnsi"/>
          <w:noProof w:val="0"/>
          <w:color w:val="000000"/>
          <w:sz w:val="22"/>
          <w:szCs w:val="22"/>
        </w:rPr>
        <w:t xml:space="preserve"> i dati interni </w:t>
      </w:r>
      <w:r w:rsidR="000C0D1B">
        <w:rPr>
          <w:rFonts w:cstheme="minorHAnsi"/>
          <w:noProof w:val="0"/>
          <w:color w:val="000000"/>
          <w:sz w:val="22"/>
          <w:szCs w:val="22"/>
        </w:rPr>
        <w:t>collocarli</w:t>
      </w:r>
      <w:r w:rsidRPr="007B7A63">
        <w:rPr>
          <w:rFonts w:cstheme="minorHAnsi"/>
          <w:noProof w:val="0"/>
          <w:color w:val="000000"/>
          <w:sz w:val="22"/>
          <w:szCs w:val="22"/>
        </w:rPr>
        <w:t xml:space="preserve"> dentro la cartella data esistente</w:t>
      </w:r>
    </w:p>
    <w:p w:rsidR="000C0D1B" w:rsidRDefault="007B7A63" w:rsidP="000C0D1B">
      <w:pPr>
        <w:pStyle w:val="Paragrafoelenco"/>
        <w:autoSpaceDE w:val="0"/>
        <w:autoSpaceDN w:val="0"/>
        <w:adjustRightInd w:val="0"/>
        <w:ind w:left="360"/>
        <w:rPr>
          <w:rFonts w:cstheme="minorHAnsi"/>
          <w:noProof w:val="0"/>
          <w:color w:val="000000"/>
          <w:sz w:val="22"/>
          <w:szCs w:val="22"/>
        </w:rPr>
      </w:pPr>
      <w:r w:rsidRPr="000C0D1B">
        <w:rPr>
          <w:rFonts w:cstheme="minorHAnsi"/>
          <w:noProof w:val="0"/>
          <w:color w:val="000000"/>
          <w:sz w:val="22"/>
          <w:szCs w:val="22"/>
        </w:rPr>
        <w:t>images</w:t>
      </w:r>
      <w:r w:rsidR="00255D7C" w:rsidRPr="000C0D1B">
        <w:rPr>
          <w:rFonts w:cstheme="minorHAnsi"/>
          <w:noProof w:val="0"/>
          <w:color w:val="000000"/>
          <w:sz w:val="22"/>
          <w:szCs w:val="22"/>
        </w:rPr>
        <w:t>:</w:t>
      </w:r>
      <w:r w:rsidR="001537E2" w:rsidRPr="000C0D1B">
        <w:rPr>
          <w:rFonts w:cstheme="minorHAnsi"/>
          <w:noProof w:val="0"/>
          <w:color w:val="000000"/>
          <w:sz w:val="22"/>
          <w:szCs w:val="22"/>
        </w:rPr>
        <w:t xml:space="preserve"> </w:t>
      </w:r>
      <w:r w:rsidR="000C0D1B">
        <w:rPr>
          <w:rFonts w:cstheme="minorHAnsi"/>
          <w:noProof w:val="0"/>
          <w:color w:val="000000"/>
          <w:sz w:val="22"/>
          <w:szCs w:val="22"/>
        </w:rPr>
        <w:t>copiare</w:t>
      </w:r>
      <w:r w:rsidRPr="000C0D1B">
        <w:rPr>
          <w:rFonts w:cstheme="minorHAnsi"/>
          <w:noProof w:val="0"/>
          <w:color w:val="000000"/>
          <w:sz w:val="22"/>
          <w:szCs w:val="22"/>
        </w:rPr>
        <w:t xml:space="preserve"> </w:t>
      </w:r>
      <w:r w:rsidR="001537E2" w:rsidRPr="000C0D1B">
        <w:rPr>
          <w:rFonts w:cstheme="minorHAnsi"/>
          <w:noProof w:val="0"/>
          <w:color w:val="000000"/>
          <w:sz w:val="22"/>
          <w:szCs w:val="22"/>
        </w:rPr>
        <w:t xml:space="preserve">tutta la cartella </w:t>
      </w:r>
      <w:r w:rsidRPr="000C0D1B">
        <w:rPr>
          <w:rFonts w:cstheme="minorHAnsi"/>
          <w:noProof w:val="0"/>
          <w:color w:val="000000"/>
          <w:sz w:val="22"/>
          <w:szCs w:val="22"/>
        </w:rPr>
        <w:t>nella cartella models/research/object_detection</w:t>
      </w:r>
    </w:p>
    <w:p w:rsidR="007B7A63" w:rsidRPr="000C0D1B" w:rsidRDefault="000C0D1B" w:rsidP="000C0D1B">
      <w:pPr>
        <w:pStyle w:val="Paragrafoelenco"/>
        <w:autoSpaceDE w:val="0"/>
        <w:autoSpaceDN w:val="0"/>
        <w:adjustRightInd w:val="0"/>
        <w:ind w:left="360"/>
        <w:rPr>
          <w:rFonts w:cstheme="minorHAnsi"/>
          <w:noProof w:val="0"/>
          <w:color w:val="000000"/>
          <w:sz w:val="22"/>
          <w:szCs w:val="22"/>
        </w:rPr>
      </w:pPr>
      <w:r>
        <w:rPr>
          <w:rFonts w:cstheme="minorHAnsi"/>
          <w:noProof w:val="0"/>
          <w:color w:val="000000"/>
          <w:sz w:val="22"/>
          <w:szCs w:val="22"/>
        </w:rPr>
        <w:t>copiare</w:t>
      </w:r>
      <w:r w:rsidR="007B7A63" w:rsidRPr="000C0D1B">
        <w:rPr>
          <w:rFonts w:cstheme="minorHAnsi"/>
          <w:noProof w:val="0"/>
          <w:color w:val="000000"/>
          <w:sz w:val="22"/>
          <w:szCs w:val="22"/>
        </w:rPr>
        <w:t xml:space="preserve"> la cartella </w:t>
      </w:r>
      <w:r>
        <w:rPr>
          <w:rFonts w:cstheme="minorHAnsi"/>
          <w:noProof w:val="0"/>
          <w:color w:val="000000"/>
          <w:sz w:val="22"/>
          <w:szCs w:val="22"/>
        </w:rPr>
        <w:t>contenente il modello pre-</w:t>
      </w:r>
      <w:r w:rsidR="00E83A18" w:rsidRPr="000C0D1B">
        <w:rPr>
          <w:rFonts w:cstheme="minorHAnsi"/>
          <w:noProof w:val="0"/>
          <w:color w:val="000000"/>
          <w:sz w:val="22"/>
          <w:szCs w:val="22"/>
        </w:rPr>
        <w:t>addestrato</w:t>
      </w:r>
      <w:r w:rsidR="007B7A63" w:rsidRPr="000C0D1B">
        <w:rPr>
          <w:rFonts w:cstheme="minorHAnsi"/>
          <w:noProof w:val="0"/>
          <w:color w:val="000000"/>
          <w:sz w:val="22"/>
          <w:szCs w:val="22"/>
        </w:rPr>
        <w:t xml:space="preserve"> nella cartella </w:t>
      </w:r>
      <w:r>
        <w:rPr>
          <w:rFonts w:cstheme="minorHAnsi"/>
          <w:noProof w:val="0"/>
          <w:color w:val="000000"/>
          <w:sz w:val="22"/>
          <w:szCs w:val="22"/>
        </w:rPr>
        <w:tab/>
      </w:r>
      <w:r w:rsidR="007B7A63" w:rsidRPr="000C0D1B">
        <w:rPr>
          <w:rFonts w:cstheme="minorHAnsi"/>
          <w:noProof w:val="0"/>
          <w:color w:val="000000"/>
          <w:sz w:val="22"/>
          <w:szCs w:val="22"/>
        </w:rPr>
        <w:t>models/research/object_detection</w:t>
      </w:r>
    </w:p>
    <w:p w:rsidR="007B7A63" w:rsidRDefault="000C0D1B" w:rsidP="007B7A63">
      <w:pPr>
        <w:pStyle w:val="Paragrafoelenco"/>
        <w:autoSpaceDE w:val="0"/>
        <w:autoSpaceDN w:val="0"/>
        <w:adjustRightInd w:val="0"/>
        <w:ind w:left="360"/>
        <w:rPr>
          <w:rFonts w:cstheme="minorHAnsi"/>
          <w:noProof w:val="0"/>
          <w:color w:val="000000"/>
          <w:sz w:val="22"/>
          <w:szCs w:val="22"/>
        </w:rPr>
      </w:pPr>
      <w:r>
        <w:rPr>
          <w:rFonts w:cstheme="minorHAnsi"/>
          <w:noProof w:val="0"/>
          <w:color w:val="000000"/>
          <w:sz w:val="22"/>
          <w:szCs w:val="22"/>
        </w:rPr>
        <w:t>copiare</w:t>
      </w:r>
      <w:r w:rsidR="007B7A63" w:rsidRPr="007B7A63">
        <w:rPr>
          <w:rFonts w:cstheme="minorHAnsi"/>
          <w:noProof w:val="0"/>
          <w:color w:val="000000"/>
          <w:sz w:val="22"/>
          <w:szCs w:val="22"/>
        </w:rPr>
        <w:t xml:space="preserve"> la cartella training nella cartella models/research/object_detection</w:t>
      </w:r>
    </w:p>
    <w:p w:rsidR="000C0D1B" w:rsidRDefault="000C0D1B" w:rsidP="007B7A63">
      <w:pPr>
        <w:pStyle w:val="Paragrafoelenco"/>
        <w:autoSpaceDE w:val="0"/>
        <w:autoSpaceDN w:val="0"/>
        <w:adjustRightInd w:val="0"/>
        <w:ind w:left="360"/>
        <w:rPr>
          <w:rFonts w:cstheme="minorHAnsi"/>
          <w:noProof w:val="0"/>
          <w:color w:val="000000"/>
          <w:sz w:val="22"/>
          <w:szCs w:val="22"/>
        </w:rPr>
      </w:pPr>
    </w:p>
    <w:p w:rsidR="000C0D1B" w:rsidRPr="007B7A63" w:rsidRDefault="000C0D1B" w:rsidP="007B7A63">
      <w:pPr>
        <w:pStyle w:val="Paragrafoelenco"/>
        <w:autoSpaceDE w:val="0"/>
        <w:autoSpaceDN w:val="0"/>
        <w:adjustRightInd w:val="0"/>
        <w:ind w:left="360"/>
        <w:rPr>
          <w:rFonts w:cstheme="minorHAnsi"/>
          <w:noProof w:val="0"/>
          <w:color w:val="000000"/>
          <w:sz w:val="22"/>
          <w:szCs w:val="22"/>
        </w:rPr>
      </w:pPr>
      <w:r>
        <w:rPr>
          <w:rFonts w:cstheme="minorHAnsi"/>
          <w:noProof w:val="0"/>
          <w:color w:val="000000"/>
          <w:sz w:val="22"/>
          <w:szCs w:val="22"/>
        </w:rPr>
        <w:t>A questo punto si lavorerà esclusivamente all’interno della cartella models fornita da TensorFlow.</w:t>
      </w:r>
    </w:p>
    <w:p w:rsidR="007B7A63" w:rsidRDefault="007B7A63" w:rsidP="007B7A63">
      <w:pPr>
        <w:pStyle w:val="Paragrafoelenco"/>
        <w:autoSpaceDE w:val="0"/>
        <w:autoSpaceDN w:val="0"/>
        <w:adjustRightInd w:val="0"/>
        <w:ind w:left="360"/>
        <w:rPr>
          <w:rFonts w:cstheme="minorHAnsi"/>
          <w:sz w:val="22"/>
          <w:szCs w:val="22"/>
        </w:rPr>
      </w:pPr>
    </w:p>
    <w:p w:rsidR="007B7A63" w:rsidRDefault="001E52C7" w:rsidP="007B7A63">
      <w:pPr>
        <w:pStyle w:val="Paragrafoelenco"/>
        <w:numPr>
          <w:ilvl w:val="0"/>
          <w:numId w:val="16"/>
        </w:numPr>
        <w:autoSpaceDE w:val="0"/>
        <w:autoSpaceDN w:val="0"/>
        <w:adjustRightInd w:val="0"/>
        <w:rPr>
          <w:rFonts w:cstheme="minorHAnsi"/>
          <w:sz w:val="22"/>
          <w:szCs w:val="22"/>
        </w:rPr>
      </w:pPr>
      <w:r>
        <w:rPr>
          <w:rFonts w:cstheme="minorHAnsi"/>
          <w:sz w:val="22"/>
          <w:szCs w:val="22"/>
        </w:rPr>
        <w:t>Eseguire dalla cartella models/research i seguenti comandi da terminale</w:t>
      </w:r>
    </w:p>
    <w:p w:rsidR="00300099" w:rsidRPr="00300099" w:rsidRDefault="00300099" w:rsidP="00300099">
      <w:pPr>
        <w:pStyle w:val="Paragrafoelenco"/>
        <w:autoSpaceDE w:val="0"/>
        <w:autoSpaceDN w:val="0"/>
        <w:adjustRightInd w:val="0"/>
        <w:ind w:left="360"/>
        <w:rPr>
          <w:rFonts w:cstheme="minorHAnsi"/>
          <w:b/>
          <w:bCs/>
          <w:noProof w:val="0"/>
          <w:color w:val="000000"/>
          <w:sz w:val="22"/>
          <w:szCs w:val="22"/>
          <w:lang w:val="en-US"/>
        </w:rPr>
      </w:pPr>
      <w:r w:rsidRPr="00300099">
        <w:rPr>
          <w:rFonts w:cstheme="minorHAnsi"/>
          <w:b/>
          <w:bCs/>
          <w:noProof w:val="0"/>
          <w:color w:val="000000"/>
          <w:sz w:val="22"/>
          <w:szCs w:val="22"/>
          <w:lang w:val="en-US"/>
        </w:rPr>
        <w:t>protoc object_detection/protos/*.proto --python_out=.</w:t>
      </w:r>
    </w:p>
    <w:p w:rsidR="00300099" w:rsidRDefault="00300099" w:rsidP="00300099">
      <w:pPr>
        <w:pStyle w:val="Paragrafoelenco"/>
        <w:autoSpaceDE w:val="0"/>
        <w:autoSpaceDN w:val="0"/>
        <w:adjustRightInd w:val="0"/>
        <w:ind w:left="360"/>
        <w:rPr>
          <w:rFonts w:cstheme="minorHAnsi"/>
          <w:b/>
          <w:bCs/>
          <w:noProof w:val="0"/>
          <w:color w:val="000000"/>
          <w:sz w:val="22"/>
          <w:szCs w:val="22"/>
          <w:lang w:val="en-US"/>
        </w:rPr>
      </w:pPr>
      <w:r w:rsidRPr="00300099">
        <w:rPr>
          <w:rFonts w:cstheme="minorHAnsi"/>
          <w:b/>
          <w:bCs/>
          <w:noProof w:val="0"/>
          <w:color w:val="000000"/>
          <w:sz w:val="22"/>
          <w:szCs w:val="22"/>
          <w:lang w:val="en-US"/>
        </w:rPr>
        <w:t>export PYTHONPATH=$PYTHONPATH:`pwd`:`pwd`/slim</w:t>
      </w:r>
    </w:p>
    <w:p w:rsidR="00A27EC0" w:rsidRDefault="00A27EC0" w:rsidP="00300099">
      <w:pPr>
        <w:pStyle w:val="Paragrafoelenco"/>
        <w:autoSpaceDE w:val="0"/>
        <w:autoSpaceDN w:val="0"/>
        <w:adjustRightInd w:val="0"/>
        <w:ind w:left="360"/>
        <w:rPr>
          <w:rFonts w:cstheme="minorHAnsi"/>
          <w:b/>
          <w:bCs/>
          <w:noProof w:val="0"/>
          <w:color w:val="000000"/>
          <w:sz w:val="22"/>
          <w:szCs w:val="22"/>
          <w:lang w:val="en-US"/>
        </w:rPr>
      </w:pPr>
    </w:p>
    <w:p w:rsidR="00A27EC0" w:rsidRDefault="00A27EC0" w:rsidP="00300099">
      <w:pPr>
        <w:pStyle w:val="Paragrafoelenco"/>
        <w:autoSpaceDE w:val="0"/>
        <w:autoSpaceDN w:val="0"/>
        <w:adjustRightInd w:val="0"/>
        <w:ind w:left="360"/>
        <w:rPr>
          <w:rFonts w:cstheme="minorHAnsi"/>
          <w:bCs/>
          <w:noProof w:val="0"/>
          <w:color w:val="000000"/>
          <w:sz w:val="22"/>
          <w:szCs w:val="22"/>
        </w:rPr>
      </w:pPr>
      <w:r w:rsidRPr="00A27EC0">
        <w:rPr>
          <w:rFonts w:cstheme="minorHAnsi"/>
          <w:b/>
          <w:bCs/>
          <w:noProof w:val="0"/>
          <w:color w:val="000000"/>
          <w:sz w:val="22"/>
          <w:szCs w:val="22"/>
        </w:rPr>
        <w:t xml:space="preserve">NOTA </w:t>
      </w:r>
      <w:r w:rsidRPr="00A27EC0">
        <w:rPr>
          <w:rFonts w:cstheme="minorHAnsi"/>
          <w:bCs/>
          <w:noProof w:val="0"/>
          <w:color w:val="000000"/>
          <w:sz w:val="22"/>
          <w:szCs w:val="22"/>
        </w:rPr>
        <w:t>potrebbe essere generato un messaggio di err</w:t>
      </w:r>
      <w:r>
        <w:rPr>
          <w:rFonts w:cstheme="minorHAnsi"/>
          <w:bCs/>
          <w:noProof w:val="0"/>
          <w:color w:val="000000"/>
          <w:sz w:val="22"/>
          <w:szCs w:val="22"/>
        </w:rPr>
        <w:t xml:space="preserve">ore all’esecuzione del primo dei due comandi (questo problema è dovuto alla versione di protobuf che dovrà quindi essere aggiornato). </w:t>
      </w:r>
      <w:r w:rsidR="0020773F">
        <w:rPr>
          <w:rFonts w:cstheme="minorHAnsi"/>
          <w:bCs/>
          <w:noProof w:val="0"/>
          <w:color w:val="000000"/>
          <w:sz w:val="22"/>
          <w:szCs w:val="22"/>
        </w:rPr>
        <w:t>Per fare ciò:</w:t>
      </w:r>
    </w:p>
    <w:p w:rsidR="00081018" w:rsidRDefault="0020773F" w:rsidP="00300099">
      <w:pPr>
        <w:pStyle w:val="Paragrafoelenco"/>
        <w:autoSpaceDE w:val="0"/>
        <w:autoSpaceDN w:val="0"/>
        <w:adjustRightInd w:val="0"/>
        <w:ind w:left="360"/>
        <w:rPr>
          <w:rFonts w:cstheme="minorHAnsi"/>
          <w:bCs/>
          <w:noProof w:val="0"/>
          <w:color w:val="000000"/>
          <w:sz w:val="22"/>
          <w:szCs w:val="22"/>
        </w:rPr>
      </w:pPr>
      <w:r>
        <w:rPr>
          <w:rFonts w:cstheme="minorHAnsi"/>
          <w:bCs/>
          <w:noProof w:val="0"/>
          <w:color w:val="000000"/>
          <w:sz w:val="22"/>
          <w:szCs w:val="22"/>
        </w:rPr>
        <w:t xml:space="preserve">eseguire il </w:t>
      </w:r>
      <w:r w:rsidR="004D461E">
        <w:rPr>
          <w:rFonts w:cstheme="minorHAnsi"/>
          <w:bCs/>
          <w:noProof w:val="0"/>
          <w:color w:val="000000"/>
          <w:sz w:val="22"/>
          <w:szCs w:val="22"/>
        </w:rPr>
        <w:t xml:space="preserve">seguente comando </w:t>
      </w:r>
      <w:r w:rsidR="003F0C6F">
        <w:rPr>
          <w:rFonts w:cstheme="minorHAnsi"/>
          <w:bCs/>
          <w:noProof w:val="0"/>
          <w:color w:val="000000"/>
          <w:sz w:val="22"/>
          <w:szCs w:val="22"/>
        </w:rPr>
        <w:t xml:space="preserve">da una cartella differente da models/research </w:t>
      </w:r>
      <w:r w:rsidR="004D461E">
        <w:rPr>
          <w:rFonts w:cstheme="minorHAnsi"/>
          <w:bCs/>
          <w:noProof w:val="0"/>
          <w:color w:val="000000"/>
          <w:sz w:val="22"/>
          <w:szCs w:val="22"/>
        </w:rPr>
        <w:t>e scaricare la versione 3.2 di protobuf:</w:t>
      </w:r>
    </w:p>
    <w:p w:rsidR="00081018" w:rsidRPr="00081018" w:rsidRDefault="00081018" w:rsidP="00300099">
      <w:pPr>
        <w:pStyle w:val="Paragrafoelenco"/>
        <w:autoSpaceDE w:val="0"/>
        <w:autoSpaceDN w:val="0"/>
        <w:adjustRightInd w:val="0"/>
        <w:ind w:left="360"/>
        <w:rPr>
          <w:rFonts w:cstheme="minorHAnsi"/>
          <w:bCs/>
          <w:noProof w:val="0"/>
          <w:color w:val="000000"/>
          <w:sz w:val="20"/>
          <w:szCs w:val="20"/>
        </w:rPr>
      </w:pPr>
    </w:p>
    <w:p w:rsidR="004D461E" w:rsidRPr="0078366D" w:rsidRDefault="004D461E" w:rsidP="0017432E">
      <w:pPr>
        <w:rPr>
          <w:rFonts w:cstheme="minorHAnsi"/>
          <w:b/>
          <w:sz w:val="20"/>
          <w:szCs w:val="20"/>
          <w:lang w:val="en-US"/>
        </w:rPr>
      </w:pPr>
      <w:r w:rsidRPr="00081018">
        <w:rPr>
          <w:rFonts w:cstheme="minorHAnsi"/>
          <w:bCs/>
          <w:color w:val="000000"/>
          <w:sz w:val="20"/>
          <w:szCs w:val="20"/>
        </w:rPr>
        <w:tab/>
      </w:r>
      <w:r w:rsidR="0017432E" w:rsidRPr="0078366D">
        <w:rPr>
          <w:rFonts w:asciiTheme="minorHAnsi" w:hAnsiTheme="minorHAnsi" w:cstheme="minorHAnsi"/>
          <w:b/>
          <w:color w:val="24292E"/>
          <w:sz w:val="20"/>
          <w:szCs w:val="20"/>
          <w:shd w:val="clear" w:color="auto" w:fill="FFFFFF"/>
          <w:lang w:val="en-US"/>
        </w:rPr>
        <w:t>curl -OL https://github.com/google/protobuf/releases/download/v3.2.0/protoc-3.2.0-linux-x86_64.zip</w:t>
      </w:r>
    </w:p>
    <w:p w:rsidR="004D461E" w:rsidRDefault="004D461E" w:rsidP="00300099">
      <w:pPr>
        <w:pStyle w:val="Paragrafoelenco"/>
        <w:autoSpaceDE w:val="0"/>
        <w:autoSpaceDN w:val="0"/>
        <w:adjustRightInd w:val="0"/>
        <w:ind w:left="360"/>
        <w:rPr>
          <w:rFonts w:cstheme="minorHAnsi"/>
          <w:sz w:val="22"/>
          <w:szCs w:val="22"/>
          <w:shd w:val="clear" w:color="auto" w:fill="FFFFFF"/>
        </w:rPr>
      </w:pPr>
      <w:r w:rsidRPr="0017432E">
        <w:rPr>
          <w:rFonts w:cstheme="minorHAnsi"/>
          <w:sz w:val="22"/>
          <w:szCs w:val="22"/>
          <w:shd w:val="clear" w:color="auto" w:fill="FFFFFF"/>
          <w:lang w:val="en-US"/>
        </w:rPr>
        <w:tab/>
      </w:r>
      <w:r w:rsidRPr="00EB4D98">
        <w:rPr>
          <w:rFonts w:cstheme="minorHAnsi"/>
          <w:sz w:val="22"/>
          <w:szCs w:val="22"/>
          <w:shd w:val="clear" w:color="auto" w:fill="FFFFFF"/>
        </w:rPr>
        <w:t>(potrebbe essere richiesto di installare curl, seguire istruzioni su terminale).</w:t>
      </w:r>
    </w:p>
    <w:p w:rsidR="0017432E" w:rsidRPr="00EB4D98" w:rsidRDefault="0017432E" w:rsidP="00300099">
      <w:pPr>
        <w:pStyle w:val="Paragrafoelenco"/>
        <w:autoSpaceDE w:val="0"/>
        <w:autoSpaceDN w:val="0"/>
        <w:adjustRightInd w:val="0"/>
        <w:ind w:left="360"/>
        <w:rPr>
          <w:rFonts w:cstheme="minorHAnsi"/>
          <w:sz w:val="22"/>
          <w:szCs w:val="22"/>
          <w:shd w:val="clear" w:color="auto" w:fill="FFFFFF"/>
        </w:rPr>
      </w:pPr>
    </w:p>
    <w:p w:rsidR="00081018" w:rsidRPr="00B12CFE" w:rsidRDefault="004D461E" w:rsidP="00B12CFE">
      <w:pPr>
        <w:pStyle w:val="Paragrafoelenco"/>
        <w:autoSpaceDE w:val="0"/>
        <w:autoSpaceDN w:val="0"/>
        <w:adjustRightInd w:val="0"/>
        <w:ind w:left="360"/>
        <w:rPr>
          <w:rFonts w:cstheme="minorHAnsi"/>
          <w:sz w:val="22"/>
          <w:szCs w:val="22"/>
          <w:shd w:val="clear" w:color="auto" w:fill="FFFFFF"/>
        </w:rPr>
      </w:pPr>
      <w:r w:rsidRPr="00EB4D98">
        <w:rPr>
          <w:rFonts w:cstheme="minorHAnsi"/>
          <w:sz w:val="22"/>
          <w:szCs w:val="22"/>
          <w:shd w:val="clear" w:color="auto" w:fill="FFFFFF"/>
        </w:rPr>
        <w:t xml:space="preserve">Quindi </w:t>
      </w:r>
      <w:r w:rsidR="00081018" w:rsidRPr="00EB4D98">
        <w:rPr>
          <w:rFonts w:cstheme="minorHAnsi"/>
          <w:sz w:val="22"/>
          <w:szCs w:val="22"/>
          <w:shd w:val="clear" w:color="auto" w:fill="FFFFFF"/>
        </w:rPr>
        <w:t>e</w:t>
      </w:r>
      <w:r w:rsidRPr="00EB4D98">
        <w:rPr>
          <w:rFonts w:cstheme="minorHAnsi"/>
          <w:sz w:val="22"/>
          <w:szCs w:val="22"/>
          <w:shd w:val="clear" w:color="auto" w:fill="FFFFFF"/>
        </w:rPr>
        <w:t>seguire i seguenti step:</w:t>
      </w:r>
    </w:p>
    <w:p w:rsidR="00081018" w:rsidRDefault="00081018" w:rsidP="00300099">
      <w:pPr>
        <w:pStyle w:val="Paragrafoelenco"/>
        <w:autoSpaceDE w:val="0"/>
        <w:autoSpaceDN w:val="0"/>
        <w:adjustRightInd w:val="0"/>
        <w:ind w:left="360"/>
        <w:rPr>
          <w:rFonts w:cstheme="minorHAnsi"/>
          <w:sz w:val="22"/>
          <w:szCs w:val="22"/>
          <w:shd w:val="clear" w:color="auto" w:fill="FFFFFF"/>
        </w:rPr>
      </w:pPr>
      <w:r w:rsidRPr="00EB4D98">
        <w:rPr>
          <w:rFonts w:cstheme="minorHAnsi"/>
          <w:sz w:val="22"/>
          <w:szCs w:val="22"/>
          <w:shd w:val="clear" w:color="auto" w:fill="FFFFFF"/>
        </w:rPr>
        <w:tab/>
      </w:r>
      <w:r w:rsidR="00B12CFE">
        <w:rPr>
          <w:rFonts w:cstheme="minorHAnsi"/>
          <w:sz w:val="22"/>
          <w:szCs w:val="22"/>
          <w:shd w:val="clear" w:color="auto" w:fill="FFFFFF"/>
        </w:rPr>
        <w:t xml:space="preserve">Da terminale </w:t>
      </w:r>
      <w:r w:rsidRPr="00EB4D98">
        <w:rPr>
          <w:rFonts w:cstheme="minorHAnsi"/>
          <w:sz w:val="22"/>
          <w:szCs w:val="22"/>
          <w:shd w:val="clear" w:color="auto" w:fill="FFFFFF"/>
        </w:rPr>
        <w:t>est</w:t>
      </w:r>
      <w:r w:rsidR="00A21251">
        <w:rPr>
          <w:rFonts w:cstheme="minorHAnsi"/>
          <w:sz w:val="22"/>
          <w:szCs w:val="22"/>
          <w:shd w:val="clear" w:color="auto" w:fill="FFFFFF"/>
        </w:rPr>
        <w:t>rarre il file dal pacchetto zip</w:t>
      </w:r>
    </w:p>
    <w:p w:rsidR="0078366D" w:rsidRPr="0078366D" w:rsidRDefault="0078366D" w:rsidP="0078366D">
      <w:pPr>
        <w:rPr>
          <w:rFonts w:asciiTheme="minorHAnsi" w:hAnsiTheme="minorHAnsi" w:cstheme="minorHAnsi"/>
          <w:b/>
          <w:sz w:val="20"/>
          <w:szCs w:val="20"/>
        </w:rPr>
      </w:pPr>
      <w:r>
        <w:rPr>
          <w:rFonts w:cstheme="minorHAnsi"/>
          <w:sz w:val="22"/>
          <w:szCs w:val="22"/>
          <w:shd w:val="clear" w:color="auto" w:fill="FFFFFF"/>
        </w:rPr>
        <w:tab/>
      </w:r>
      <w:r>
        <w:rPr>
          <w:rFonts w:cstheme="minorHAnsi"/>
          <w:sz w:val="22"/>
          <w:szCs w:val="22"/>
          <w:shd w:val="clear" w:color="auto" w:fill="FFFFFF"/>
        </w:rPr>
        <w:tab/>
      </w:r>
      <w:r w:rsidRPr="0078366D">
        <w:rPr>
          <w:rFonts w:asciiTheme="minorHAnsi" w:hAnsiTheme="minorHAnsi" w:cstheme="minorHAnsi"/>
          <w:b/>
          <w:color w:val="24292E"/>
          <w:sz w:val="20"/>
          <w:szCs w:val="20"/>
          <w:shd w:val="clear" w:color="auto" w:fill="FFFFFF"/>
        </w:rPr>
        <w:t>unzip protoc-3.2.0-linux-x86_64.zip -d protoc3</w:t>
      </w:r>
    </w:p>
    <w:p w:rsidR="0078366D" w:rsidRPr="00EB4D98" w:rsidRDefault="0078366D" w:rsidP="00300099">
      <w:pPr>
        <w:pStyle w:val="Paragrafoelenco"/>
        <w:autoSpaceDE w:val="0"/>
        <w:autoSpaceDN w:val="0"/>
        <w:adjustRightInd w:val="0"/>
        <w:ind w:left="360"/>
        <w:rPr>
          <w:rFonts w:cstheme="minorHAnsi"/>
          <w:sz w:val="22"/>
          <w:szCs w:val="22"/>
          <w:shd w:val="clear" w:color="auto" w:fill="FFFFFF"/>
        </w:rPr>
      </w:pPr>
    </w:p>
    <w:p w:rsidR="00081018" w:rsidRDefault="00081018" w:rsidP="00300099">
      <w:pPr>
        <w:pStyle w:val="Paragrafoelenco"/>
        <w:autoSpaceDE w:val="0"/>
        <w:autoSpaceDN w:val="0"/>
        <w:adjustRightInd w:val="0"/>
        <w:ind w:left="360"/>
        <w:rPr>
          <w:rFonts w:cstheme="minorHAnsi"/>
          <w:sz w:val="22"/>
          <w:szCs w:val="22"/>
          <w:shd w:val="clear" w:color="auto" w:fill="FFFFFF"/>
        </w:rPr>
      </w:pPr>
      <w:r w:rsidRPr="00EB4D98">
        <w:rPr>
          <w:rFonts w:cstheme="minorHAnsi"/>
          <w:sz w:val="22"/>
          <w:szCs w:val="22"/>
          <w:shd w:val="clear" w:color="auto" w:fill="FFFFFF"/>
        </w:rPr>
        <w:tab/>
      </w:r>
      <w:r w:rsidR="005723D9">
        <w:rPr>
          <w:rFonts w:cstheme="minorHAnsi"/>
          <w:sz w:val="22"/>
          <w:szCs w:val="22"/>
          <w:shd w:val="clear" w:color="auto" w:fill="FFFFFF"/>
        </w:rPr>
        <w:t>spostare il contenuto della cartella bin in usr/local/bin</w:t>
      </w:r>
    </w:p>
    <w:p w:rsidR="005723D9" w:rsidRPr="005723D9" w:rsidRDefault="005723D9" w:rsidP="005723D9">
      <w:pPr>
        <w:ind w:left="708" w:firstLine="708"/>
        <w:rPr>
          <w:rFonts w:asciiTheme="minorHAnsi" w:hAnsiTheme="minorHAnsi" w:cstheme="minorHAnsi"/>
          <w:b/>
          <w:sz w:val="20"/>
          <w:szCs w:val="20"/>
        </w:rPr>
      </w:pPr>
      <w:r w:rsidRPr="005723D9">
        <w:rPr>
          <w:rFonts w:asciiTheme="minorHAnsi" w:hAnsiTheme="minorHAnsi" w:cstheme="minorHAnsi"/>
          <w:b/>
          <w:color w:val="24292E"/>
          <w:sz w:val="20"/>
          <w:szCs w:val="20"/>
          <w:shd w:val="clear" w:color="auto" w:fill="FFFFFF"/>
        </w:rPr>
        <w:t>sudo mv protoc3/bin/* /usr/local/bin/</w:t>
      </w:r>
    </w:p>
    <w:p w:rsidR="005723D9" w:rsidRDefault="005723D9" w:rsidP="00300099">
      <w:pPr>
        <w:pStyle w:val="Paragrafoelenco"/>
        <w:autoSpaceDE w:val="0"/>
        <w:autoSpaceDN w:val="0"/>
        <w:adjustRightInd w:val="0"/>
        <w:ind w:left="360"/>
        <w:rPr>
          <w:rFonts w:cstheme="minorHAnsi"/>
          <w:sz w:val="22"/>
          <w:szCs w:val="22"/>
          <w:shd w:val="clear" w:color="auto" w:fill="FFFFFF"/>
        </w:rPr>
      </w:pPr>
    </w:p>
    <w:p w:rsidR="005723D9" w:rsidRDefault="005723D9" w:rsidP="005723D9">
      <w:pPr>
        <w:pStyle w:val="Paragrafoelenco"/>
        <w:autoSpaceDE w:val="0"/>
        <w:autoSpaceDN w:val="0"/>
        <w:adjustRightInd w:val="0"/>
        <w:ind w:left="360"/>
        <w:rPr>
          <w:rFonts w:cstheme="minorHAnsi"/>
          <w:sz w:val="22"/>
          <w:szCs w:val="22"/>
          <w:shd w:val="clear" w:color="auto" w:fill="FFFFFF"/>
        </w:rPr>
      </w:pPr>
      <w:r w:rsidRPr="00EB4D98">
        <w:rPr>
          <w:rFonts w:cstheme="minorHAnsi"/>
          <w:sz w:val="22"/>
          <w:szCs w:val="22"/>
          <w:shd w:val="clear" w:color="auto" w:fill="FFFFFF"/>
        </w:rPr>
        <w:tab/>
      </w:r>
      <w:r>
        <w:rPr>
          <w:rFonts w:cstheme="minorHAnsi"/>
          <w:sz w:val="22"/>
          <w:szCs w:val="22"/>
          <w:shd w:val="clear" w:color="auto" w:fill="FFFFFF"/>
        </w:rPr>
        <w:t>spostare il contenuto della cartella include in usr/local/include</w:t>
      </w:r>
    </w:p>
    <w:p w:rsidR="00B551F3" w:rsidRDefault="00B551F3" w:rsidP="00B551F3">
      <w:pPr>
        <w:rPr>
          <w:rFonts w:asciiTheme="minorHAnsi" w:hAnsiTheme="minorHAnsi" w:cstheme="minorHAnsi"/>
          <w:b/>
          <w:color w:val="24292E"/>
          <w:sz w:val="20"/>
          <w:szCs w:val="20"/>
          <w:shd w:val="clear" w:color="auto" w:fill="FFFFFF"/>
        </w:rPr>
      </w:pPr>
      <w:r>
        <w:rPr>
          <w:rFonts w:cstheme="minorHAnsi"/>
          <w:sz w:val="22"/>
          <w:szCs w:val="22"/>
          <w:shd w:val="clear" w:color="auto" w:fill="FFFFFF"/>
        </w:rPr>
        <w:tab/>
      </w:r>
      <w:r>
        <w:rPr>
          <w:rFonts w:cstheme="minorHAnsi"/>
          <w:sz w:val="22"/>
          <w:szCs w:val="22"/>
          <w:shd w:val="clear" w:color="auto" w:fill="FFFFFF"/>
        </w:rPr>
        <w:tab/>
      </w:r>
      <w:r w:rsidRPr="008127CF">
        <w:rPr>
          <w:rFonts w:asciiTheme="minorHAnsi" w:hAnsiTheme="minorHAnsi" w:cstheme="minorHAnsi"/>
          <w:b/>
          <w:color w:val="24292E"/>
          <w:sz w:val="20"/>
          <w:szCs w:val="20"/>
          <w:shd w:val="clear" w:color="auto" w:fill="FFFFFF"/>
        </w:rPr>
        <w:t>sudo mv protoc3/include/* /usr/local/include/</w:t>
      </w:r>
    </w:p>
    <w:p w:rsidR="005F16B0" w:rsidRDefault="005F16B0" w:rsidP="00B551F3">
      <w:pPr>
        <w:rPr>
          <w:rFonts w:asciiTheme="minorHAnsi" w:hAnsiTheme="minorHAnsi" w:cstheme="minorHAnsi"/>
          <w:b/>
          <w:color w:val="24292E"/>
          <w:sz w:val="20"/>
          <w:szCs w:val="20"/>
          <w:shd w:val="clear" w:color="auto" w:fill="FFFFFF"/>
        </w:rPr>
      </w:pPr>
    </w:p>
    <w:p w:rsidR="005F16B0" w:rsidRDefault="005F16B0" w:rsidP="00B551F3">
      <w:pPr>
        <w:rPr>
          <w:rFonts w:asciiTheme="minorHAnsi" w:hAnsiTheme="minorHAnsi" w:cstheme="minorHAnsi"/>
          <w:color w:val="24292E"/>
          <w:sz w:val="20"/>
          <w:szCs w:val="20"/>
          <w:shd w:val="clear" w:color="auto" w:fill="FFFFFF"/>
        </w:rPr>
      </w:pPr>
      <w:r>
        <w:rPr>
          <w:rFonts w:asciiTheme="minorHAnsi" w:hAnsiTheme="minorHAnsi" w:cstheme="minorHAnsi"/>
          <w:b/>
          <w:color w:val="24292E"/>
          <w:sz w:val="20"/>
          <w:szCs w:val="20"/>
          <w:shd w:val="clear" w:color="auto" w:fill="FFFFFF"/>
        </w:rPr>
        <w:tab/>
      </w:r>
      <w:r>
        <w:rPr>
          <w:rFonts w:asciiTheme="minorHAnsi" w:hAnsiTheme="minorHAnsi" w:cstheme="minorHAnsi"/>
          <w:color w:val="24292E"/>
          <w:sz w:val="20"/>
          <w:szCs w:val="20"/>
          <w:shd w:val="clear" w:color="auto" w:fill="FFFFFF"/>
        </w:rPr>
        <w:t>Verificare la versione di protoc installata digitando</w:t>
      </w:r>
      <w:r w:rsidR="00BB7985">
        <w:rPr>
          <w:rFonts w:asciiTheme="minorHAnsi" w:hAnsiTheme="minorHAnsi" w:cstheme="minorHAnsi"/>
          <w:color w:val="24292E"/>
          <w:sz w:val="20"/>
          <w:szCs w:val="20"/>
          <w:shd w:val="clear" w:color="auto" w:fill="FFFFFF"/>
        </w:rPr>
        <w:t xml:space="preserve"> (la versione installata dovrebbe essere la 3.2.0)</w:t>
      </w:r>
      <w:r>
        <w:rPr>
          <w:rFonts w:asciiTheme="minorHAnsi" w:hAnsiTheme="minorHAnsi" w:cstheme="minorHAnsi"/>
          <w:color w:val="24292E"/>
          <w:sz w:val="20"/>
          <w:szCs w:val="20"/>
          <w:shd w:val="clear" w:color="auto" w:fill="FFFFFF"/>
        </w:rPr>
        <w:t>:</w:t>
      </w:r>
    </w:p>
    <w:p w:rsidR="005F16B0" w:rsidRDefault="005F16B0" w:rsidP="00B551F3">
      <w:pPr>
        <w:rPr>
          <w:rFonts w:asciiTheme="minorHAnsi" w:hAnsiTheme="minorHAnsi" w:cstheme="minorHAnsi"/>
          <w:b/>
          <w:color w:val="24292E"/>
          <w:sz w:val="20"/>
          <w:szCs w:val="20"/>
          <w:shd w:val="clear" w:color="auto" w:fill="FFFFFF"/>
        </w:rPr>
      </w:pPr>
      <w:r>
        <w:rPr>
          <w:rFonts w:asciiTheme="minorHAnsi" w:hAnsiTheme="minorHAnsi" w:cstheme="minorHAnsi"/>
          <w:color w:val="24292E"/>
          <w:sz w:val="20"/>
          <w:szCs w:val="20"/>
          <w:shd w:val="clear" w:color="auto" w:fill="FFFFFF"/>
        </w:rPr>
        <w:tab/>
      </w:r>
      <w:r>
        <w:rPr>
          <w:rFonts w:asciiTheme="minorHAnsi" w:hAnsiTheme="minorHAnsi" w:cstheme="minorHAnsi"/>
          <w:color w:val="24292E"/>
          <w:sz w:val="20"/>
          <w:szCs w:val="20"/>
          <w:shd w:val="clear" w:color="auto" w:fill="FFFFFF"/>
        </w:rPr>
        <w:tab/>
      </w:r>
      <w:r>
        <w:rPr>
          <w:rFonts w:asciiTheme="minorHAnsi" w:hAnsiTheme="minorHAnsi" w:cstheme="minorHAnsi"/>
          <w:b/>
          <w:color w:val="24292E"/>
          <w:sz w:val="20"/>
          <w:szCs w:val="20"/>
          <w:shd w:val="clear" w:color="auto" w:fill="FFFFFF"/>
        </w:rPr>
        <w:t xml:space="preserve">protoc </w:t>
      </w:r>
      <w:r w:rsidR="00BB7985">
        <w:rPr>
          <w:rFonts w:asciiTheme="minorHAnsi" w:hAnsiTheme="minorHAnsi" w:cstheme="minorHAnsi"/>
          <w:b/>
          <w:color w:val="24292E"/>
          <w:sz w:val="20"/>
          <w:szCs w:val="20"/>
          <w:shd w:val="clear" w:color="auto" w:fill="FFFFFF"/>
        </w:rPr>
        <w:t>--</w:t>
      </w:r>
      <w:r>
        <w:rPr>
          <w:rFonts w:asciiTheme="minorHAnsi" w:hAnsiTheme="minorHAnsi" w:cstheme="minorHAnsi"/>
          <w:b/>
          <w:color w:val="24292E"/>
          <w:sz w:val="20"/>
          <w:szCs w:val="20"/>
          <w:shd w:val="clear" w:color="auto" w:fill="FFFFFF"/>
        </w:rPr>
        <w:t>version</w:t>
      </w:r>
    </w:p>
    <w:p w:rsidR="00BB7985" w:rsidRPr="00BB7985" w:rsidRDefault="00BB7985" w:rsidP="00B551F3">
      <w:pPr>
        <w:rPr>
          <w:rFonts w:asciiTheme="minorHAnsi" w:hAnsiTheme="minorHAnsi" w:cstheme="minorHAnsi"/>
          <w:sz w:val="20"/>
          <w:szCs w:val="20"/>
        </w:rPr>
      </w:pPr>
      <w:r>
        <w:rPr>
          <w:rFonts w:asciiTheme="minorHAnsi" w:hAnsiTheme="minorHAnsi" w:cstheme="minorHAnsi"/>
          <w:b/>
          <w:color w:val="24292E"/>
          <w:sz w:val="20"/>
          <w:szCs w:val="20"/>
          <w:shd w:val="clear" w:color="auto" w:fill="FFFFFF"/>
        </w:rPr>
        <w:tab/>
      </w:r>
    </w:p>
    <w:p w:rsidR="00EB4D98" w:rsidRPr="00450DBC" w:rsidRDefault="005723D9" w:rsidP="00450DBC">
      <w:pPr>
        <w:autoSpaceDE w:val="0"/>
        <w:autoSpaceDN w:val="0"/>
        <w:adjustRightInd w:val="0"/>
        <w:rPr>
          <w:rFonts w:cstheme="minorHAnsi"/>
          <w:sz w:val="22"/>
          <w:szCs w:val="22"/>
          <w:shd w:val="clear" w:color="auto" w:fill="FFFFFF"/>
        </w:rPr>
      </w:pPr>
      <w:r w:rsidRPr="00450DBC">
        <w:rPr>
          <w:rFonts w:cstheme="minorHAnsi"/>
          <w:sz w:val="22"/>
          <w:szCs w:val="22"/>
          <w:shd w:val="clear" w:color="auto" w:fill="FFFFFF"/>
        </w:rPr>
        <w:tab/>
      </w:r>
    </w:p>
    <w:p w:rsidR="00EB4D98" w:rsidRPr="00EB4D98" w:rsidRDefault="00EB4D98" w:rsidP="00EB4D98">
      <w:pPr>
        <w:pStyle w:val="Paragrafoelenco"/>
        <w:autoSpaceDE w:val="0"/>
        <w:autoSpaceDN w:val="0"/>
        <w:adjustRightInd w:val="0"/>
        <w:ind w:left="360"/>
        <w:rPr>
          <w:rFonts w:cstheme="minorHAnsi"/>
          <w:b/>
          <w:bCs/>
          <w:noProof w:val="0"/>
          <w:color w:val="000000"/>
          <w:sz w:val="22"/>
          <w:szCs w:val="22"/>
        </w:rPr>
      </w:pPr>
      <w:r w:rsidRPr="00EB4D98">
        <w:rPr>
          <w:rFonts w:cstheme="minorHAnsi"/>
          <w:b/>
          <w:sz w:val="22"/>
          <w:szCs w:val="22"/>
          <w:shd w:val="clear" w:color="auto" w:fill="FFFFFF"/>
        </w:rPr>
        <w:t>NOTA2</w:t>
      </w:r>
      <w:r>
        <w:rPr>
          <w:rFonts w:cstheme="minorHAnsi"/>
          <w:b/>
          <w:sz w:val="22"/>
          <w:szCs w:val="22"/>
          <w:shd w:val="clear" w:color="auto" w:fill="FFFFFF"/>
        </w:rPr>
        <w:t xml:space="preserve"> SE NEL CORSO DELLA GUIDA COMPARISSERO ERRORI DEL TIPO NO MODULE NAMED “ QUALCOSA” OPPURE IMPOSSIBLE TO IMPORT NAME “QUALCOSA” ESEGUIRE DALLA CARTELLA models/research IL SEGUENTE COMANDO </w:t>
      </w:r>
      <w:r w:rsidRPr="0023347C">
        <w:rPr>
          <w:rFonts w:cstheme="minorHAnsi"/>
          <w:b/>
          <w:bCs/>
          <w:noProof w:val="0"/>
          <w:color w:val="000000"/>
          <w:sz w:val="22"/>
          <w:szCs w:val="22"/>
          <w:highlight w:val="yellow"/>
        </w:rPr>
        <w:t>export PYTHONPATH=$PYTHONPATH:`pwd`:`pwd`/slim</w:t>
      </w:r>
    </w:p>
    <w:p w:rsidR="00EB4D98" w:rsidRPr="00EB4D98" w:rsidRDefault="00EB4D98" w:rsidP="00300099">
      <w:pPr>
        <w:pStyle w:val="Paragrafoelenco"/>
        <w:autoSpaceDE w:val="0"/>
        <w:autoSpaceDN w:val="0"/>
        <w:adjustRightInd w:val="0"/>
        <w:ind w:left="360"/>
        <w:rPr>
          <w:rFonts w:cstheme="minorHAnsi"/>
          <w:b/>
          <w:sz w:val="22"/>
          <w:szCs w:val="22"/>
          <w:shd w:val="clear" w:color="auto" w:fill="FFFFFF"/>
        </w:rPr>
      </w:pPr>
      <w:r>
        <w:rPr>
          <w:rFonts w:cstheme="minorHAnsi"/>
          <w:b/>
          <w:sz w:val="22"/>
          <w:szCs w:val="22"/>
          <w:shd w:val="clear" w:color="auto" w:fill="FFFFFF"/>
        </w:rPr>
        <w:t>E POI RIPROVARE CIO’ CHE HA GENERATO L’ERRORE.</w:t>
      </w:r>
    </w:p>
    <w:p w:rsidR="00300099" w:rsidRPr="003B3077" w:rsidRDefault="00300099" w:rsidP="00300099">
      <w:pPr>
        <w:pStyle w:val="Paragrafoelenco"/>
        <w:autoSpaceDE w:val="0"/>
        <w:autoSpaceDN w:val="0"/>
        <w:adjustRightInd w:val="0"/>
        <w:ind w:left="360"/>
        <w:rPr>
          <w:rFonts w:cstheme="minorHAnsi"/>
          <w:sz w:val="22"/>
          <w:szCs w:val="22"/>
        </w:rPr>
      </w:pPr>
    </w:p>
    <w:p w:rsidR="00300099" w:rsidRDefault="00206BE1" w:rsidP="007B7A63">
      <w:pPr>
        <w:pStyle w:val="Paragrafoelenco"/>
        <w:numPr>
          <w:ilvl w:val="0"/>
          <w:numId w:val="16"/>
        </w:numPr>
        <w:autoSpaceDE w:val="0"/>
        <w:autoSpaceDN w:val="0"/>
        <w:adjustRightInd w:val="0"/>
        <w:rPr>
          <w:rFonts w:cstheme="minorHAnsi"/>
          <w:sz w:val="22"/>
          <w:szCs w:val="22"/>
        </w:rPr>
      </w:pPr>
      <w:r w:rsidRPr="00CD0DE3">
        <w:rPr>
          <w:rFonts w:cstheme="minorHAnsi"/>
          <w:sz w:val="22"/>
          <w:szCs w:val="22"/>
        </w:rPr>
        <w:t>Dalla cartella models/research/object_detection</w:t>
      </w:r>
      <w:r w:rsidR="00CD0DE3" w:rsidRPr="00CD0DE3">
        <w:rPr>
          <w:rFonts w:cstheme="minorHAnsi"/>
          <w:sz w:val="22"/>
          <w:szCs w:val="22"/>
        </w:rPr>
        <w:t xml:space="preserve"> eseguiamo il seguente comando da terminale:</w:t>
      </w:r>
    </w:p>
    <w:p w:rsidR="0000518E" w:rsidRDefault="0000518E" w:rsidP="0000518E">
      <w:pPr>
        <w:pStyle w:val="Paragrafoelenco"/>
        <w:autoSpaceDE w:val="0"/>
        <w:autoSpaceDN w:val="0"/>
        <w:adjustRightInd w:val="0"/>
        <w:ind w:left="360"/>
        <w:rPr>
          <w:rFonts w:cstheme="minorHAnsi"/>
          <w:sz w:val="22"/>
          <w:szCs w:val="22"/>
        </w:rPr>
      </w:pPr>
    </w:p>
    <w:p w:rsidR="0000518E" w:rsidRDefault="0000518E" w:rsidP="0000518E">
      <w:pPr>
        <w:pStyle w:val="Paragrafoelenco"/>
        <w:autoSpaceDE w:val="0"/>
        <w:autoSpaceDN w:val="0"/>
        <w:adjustRightInd w:val="0"/>
        <w:ind w:left="360"/>
        <w:rPr>
          <w:rFonts w:cstheme="minorHAnsi"/>
          <w:b/>
          <w:bCs/>
          <w:noProof w:val="0"/>
          <w:color w:val="000000"/>
          <w:sz w:val="22"/>
          <w:szCs w:val="22"/>
          <w:lang w:val="en-US"/>
        </w:rPr>
      </w:pPr>
      <w:r w:rsidRPr="00CD0DE3">
        <w:rPr>
          <w:rFonts w:cstheme="minorHAnsi"/>
          <w:b/>
          <w:bCs/>
          <w:noProof w:val="0"/>
          <w:color w:val="000000"/>
          <w:sz w:val="22"/>
          <w:szCs w:val="22"/>
          <w:lang w:val="en-US"/>
        </w:rPr>
        <w:t>python train.py --logtostderr --train_dir=training/ --pipeline_confi</w:t>
      </w:r>
      <w:r>
        <w:rPr>
          <w:rFonts w:cstheme="minorHAnsi"/>
          <w:b/>
          <w:bCs/>
          <w:noProof w:val="0"/>
          <w:color w:val="000000"/>
          <w:sz w:val="22"/>
          <w:szCs w:val="22"/>
          <w:lang w:val="en-US"/>
        </w:rPr>
        <w:t>g_path=training/ssd_mobilenet_v2_coco</w:t>
      </w:r>
      <w:r w:rsidRPr="00CD0DE3">
        <w:rPr>
          <w:rFonts w:cstheme="minorHAnsi"/>
          <w:b/>
          <w:bCs/>
          <w:noProof w:val="0"/>
          <w:color w:val="000000"/>
          <w:sz w:val="22"/>
          <w:szCs w:val="22"/>
          <w:lang w:val="en-US"/>
        </w:rPr>
        <w:t>.config</w:t>
      </w:r>
    </w:p>
    <w:p w:rsidR="00EA2BAE" w:rsidRDefault="00EA2BAE" w:rsidP="0000518E">
      <w:pPr>
        <w:pStyle w:val="Paragrafoelenco"/>
        <w:autoSpaceDE w:val="0"/>
        <w:autoSpaceDN w:val="0"/>
        <w:adjustRightInd w:val="0"/>
        <w:ind w:left="360"/>
        <w:rPr>
          <w:rFonts w:cstheme="minorHAnsi"/>
          <w:b/>
          <w:bCs/>
          <w:noProof w:val="0"/>
          <w:color w:val="000000"/>
          <w:sz w:val="22"/>
          <w:szCs w:val="22"/>
          <w:lang w:val="en-US"/>
        </w:rPr>
      </w:pPr>
    </w:p>
    <w:p w:rsidR="001C314D" w:rsidRDefault="00EA2BAE" w:rsidP="0000518E">
      <w:pPr>
        <w:pStyle w:val="Paragrafoelenco"/>
        <w:autoSpaceDE w:val="0"/>
        <w:autoSpaceDN w:val="0"/>
        <w:adjustRightInd w:val="0"/>
        <w:ind w:left="360"/>
        <w:rPr>
          <w:rFonts w:cstheme="minorHAnsi"/>
          <w:bCs/>
          <w:noProof w:val="0"/>
          <w:color w:val="000000"/>
          <w:sz w:val="22"/>
          <w:szCs w:val="22"/>
        </w:rPr>
      </w:pPr>
      <w:r w:rsidRPr="00EA2BAE">
        <w:rPr>
          <w:rFonts w:cstheme="minorHAnsi"/>
          <w:b/>
          <w:bCs/>
          <w:noProof w:val="0"/>
          <w:color w:val="000000"/>
          <w:sz w:val="22"/>
          <w:szCs w:val="22"/>
        </w:rPr>
        <w:t>NOTA</w:t>
      </w:r>
      <w:r w:rsidR="001C314D">
        <w:rPr>
          <w:rFonts w:cstheme="minorHAnsi"/>
          <w:bCs/>
          <w:noProof w:val="0"/>
          <w:color w:val="000000"/>
          <w:sz w:val="22"/>
          <w:szCs w:val="22"/>
        </w:rPr>
        <w:t xml:space="preserve"> Il processo potrebbe generare warning indicanti che viene ecceduto il 10% della memoria, questo non risulta essere un reale problema. </w:t>
      </w:r>
      <w:r w:rsidR="005E0DCC">
        <w:rPr>
          <w:rFonts w:cstheme="minorHAnsi"/>
          <w:bCs/>
          <w:noProof w:val="0"/>
          <w:color w:val="000000"/>
          <w:sz w:val="22"/>
          <w:szCs w:val="22"/>
        </w:rPr>
        <w:t xml:space="preserve">Se si eccedesse la memoria disponibile ed il processo venisse killato sarebbe necessario ridurre la </w:t>
      </w:r>
      <w:hyperlink w:anchor="batch" w:history="1">
        <w:r w:rsidR="005E0DCC" w:rsidRPr="005E0DCC">
          <w:rPr>
            <w:rStyle w:val="Collegamentoipertestuale"/>
            <w:rFonts w:cstheme="minorHAnsi"/>
            <w:noProof w:val="0"/>
            <w:sz w:val="22"/>
            <w:szCs w:val="22"/>
          </w:rPr>
          <w:t>batch size</w:t>
        </w:r>
      </w:hyperlink>
      <w:r w:rsidR="005E0DCC">
        <w:rPr>
          <w:rFonts w:cstheme="minorHAnsi"/>
          <w:bCs/>
          <w:noProof w:val="0"/>
          <w:color w:val="000000"/>
          <w:sz w:val="22"/>
          <w:szCs w:val="22"/>
        </w:rPr>
        <w:t>.</w:t>
      </w:r>
    </w:p>
    <w:p w:rsidR="00820397" w:rsidRDefault="00820397" w:rsidP="0000518E">
      <w:pPr>
        <w:pStyle w:val="Paragrafoelenco"/>
        <w:autoSpaceDE w:val="0"/>
        <w:autoSpaceDN w:val="0"/>
        <w:adjustRightInd w:val="0"/>
        <w:ind w:left="360"/>
        <w:rPr>
          <w:rFonts w:cstheme="minorHAnsi"/>
          <w:bCs/>
          <w:noProof w:val="0"/>
          <w:color w:val="000000"/>
          <w:sz w:val="22"/>
          <w:szCs w:val="22"/>
        </w:rPr>
      </w:pPr>
    </w:p>
    <w:p w:rsidR="00544E2B" w:rsidRPr="00544E2B" w:rsidRDefault="00544E2B" w:rsidP="0000518E">
      <w:pPr>
        <w:pStyle w:val="Paragrafoelenco"/>
        <w:autoSpaceDE w:val="0"/>
        <w:autoSpaceDN w:val="0"/>
        <w:adjustRightInd w:val="0"/>
        <w:ind w:left="360"/>
        <w:rPr>
          <w:rFonts w:cstheme="minorHAnsi"/>
          <w:bCs/>
          <w:noProof w:val="0"/>
          <w:color w:val="000000"/>
          <w:sz w:val="22"/>
          <w:szCs w:val="22"/>
        </w:rPr>
      </w:pPr>
      <w:r>
        <w:rPr>
          <w:rFonts w:cstheme="minorHAnsi"/>
          <w:bCs/>
          <w:noProof w:val="0"/>
          <w:color w:val="000000"/>
          <w:sz w:val="22"/>
          <w:szCs w:val="22"/>
        </w:rPr>
        <w:t>Se però il processo continuasse ad essere killato anche con batch size uguale a 1 allora non è possibile computazionalmente eseguire la fase di training in locale.</w:t>
      </w:r>
    </w:p>
    <w:p w:rsidR="00390516" w:rsidRDefault="00496236" w:rsidP="004622FB">
      <w:pPr>
        <w:pStyle w:val="Paragrafoelenco"/>
        <w:autoSpaceDE w:val="0"/>
        <w:autoSpaceDN w:val="0"/>
        <w:adjustRightInd w:val="0"/>
        <w:ind w:left="360"/>
        <w:rPr>
          <w:rFonts w:cstheme="minorHAnsi"/>
          <w:bCs/>
          <w:noProof w:val="0"/>
          <w:color w:val="000000"/>
          <w:sz w:val="22"/>
          <w:szCs w:val="22"/>
        </w:rPr>
      </w:pPr>
      <w:r>
        <w:rPr>
          <w:rFonts w:cstheme="minorHAnsi"/>
          <w:bCs/>
          <w:noProof w:val="0"/>
          <w:color w:val="000000"/>
          <w:sz w:val="22"/>
          <w:szCs w:val="22"/>
        </w:rPr>
        <w:t>Un altro problema chesi potrebbe riscontrare</w:t>
      </w:r>
      <w:r w:rsidR="00061E48">
        <w:rPr>
          <w:rFonts w:cstheme="minorHAnsi"/>
          <w:bCs/>
          <w:noProof w:val="0"/>
          <w:color w:val="000000"/>
          <w:sz w:val="22"/>
          <w:szCs w:val="22"/>
        </w:rPr>
        <w:t xml:space="preserve"> è un eccessivo tempo impiegato per l’esecuzione di uno step di addestramento: considerando il fatto che, l’addestramento da me eseguito conta un numero di step pari a 200.000</w:t>
      </w:r>
      <w:r w:rsidR="007060E6">
        <w:rPr>
          <w:rFonts w:cstheme="minorHAnsi"/>
          <w:bCs/>
          <w:noProof w:val="0"/>
          <w:color w:val="000000"/>
          <w:sz w:val="22"/>
          <w:szCs w:val="22"/>
        </w:rPr>
        <w:t xml:space="preserve"> con batch size a 24</w:t>
      </w:r>
      <w:r w:rsidR="00061E48">
        <w:rPr>
          <w:rFonts w:cstheme="minorHAnsi"/>
          <w:bCs/>
          <w:noProof w:val="0"/>
          <w:color w:val="000000"/>
          <w:sz w:val="22"/>
          <w:szCs w:val="22"/>
        </w:rPr>
        <w:t>, è opportuno svolgere qualche conto sul tempo che potrebbe essere necessario a compierne a sufficienza (non è necessario eseguirne un numero così elevato ma qualche decina di migliaia la reputo quasi necessaria</w:t>
      </w:r>
      <w:r w:rsidR="00BD4053">
        <w:rPr>
          <w:rFonts w:cstheme="minorHAnsi"/>
          <w:bCs/>
          <w:noProof w:val="0"/>
          <w:color w:val="000000"/>
          <w:sz w:val="22"/>
          <w:szCs w:val="22"/>
        </w:rPr>
        <w:t>, in fase di testing si chiarirà quale è il numero necessario per avere il comportamento desiderato</w:t>
      </w:r>
      <w:r w:rsidR="001A436C">
        <w:rPr>
          <w:rFonts w:cstheme="minorHAnsi"/>
          <w:bCs/>
          <w:noProof w:val="0"/>
          <w:color w:val="000000"/>
          <w:sz w:val="22"/>
          <w:szCs w:val="22"/>
        </w:rPr>
        <w:t xml:space="preserve"> </w:t>
      </w:r>
      <w:r w:rsidR="0070621D">
        <w:rPr>
          <w:rFonts w:cstheme="minorHAnsi"/>
          <w:bCs/>
          <w:noProof w:val="0"/>
          <w:color w:val="000000"/>
          <w:sz w:val="22"/>
          <w:szCs w:val="22"/>
        </w:rPr>
        <w:t>del</w:t>
      </w:r>
      <w:r w:rsidR="001A436C">
        <w:rPr>
          <w:rFonts w:cstheme="minorHAnsi"/>
          <w:bCs/>
          <w:noProof w:val="0"/>
          <w:color w:val="000000"/>
          <w:sz w:val="22"/>
          <w:szCs w:val="22"/>
        </w:rPr>
        <w:t xml:space="preserve"> modello</w:t>
      </w:r>
      <w:r w:rsidR="00061E48">
        <w:rPr>
          <w:rFonts w:cstheme="minorHAnsi"/>
          <w:bCs/>
          <w:noProof w:val="0"/>
          <w:color w:val="000000"/>
          <w:sz w:val="22"/>
          <w:szCs w:val="22"/>
        </w:rPr>
        <w:t>).</w:t>
      </w:r>
    </w:p>
    <w:p w:rsidR="004622FB" w:rsidRPr="004622FB" w:rsidRDefault="004622FB" w:rsidP="004622FB">
      <w:pPr>
        <w:pStyle w:val="Paragrafoelenco"/>
        <w:autoSpaceDE w:val="0"/>
        <w:autoSpaceDN w:val="0"/>
        <w:adjustRightInd w:val="0"/>
        <w:ind w:left="360"/>
        <w:rPr>
          <w:rFonts w:cstheme="minorHAnsi"/>
          <w:bCs/>
          <w:noProof w:val="0"/>
          <w:color w:val="000000"/>
          <w:sz w:val="22"/>
          <w:szCs w:val="22"/>
        </w:rPr>
      </w:pPr>
    </w:p>
    <w:p w:rsidR="00796549" w:rsidRPr="00426ABA" w:rsidRDefault="004D72D9" w:rsidP="0000518E">
      <w:pPr>
        <w:pStyle w:val="Paragrafoelenco"/>
        <w:autoSpaceDE w:val="0"/>
        <w:autoSpaceDN w:val="0"/>
        <w:adjustRightInd w:val="0"/>
        <w:ind w:left="360"/>
        <w:rPr>
          <w:rFonts w:cstheme="minorHAnsi"/>
          <w:bCs/>
          <w:noProof w:val="0"/>
          <w:color w:val="000000"/>
          <w:sz w:val="22"/>
          <w:szCs w:val="22"/>
        </w:rPr>
      </w:pPr>
      <w:r>
        <w:rPr>
          <w:rFonts w:cstheme="minorHAnsi"/>
          <w:bCs/>
          <w:noProof w:val="0"/>
          <w:color w:val="000000"/>
          <w:sz w:val="22"/>
          <w:szCs w:val="22"/>
        </w:rPr>
        <w:t>L’addestramento può essere interrotto in qualunque momento digitanto CTRL + C</w:t>
      </w:r>
    </w:p>
    <w:p w:rsidR="00796549" w:rsidRPr="00EA2BAE" w:rsidRDefault="00796549" w:rsidP="0000518E">
      <w:pPr>
        <w:pStyle w:val="Paragrafoelenco"/>
        <w:autoSpaceDE w:val="0"/>
        <w:autoSpaceDN w:val="0"/>
        <w:adjustRightInd w:val="0"/>
        <w:ind w:left="360"/>
        <w:rPr>
          <w:rFonts w:cstheme="minorHAnsi"/>
          <w:sz w:val="22"/>
          <w:szCs w:val="22"/>
        </w:rPr>
      </w:pPr>
    </w:p>
    <w:p w:rsidR="00A87828" w:rsidRDefault="00061E48" w:rsidP="00B64C5C">
      <w:pPr>
        <w:numPr>
          <w:ilvl w:val="0"/>
          <w:numId w:val="16"/>
        </w:numPr>
        <w:tabs>
          <w:tab w:val="left" w:pos="20"/>
          <w:tab w:val="left" w:pos="360"/>
        </w:tabs>
        <w:autoSpaceDE w:val="0"/>
        <w:autoSpaceDN w:val="0"/>
        <w:adjustRightInd w:val="0"/>
        <w:rPr>
          <w:rFonts w:cstheme="minorHAnsi"/>
          <w:color w:val="000000"/>
          <w:sz w:val="22"/>
          <w:szCs w:val="22"/>
        </w:rPr>
      </w:pPr>
      <w:bookmarkStart w:id="6" w:name="tensorboardo"/>
      <w:r>
        <w:rPr>
          <w:rFonts w:cstheme="minorHAnsi"/>
          <w:color w:val="000000"/>
          <w:sz w:val="22"/>
          <w:szCs w:val="22"/>
        </w:rPr>
        <w:t xml:space="preserve">Una volta avviata </w:t>
      </w:r>
      <w:r w:rsidR="00DE703E">
        <w:rPr>
          <w:rFonts w:cstheme="minorHAnsi"/>
          <w:color w:val="000000"/>
          <w:sz w:val="22"/>
          <w:szCs w:val="22"/>
        </w:rPr>
        <w:t>è possibile verificare l’andamento della fase di training</w:t>
      </w:r>
      <w:bookmarkEnd w:id="6"/>
      <w:r w:rsidR="00A87828">
        <w:rPr>
          <w:rFonts w:cstheme="minorHAnsi"/>
          <w:color w:val="000000"/>
          <w:sz w:val="22"/>
          <w:szCs w:val="22"/>
        </w:rPr>
        <w:t>:</w:t>
      </w:r>
    </w:p>
    <w:p w:rsidR="00B64C5C" w:rsidRPr="00B64C5C" w:rsidRDefault="001217E3" w:rsidP="00A87828">
      <w:p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 xml:space="preserve">Aprire un nuovo terminale, </w:t>
      </w:r>
      <w:r w:rsidR="00B64C5C" w:rsidRPr="00B64C5C">
        <w:rPr>
          <w:rFonts w:cstheme="minorHAnsi"/>
          <w:color w:val="000000"/>
          <w:sz w:val="22"/>
          <w:szCs w:val="22"/>
        </w:rPr>
        <w:t xml:space="preserve">spostarsi nella cartella </w:t>
      </w:r>
      <w:r>
        <w:rPr>
          <w:rFonts w:cstheme="minorHAnsi"/>
          <w:color w:val="000000"/>
          <w:sz w:val="22"/>
          <w:szCs w:val="22"/>
        </w:rPr>
        <w:t>models/research/</w:t>
      </w:r>
      <w:r w:rsidR="00B64C5C" w:rsidRPr="00B64C5C">
        <w:rPr>
          <w:rFonts w:cstheme="minorHAnsi"/>
          <w:color w:val="000000"/>
          <w:sz w:val="22"/>
          <w:szCs w:val="22"/>
        </w:rPr>
        <w:t>object_detection ed eseguire il seguente comando per poter utilizzare tensorboard, fondamentale per verificare l’andamento della fase di addestramento.</w:t>
      </w:r>
    </w:p>
    <w:p w:rsidR="00B64C5C" w:rsidRPr="00B64C5C" w:rsidRDefault="00B64C5C" w:rsidP="00B64C5C">
      <w:pPr>
        <w:autoSpaceDE w:val="0"/>
        <w:autoSpaceDN w:val="0"/>
        <w:adjustRightInd w:val="0"/>
        <w:rPr>
          <w:rFonts w:cstheme="minorHAnsi"/>
          <w:color w:val="000000"/>
          <w:sz w:val="22"/>
          <w:szCs w:val="22"/>
        </w:rPr>
      </w:pPr>
      <w:r w:rsidRPr="00B64C5C">
        <w:rPr>
          <w:rFonts w:cstheme="minorHAnsi"/>
          <w:color w:val="000000"/>
          <w:sz w:val="22"/>
          <w:szCs w:val="22"/>
        </w:rPr>
        <w:tab/>
      </w:r>
    </w:p>
    <w:p w:rsidR="00B64C5C" w:rsidRPr="00B64C5C" w:rsidRDefault="00B64C5C" w:rsidP="00A4368F">
      <w:pPr>
        <w:autoSpaceDE w:val="0"/>
        <w:autoSpaceDN w:val="0"/>
        <w:adjustRightInd w:val="0"/>
        <w:ind w:firstLine="360"/>
        <w:rPr>
          <w:rFonts w:cstheme="minorHAnsi"/>
          <w:b/>
          <w:bCs/>
          <w:color w:val="681A1D"/>
          <w:sz w:val="22"/>
          <w:szCs w:val="22"/>
        </w:rPr>
      </w:pPr>
      <w:r w:rsidRPr="00B64C5C">
        <w:rPr>
          <w:rFonts w:cstheme="minorHAnsi"/>
          <w:b/>
          <w:bCs/>
          <w:color w:val="000000"/>
          <w:sz w:val="22"/>
          <w:szCs w:val="22"/>
        </w:rPr>
        <w:t>t</w:t>
      </w:r>
      <w:r w:rsidR="00B41DB3">
        <w:rPr>
          <w:rFonts w:cstheme="minorHAnsi"/>
          <w:b/>
          <w:bCs/>
          <w:color w:val="000000"/>
          <w:sz w:val="22"/>
          <w:szCs w:val="22"/>
        </w:rPr>
        <w:t>ensorboard</w:t>
      </w:r>
      <w:r w:rsidR="000E342A">
        <w:rPr>
          <w:rFonts w:cstheme="minorHAnsi"/>
          <w:b/>
          <w:bCs/>
          <w:color w:val="000000"/>
          <w:sz w:val="22"/>
          <w:szCs w:val="22"/>
        </w:rPr>
        <w:t xml:space="preserve"> --</w:t>
      </w:r>
      <w:r w:rsidR="00B41DB3">
        <w:rPr>
          <w:rFonts w:cstheme="minorHAnsi"/>
          <w:b/>
          <w:bCs/>
          <w:color w:val="000000"/>
          <w:sz w:val="22"/>
          <w:szCs w:val="22"/>
        </w:rPr>
        <w:t>logdir=/training --</w:t>
      </w:r>
      <w:r w:rsidRPr="00B64C5C">
        <w:rPr>
          <w:rFonts w:cstheme="minorHAnsi"/>
          <w:b/>
          <w:bCs/>
          <w:color w:val="000000"/>
          <w:sz w:val="22"/>
          <w:szCs w:val="22"/>
        </w:rPr>
        <w:t>port=</w:t>
      </w:r>
      <w:r w:rsidRPr="00B64C5C">
        <w:rPr>
          <w:rFonts w:cstheme="minorHAnsi"/>
          <w:b/>
          <w:bCs/>
          <w:color w:val="681A1D"/>
          <w:sz w:val="22"/>
          <w:szCs w:val="22"/>
        </w:rPr>
        <w:t>8888</w:t>
      </w:r>
    </w:p>
    <w:p w:rsidR="0030335C" w:rsidRDefault="0030335C" w:rsidP="00A4368F">
      <w:pPr>
        <w:autoSpaceDE w:val="0"/>
        <w:autoSpaceDN w:val="0"/>
        <w:adjustRightInd w:val="0"/>
        <w:ind w:left="360"/>
        <w:rPr>
          <w:rFonts w:cstheme="minorHAnsi"/>
          <w:color w:val="000000"/>
          <w:sz w:val="22"/>
          <w:szCs w:val="22"/>
        </w:rPr>
      </w:pPr>
    </w:p>
    <w:p w:rsidR="00B64C5C" w:rsidRDefault="00B64C5C" w:rsidP="00A4368F">
      <w:pPr>
        <w:autoSpaceDE w:val="0"/>
        <w:autoSpaceDN w:val="0"/>
        <w:adjustRightInd w:val="0"/>
        <w:ind w:left="360"/>
        <w:rPr>
          <w:rFonts w:cstheme="minorHAnsi"/>
          <w:color w:val="000000"/>
          <w:sz w:val="22"/>
          <w:szCs w:val="22"/>
        </w:rPr>
      </w:pPr>
      <w:r w:rsidRPr="00B64C5C">
        <w:rPr>
          <w:rFonts w:cstheme="minorHAnsi"/>
          <w:color w:val="000000"/>
          <w:sz w:val="22"/>
          <w:szCs w:val="22"/>
        </w:rPr>
        <w:t xml:space="preserve">Digitare quindi da browser localhost:8888 </w:t>
      </w:r>
      <w:r w:rsidR="0030335C">
        <w:rPr>
          <w:rFonts w:cstheme="minorHAnsi"/>
          <w:color w:val="000000"/>
          <w:sz w:val="22"/>
          <w:szCs w:val="22"/>
        </w:rPr>
        <w:t>per</w:t>
      </w:r>
      <w:r w:rsidRPr="00B64C5C">
        <w:rPr>
          <w:rFonts w:cstheme="minorHAnsi"/>
          <w:color w:val="000000"/>
          <w:sz w:val="22"/>
          <w:szCs w:val="22"/>
        </w:rPr>
        <w:t xml:space="preserve"> accede</w:t>
      </w:r>
      <w:r w:rsidR="0030335C">
        <w:rPr>
          <w:rFonts w:cstheme="minorHAnsi"/>
          <w:color w:val="000000"/>
          <w:sz w:val="22"/>
          <w:szCs w:val="22"/>
        </w:rPr>
        <w:t>re alla pagina di tensorboard.</w:t>
      </w:r>
    </w:p>
    <w:p w:rsidR="0030335C" w:rsidRPr="00B64C5C" w:rsidRDefault="0030335C" w:rsidP="0030335C">
      <w:pPr>
        <w:autoSpaceDE w:val="0"/>
        <w:autoSpaceDN w:val="0"/>
        <w:adjustRightInd w:val="0"/>
        <w:ind w:left="360"/>
        <w:rPr>
          <w:rFonts w:cstheme="minorHAnsi"/>
          <w:color w:val="000000"/>
          <w:sz w:val="22"/>
          <w:szCs w:val="22"/>
        </w:rPr>
      </w:pPr>
      <w:r>
        <w:rPr>
          <w:rFonts w:cstheme="minorHAnsi"/>
          <w:color w:val="000000"/>
          <w:sz w:val="22"/>
          <w:szCs w:val="22"/>
        </w:rPr>
        <w:t>Durante il training verranno salvati periodicamente i valori assunti dai vari parametri</w:t>
      </w:r>
      <w:r w:rsidR="00CF10D9">
        <w:rPr>
          <w:rFonts w:cstheme="minorHAnsi"/>
          <w:color w:val="000000"/>
          <w:sz w:val="22"/>
          <w:szCs w:val="22"/>
        </w:rPr>
        <w:t xml:space="preserve"> </w:t>
      </w:r>
      <w:r>
        <w:rPr>
          <w:rFonts w:cstheme="minorHAnsi"/>
          <w:color w:val="000000"/>
          <w:sz w:val="22"/>
          <w:szCs w:val="22"/>
        </w:rPr>
        <w:t>che verranno rappresentati graficamente, mostrando il valore locale del parametro.</w:t>
      </w:r>
    </w:p>
    <w:p w:rsidR="0030335C" w:rsidRDefault="0030335C" w:rsidP="00A4368F">
      <w:pPr>
        <w:autoSpaceDE w:val="0"/>
        <w:autoSpaceDN w:val="0"/>
        <w:adjustRightInd w:val="0"/>
        <w:ind w:left="360"/>
        <w:rPr>
          <w:rFonts w:cstheme="minorHAnsi"/>
          <w:color w:val="000000"/>
          <w:sz w:val="22"/>
          <w:szCs w:val="22"/>
        </w:rPr>
      </w:pPr>
    </w:p>
    <w:p w:rsidR="0030335C" w:rsidRDefault="0030335C" w:rsidP="00A4368F">
      <w:pPr>
        <w:autoSpaceDE w:val="0"/>
        <w:autoSpaceDN w:val="0"/>
        <w:adjustRightInd w:val="0"/>
        <w:ind w:left="360"/>
        <w:rPr>
          <w:rFonts w:cstheme="minorHAnsi"/>
          <w:color w:val="000000"/>
          <w:sz w:val="22"/>
          <w:szCs w:val="22"/>
        </w:rPr>
      </w:pPr>
      <w:r>
        <w:rPr>
          <w:rFonts w:cstheme="minorHAnsi"/>
          <w:color w:val="000000"/>
          <w:sz w:val="22"/>
          <w:szCs w:val="22"/>
        </w:rPr>
        <w:t>Sarà possibile analizzare differenti grafici, quello a cui prestiamo attenzione è il total lossì ovvero la funzione che viene minimizzata durante il training: il total loss dovrà mediamente scendere al di sotto di uno per considerare accettabile l’addestramento, più si avvicina a zero meglio è.</w:t>
      </w:r>
    </w:p>
    <w:p w:rsidR="00183264" w:rsidRDefault="00183264" w:rsidP="00A4368F">
      <w:pPr>
        <w:autoSpaceDE w:val="0"/>
        <w:autoSpaceDN w:val="0"/>
        <w:adjustRightInd w:val="0"/>
        <w:ind w:left="360"/>
        <w:rPr>
          <w:rFonts w:cstheme="minorHAnsi"/>
          <w:color w:val="000000"/>
          <w:sz w:val="22"/>
          <w:szCs w:val="22"/>
        </w:rPr>
      </w:pPr>
      <w:r>
        <w:rPr>
          <w:rFonts w:cstheme="minorHAnsi"/>
          <w:color w:val="000000"/>
          <w:sz w:val="22"/>
          <w:szCs w:val="22"/>
        </w:rPr>
        <w:t xml:space="preserve">Il fatto che siano presenti dei picchi e che quindi il valore di loss locale salga al di sopra di 1 non significa che l’addestramento sia peggiorato, siamo interessati di fatti </w:t>
      </w:r>
      <w:r w:rsidR="00DF5164">
        <w:rPr>
          <w:rFonts w:cstheme="minorHAnsi"/>
          <w:color w:val="000000"/>
          <w:sz w:val="22"/>
          <w:szCs w:val="22"/>
        </w:rPr>
        <w:t>a</w:t>
      </w:r>
      <w:r w:rsidR="00496A4E">
        <w:rPr>
          <w:rFonts w:cstheme="minorHAnsi"/>
          <w:color w:val="000000"/>
          <w:sz w:val="22"/>
          <w:szCs w:val="22"/>
        </w:rPr>
        <w:t>l</w:t>
      </w:r>
      <w:r>
        <w:rPr>
          <w:rFonts w:cstheme="minorHAnsi"/>
          <w:color w:val="000000"/>
          <w:sz w:val="22"/>
          <w:szCs w:val="22"/>
        </w:rPr>
        <w:t xml:space="preserve"> valore medio del parametro.</w:t>
      </w:r>
    </w:p>
    <w:p w:rsidR="00183264" w:rsidRDefault="00183264" w:rsidP="00A4368F">
      <w:pPr>
        <w:autoSpaceDE w:val="0"/>
        <w:autoSpaceDN w:val="0"/>
        <w:adjustRightInd w:val="0"/>
        <w:ind w:left="360"/>
        <w:rPr>
          <w:rFonts w:cstheme="minorHAnsi"/>
          <w:color w:val="000000"/>
          <w:sz w:val="22"/>
          <w:szCs w:val="22"/>
        </w:rPr>
      </w:pPr>
    </w:p>
    <w:p w:rsidR="008C0054" w:rsidRDefault="00496A4E" w:rsidP="00A4368F">
      <w:pPr>
        <w:autoSpaceDE w:val="0"/>
        <w:autoSpaceDN w:val="0"/>
        <w:adjustRightInd w:val="0"/>
        <w:ind w:left="360"/>
        <w:rPr>
          <w:rFonts w:cstheme="minorHAnsi"/>
          <w:color w:val="000000"/>
          <w:sz w:val="22"/>
          <w:szCs w:val="22"/>
        </w:rPr>
      </w:pPr>
      <w:r>
        <w:rPr>
          <w:rFonts w:cstheme="minorHAnsi"/>
          <w:color w:val="000000"/>
          <w:sz w:val="22"/>
          <w:szCs w:val="22"/>
        </w:rPr>
        <w:t>Quando si ritiene che l’addestramento sia buono o quando sono stati compiuti tutti i passi impostati nel file di configurazione è possibile arrestarlo.</w:t>
      </w:r>
    </w:p>
    <w:p w:rsidR="00496A4E" w:rsidRDefault="00496A4E" w:rsidP="00A4368F">
      <w:pPr>
        <w:autoSpaceDE w:val="0"/>
        <w:autoSpaceDN w:val="0"/>
        <w:adjustRightInd w:val="0"/>
        <w:ind w:left="360"/>
        <w:rPr>
          <w:rFonts w:cstheme="minorHAnsi"/>
          <w:color w:val="000000"/>
          <w:sz w:val="22"/>
          <w:szCs w:val="22"/>
        </w:rPr>
      </w:pPr>
      <w:r>
        <w:rPr>
          <w:rFonts w:cstheme="minorHAnsi"/>
          <w:color w:val="000000"/>
          <w:sz w:val="22"/>
          <w:szCs w:val="22"/>
        </w:rPr>
        <w:t xml:space="preserve">Sarà opportuno, nel caso della </w:t>
      </w:r>
      <w:r w:rsidR="00D1555E">
        <w:rPr>
          <w:rFonts w:cstheme="minorHAnsi"/>
          <w:color w:val="000000"/>
          <w:sz w:val="22"/>
          <w:szCs w:val="22"/>
        </w:rPr>
        <w:t>prima</w:t>
      </w:r>
      <w:r>
        <w:rPr>
          <w:rFonts w:cstheme="minorHAnsi"/>
          <w:color w:val="000000"/>
          <w:sz w:val="22"/>
          <w:szCs w:val="22"/>
        </w:rPr>
        <w:t xml:space="preserve"> opzione controllare che nella cartella </w:t>
      </w:r>
      <w:r w:rsidR="00DD2D3A">
        <w:rPr>
          <w:rFonts w:cstheme="minorHAnsi"/>
          <w:color w:val="000000"/>
          <w:sz w:val="22"/>
          <w:szCs w:val="22"/>
        </w:rPr>
        <w:t>models/research/</w:t>
      </w:r>
      <w:r>
        <w:rPr>
          <w:rFonts w:cstheme="minorHAnsi"/>
          <w:color w:val="000000"/>
          <w:sz w:val="22"/>
          <w:szCs w:val="22"/>
        </w:rPr>
        <w:t xml:space="preserve">training siano presenti </w:t>
      </w:r>
      <w:r w:rsidR="00667480">
        <w:rPr>
          <w:rFonts w:cstheme="minorHAnsi"/>
          <w:color w:val="000000"/>
          <w:sz w:val="22"/>
          <w:szCs w:val="22"/>
        </w:rPr>
        <w:t xml:space="preserve">tra i vari file, </w:t>
      </w:r>
      <w:r>
        <w:rPr>
          <w:rFonts w:cstheme="minorHAnsi"/>
          <w:color w:val="000000"/>
          <w:sz w:val="22"/>
          <w:szCs w:val="22"/>
        </w:rPr>
        <w:t>tutti e tre i seguenti file riportant</w:t>
      </w:r>
      <w:r w:rsidR="008A4962">
        <w:rPr>
          <w:rFonts w:cstheme="minorHAnsi"/>
          <w:color w:val="000000"/>
          <w:sz w:val="22"/>
          <w:szCs w:val="22"/>
        </w:rPr>
        <w:t xml:space="preserve">i lo stesso valore numerico riguardante </w:t>
      </w:r>
      <w:r>
        <w:rPr>
          <w:rFonts w:cstheme="minorHAnsi"/>
          <w:color w:val="000000"/>
          <w:sz w:val="22"/>
          <w:szCs w:val="22"/>
        </w:rPr>
        <w:t>i passi eseguiti.</w:t>
      </w:r>
    </w:p>
    <w:p w:rsidR="00B64C5C" w:rsidRPr="00B64C5C" w:rsidRDefault="00B64C5C" w:rsidP="00B64C5C">
      <w:pPr>
        <w:autoSpaceDE w:val="0"/>
        <w:autoSpaceDN w:val="0"/>
        <w:adjustRightInd w:val="0"/>
        <w:rPr>
          <w:rFonts w:cstheme="minorHAnsi"/>
          <w:color w:val="000000"/>
          <w:sz w:val="22"/>
          <w:szCs w:val="22"/>
        </w:rPr>
      </w:pPr>
    </w:p>
    <w:p w:rsidR="00B64C5C" w:rsidRPr="00B64C5C" w:rsidRDefault="00B64C5C" w:rsidP="00A4368F">
      <w:pPr>
        <w:autoSpaceDE w:val="0"/>
        <w:autoSpaceDN w:val="0"/>
        <w:adjustRightInd w:val="0"/>
        <w:ind w:firstLine="360"/>
        <w:rPr>
          <w:rFonts w:cstheme="minorHAnsi"/>
          <w:color w:val="000000"/>
          <w:sz w:val="22"/>
          <w:szCs w:val="22"/>
        </w:rPr>
      </w:pPr>
      <w:r w:rsidRPr="00B64C5C">
        <w:rPr>
          <w:rFonts w:cstheme="minorHAnsi"/>
          <w:color w:val="000000"/>
          <w:sz w:val="22"/>
          <w:szCs w:val="22"/>
        </w:rPr>
        <w:t>model.ckpt-</w:t>
      </w:r>
      <w:r w:rsidRPr="00B64C5C">
        <w:rPr>
          <w:rFonts w:cstheme="minorHAnsi"/>
          <w:i/>
          <w:iCs/>
          <w:color w:val="000000"/>
          <w:sz w:val="22"/>
          <w:szCs w:val="22"/>
        </w:rPr>
        <w:t>numero_passi_eseguiti</w:t>
      </w:r>
      <w:r w:rsidRPr="00B64C5C">
        <w:rPr>
          <w:rFonts w:cstheme="minorHAnsi"/>
          <w:color w:val="000000"/>
          <w:sz w:val="22"/>
          <w:szCs w:val="22"/>
        </w:rPr>
        <w:t>.index</w:t>
      </w:r>
    </w:p>
    <w:p w:rsidR="00B64C5C" w:rsidRPr="00B64C5C" w:rsidRDefault="00B64C5C" w:rsidP="00A4368F">
      <w:pPr>
        <w:autoSpaceDE w:val="0"/>
        <w:autoSpaceDN w:val="0"/>
        <w:adjustRightInd w:val="0"/>
        <w:ind w:firstLine="360"/>
        <w:rPr>
          <w:rFonts w:cstheme="minorHAnsi"/>
          <w:color w:val="000000"/>
          <w:sz w:val="22"/>
          <w:szCs w:val="22"/>
        </w:rPr>
      </w:pPr>
      <w:r w:rsidRPr="00B64C5C">
        <w:rPr>
          <w:rFonts w:cstheme="minorHAnsi"/>
          <w:color w:val="000000"/>
          <w:sz w:val="22"/>
          <w:szCs w:val="22"/>
        </w:rPr>
        <w:t>model.ckpt-</w:t>
      </w:r>
      <w:r w:rsidRPr="00B64C5C">
        <w:rPr>
          <w:rFonts w:cstheme="minorHAnsi"/>
          <w:i/>
          <w:iCs/>
          <w:color w:val="000000"/>
          <w:sz w:val="22"/>
          <w:szCs w:val="22"/>
        </w:rPr>
        <w:t>numero_passi_eseguiti</w:t>
      </w:r>
      <w:r w:rsidRPr="00B64C5C">
        <w:rPr>
          <w:rFonts w:cstheme="minorHAnsi"/>
          <w:color w:val="000000"/>
          <w:sz w:val="22"/>
          <w:szCs w:val="22"/>
        </w:rPr>
        <w:t>.data-00000-of-00001</w:t>
      </w:r>
    </w:p>
    <w:p w:rsidR="0000518E" w:rsidRPr="00B64C5C" w:rsidRDefault="00B64C5C" w:rsidP="00A4368F">
      <w:pPr>
        <w:autoSpaceDE w:val="0"/>
        <w:autoSpaceDN w:val="0"/>
        <w:adjustRightInd w:val="0"/>
        <w:ind w:firstLine="360"/>
        <w:rPr>
          <w:rFonts w:cstheme="minorHAnsi"/>
          <w:sz w:val="22"/>
          <w:szCs w:val="22"/>
        </w:rPr>
      </w:pPr>
      <w:r w:rsidRPr="00B64C5C">
        <w:rPr>
          <w:rFonts w:cstheme="minorHAnsi"/>
          <w:color w:val="000000"/>
          <w:sz w:val="22"/>
          <w:szCs w:val="22"/>
        </w:rPr>
        <w:t>model.ckpt-</w:t>
      </w:r>
      <w:r w:rsidRPr="00B64C5C">
        <w:rPr>
          <w:rFonts w:cstheme="minorHAnsi"/>
          <w:i/>
          <w:iCs/>
          <w:color w:val="000000"/>
          <w:sz w:val="22"/>
          <w:szCs w:val="22"/>
        </w:rPr>
        <w:t>numero_passi_eseguiti</w:t>
      </w:r>
      <w:r w:rsidRPr="00B64C5C">
        <w:rPr>
          <w:rFonts w:cstheme="minorHAnsi"/>
          <w:color w:val="000000"/>
          <w:sz w:val="22"/>
          <w:szCs w:val="22"/>
        </w:rPr>
        <w:t>.meta</w:t>
      </w:r>
    </w:p>
    <w:p w:rsidR="0000518E" w:rsidRPr="00B64C5C" w:rsidRDefault="0000518E" w:rsidP="00CD0DE3">
      <w:pPr>
        <w:pStyle w:val="Paragrafoelenco"/>
        <w:autoSpaceDE w:val="0"/>
        <w:autoSpaceDN w:val="0"/>
        <w:adjustRightInd w:val="0"/>
        <w:ind w:left="360"/>
        <w:rPr>
          <w:rFonts w:cstheme="minorHAnsi"/>
          <w:sz w:val="22"/>
          <w:szCs w:val="22"/>
        </w:rPr>
      </w:pPr>
    </w:p>
    <w:p w:rsidR="00300099" w:rsidRPr="00B64C5C" w:rsidRDefault="00300099" w:rsidP="00300099">
      <w:pPr>
        <w:pStyle w:val="Paragrafoelenco"/>
        <w:autoSpaceDE w:val="0"/>
        <w:autoSpaceDN w:val="0"/>
        <w:adjustRightInd w:val="0"/>
        <w:ind w:left="360"/>
        <w:rPr>
          <w:rFonts w:ascii="Helvetica Neue" w:hAnsi="Helvetica Neue" w:cs="Helvetica Neue"/>
          <w:b/>
          <w:bCs/>
          <w:noProof w:val="0"/>
          <w:color w:val="000000"/>
          <w:sz w:val="22"/>
          <w:szCs w:val="22"/>
        </w:rPr>
      </w:pPr>
    </w:p>
    <w:p w:rsidR="001E52C7" w:rsidRDefault="001E52C7" w:rsidP="001E52C7">
      <w:pPr>
        <w:pStyle w:val="Paragrafoelenco"/>
        <w:autoSpaceDE w:val="0"/>
        <w:autoSpaceDN w:val="0"/>
        <w:adjustRightInd w:val="0"/>
        <w:ind w:left="360"/>
        <w:rPr>
          <w:rFonts w:cstheme="minorHAnsi"/>
          <w:sz w:val="22"/>
          <w:szCs w:val="22"/>
        </w:rPr>
      </w:pPr>
    </w:p>
    <w:p w:rsidR="00EA4A26" w:rsidRDefault="00EA4A26" w:rsidP="001E52C7">
      <w:pPr>
        <w:pStyle w:val="Paragrafoelenco"/>
        <w:autoSpaceDE w:val="0"/>
        <w:autoSpaceDN w:val="0"/>
        <w:adjustRightInd w:val="0"/>
        <w:ind w:left="360"/>
        <w:rPr>
          <w:rFonts w:cstheme="minorHAnsi"/>
          <w:sz w:val="22"/>
          <w:szCs w:val="22"/>
        </w:rPr>
      </w:pPr>
    </w:p>
    <w:p w:rsidR="00EA4A26" w:rsidRDefault="00EA4A26" w:rsidP="001E52C7">
      <w:pPr>
        <w:pStyle w:val="Paragrafoelenco"/>
        <w:autoSpaceDE w:val="0"/>
        <w:autoSpaceDN w:val="0"/>
        <w:adjustRightInd w:val="0"/>
        <w:ind w:left="360"/>
        <w:rPr>
          <w:rFonts w:cstheme="minorHAnsi"/>
          <w:sz w:val="22"/>
          <w:szCs w:val="22"/>
        </w:rPr>
      </w:pPr>
    </w:p>
    <w:p w:rsidR="00EA4A26" w:rsidRDefault="00EA4A26" w:rsidP="001E52C7">
      <w:pPr>
        <w:pStyle w:val="Paragrafoelenco"/>
        <w:autoSpaceDE w:val="0"/>
        <w:autoSpaceDN w:val="0"/>
        <w:adjustRightInd w:val="0"/>
        <w:ind w:left="360"/>
        <w:rPr>
          <w:rFonts w:cstheme="minorHAnsi"/>
          <w:sz w:val="22"/>
          <w:szCs w:val="22"/>
        </w:rPr>
      </w:pPr>
    </w:p>
    <w:p w:rsidR="00EA4A26" w:rsidRDefault="00EA4A26" w:rsidP="001E52C7">
      <w:pPr>
        <w:pStyle w:val="Paragrafoelenco"/>
        <w:autoSpaceDE w:val="0"/>
        <w:autoSpaceDN w:val="0"/>
        <w:adjustRightInd w:val="0"/>
        <w:ind w:left="360"/>
        <w:rPr>
          <w:rFonts w:cstheme="minorHAnsi"/>
          <w:sz w:val="22"/>
          <w:szCs w:val="22"/>
        </w:rPr>
      </w:pPr>
    </w:p>
    <w:p w:rsidR="00EA4A26" w:rsidRDefault="00EA4A26" w:rsidP="001E52C7">
      <w:pPr>
        <w:pStyle w:val="Paragrafoelenco"/>
        <w:autoSpaceDE w:val="0"/>
        <w:autoSpaceDN w:val="0"/>
        <w:adjustRightInd w:val="0"/>
        <w:ind w:left="360"/>
        <w:rPr>
          <w:rFonts w:cstheme="minorHAnsi"/>
          <w:sz w:val="22"/>
          <w:szCs w:val="22"/>
        </w:rPr>
      </w:pPr>
    </w:p>
    <w:p w:rsidR="00EA4A26" w:rsidRDefault="00EA4A26" w:rsidP="001E52C7">
      <w:pPr>
        <w:pStyle w:val="Paragrafoelenco"/>
        <w:autoSpaceDE w:val="0"/>
        <w:autoSpaceDN w:val="0"/>
        <w:adjustRightInd w:val="0"/>
        <w:ind w:left="360"/>
        <w:rPr>
          <w:rFonts w:cstheme="minorHAnsi"/>
          <w:sz w:val="22"/>
          <w:szCs w:val="22"/>
        </w:rPr>
      </w:pPr>
    </w:p>
    <w:p w:rsidR="00EA4A26" w:rsidRDefault="00EA4A26" w:rsidP="001E52C7">
      <w:pPr>
        <w:pStyle w:val="Paragrafoelenco"/>
        <w:autoSpaceDE w:val="0"/>
        <w:autoSpaceDN w:val="0"/>
        <w:adjustRightInd w:val="0"/>
        <w:ind w:left="360"/>
        <w:rPr>
          <w:rFonts w:cstheme="minorHAnsi"/>
          <w:sz w:val="22"/>
          <w:szCs w:val="22"/>
        </w:rPr>
      </w:pPr>
    </w:p>
    <w:p w:rsidR="00EA4A26" w:rsidRDefault="00EA4A26" w:rsidP="001E52C7">
      <w:pPr>
        <w:pStyle w:val="Paragrafoelenco"/>
        <w:autoSpaceDE w:val="0"/>
        <w:autoSpaceDN w:val="0"/>
        <w:adjustRightInd w:val="0"/>
        <w:ind w:left="360"/>
        <w:rPr>
          <w:rFonts w:cstheme="minorHAnsi"/>
          <w:sz w:val="22"/>
          <w:szCs w:val="22"/>
        </w:rPr>
      </w:pPr>
    </w:p>
    <w:p w:rsidR="008B17FA" w:rsidRDefault="008B17FA" w:rsidP="00666FD7">
      <w:pPr>
        <w:rPr>
          <w:rFonts w:asciiTheme="minorHAnsi" w:eastAsiaTheme="minorHAnsi" w:hAnsiTheme="minorHAnsi" w:cstheme="minorHAnsi"/>
          <w:noProof/>
          <w:sz w:val="22"/>
          <w:szCs w:val="22"/>
          <w:lang w:eastAsia="en-US"/>
        </w:rPr>
      </w:pPr>
    </w:p>
    <w:p w:rsidR="00D87B9B" w:rsidRDefault="00D87B9B" w:rsidP="00666FD7">
      <w:pPr>
        <w:rPr>
          <w:rFonts w:asciiTheme="minorHAnsi" w:eastAsiaTheme="minorHAnsi" w:hAnsiTheme="minorHAnsi" w:cstheme="minorHAnsi"/>
          <w:noProof/>
          <w:sz w:val="22"/>
          <w:szCs w:val="22"/>
          <w:lang w:eastAsia="en-US"/>
        </w:rPr>
      </w:pPr>
    </w:p>
    <w:p w:rsidR="00D87B9B" w:rsidRDefault="00D87B9B" w:rsidP="00666FD7">
      <w:pPr>
        <w:rPr>
          <w:rFonts w:asciiTheme="minorHAnsi" w:eastAsiaTheme="minorHAnsi" w:hAnsiTheme="minorHAnsi" w:cstheme="minorHAnsi"/>
          <w:noProof/>
          <w:sz w:val="22"/>
          <w:szCs w:val="22"/>
          <w:lang w:eastAsia="en-US"/>
        </w:rPr>
      </w:pPr>
    </w:p>
    <w:p w:rsidR="00D87B9B" w:rsidRDefault="00D87B9B" w:rsidP="00666FD7">
      <w:pPr>
        <w:rPr>
          <w:rFonts w:asciiTheme="minorHAnsi" w:eastAsiaTheme="minorHAnsi" w:hAnsiTheme="minorHAnsi" w:cstheme="minorHAnsi"/>
          <w:noProof/>
          <w:sz w:val="22"/>
          <w:szCs w:val="22"/>
          <w:lang w:eastAsia="en-US"/>
        </w:rPr>
      </w:pPr>
    </w:p>
    <w:p w:rsidR="0066398C" w:rsidRDefault="0066398C" w:rsidP="00666FD7">
      <w:pPr>
        <w:rPr>
          <w:rFonts w:cstheme="minorHAnsi"/>
          <w:sz w:val="22"/>
          <w:szCs w:val="22"/>
        </w:rPr>
      </w:pPr>
    </w:p>
    <w:p w:rsidR="00666FD7" w:rsidRDefault="00666FD7" w:rsidP="00666FD7">
      <w:pPr>
        <w:rPr>
          <w:rFonts w:cstheme="minorHAnsi"/>
          <w:sz w:val="36"/>
          <w:szCs w:val="36"/>
        </w:rPr>
      </w:pPr>
      <w:bookmarkStart w:id="7" w:name="TrainGC"/>
      <w:r>
        <w:rPr>
          <w:rFonts w:cstheme="minorHAnsi"/>
          <w:sz w:val="36"/>
          <w:szCs w:val="36"/>
        </w:rPr>
        <w:t xml:space="preserve">Esecuzione train </w:t>
      </w:r>
      <w:r w:rsidR="005A499D">
        <w:rPr>
          <w:rFonts w:cstheme="minorHAnsi"/>
          <w:sz w:val="36"/>
          <w:szCs w:val="36"/>
        </w:rPr>
        <w:t>Google Cloud</w:t>
      </w:r>
    </w:p>
    <w:p w:rsidR="004F0062" w:rsidRPr="00034704" w:rsidRDefault="004F0062" w:rsidP="00666FD7">
      <w:pPr>
        <w:rPr>
          <w:rFonts w:cstheme="minorHAnsi"/>
          <w:sz w:val="22"/>
          <w:szCs w:val="22"/>
        </w:rPr>
      </w:pPr>
    </w:p>
    <w:p w:rsidR="004F0062" w:rsidRDefault="00034704" w:rsidP="00666FD7">
      <w:pPr>
        <w:rPr>
          <w:rFonts w:cstheme="minorHAnsi"/>
          <w:sz w:val="22"/>
          <w:szCs w:val="22"/>
        </w:rPr>
      </w:pPr>
      <w:r>
        <w:rPr>
          <w:rFonts w:cstheme="minorHAnsi"/>
          <w:sz w:val="22"/>
          <w:szCs w:val="22"/>
        </w:rPr>
        <w:t>Un’alternativa all’utilizzo delle proprie componenti hardware è l’utilizzo di Google Cloud.</w:t>
      </w:r>
    </w:p>
    <w:p w:rsidR="00034704" w:rsidRDefault="00034704" w:rsidP="00666FD7">
      <w:pPr>
        <w:rPr>
          <w:rFonts w:cstheme="minorHAnsi"/>
          <w:sz w:val="22"/>
          <w:szCs w:val="22"/>
        </w:rPr>
      </w:pPr>
      <w:r>
        <w:rPr>
          <w:rFonts w:cstheme="minorHAnsi"/>
          <w:sz w:val="22"/>
          <w:szCs w:val="22"/>
        </w:rPr>
        <w:t xml:space="preserve">Questo permette di eseguire la fase di </w:t>
      </w:r>
      <w:r w:rsidR="00DF2CBD">
        <w:rPr>
          <w:rFonts w:cstheme="minorHAnsi"/>
          <w:sz w:val="22"/>
          <w:szCs w:val="22"/>
        </w:rPr>
        <w:t>train in cloud utilizzando un numero variabile di worker ed una potenza di calcolo nettamente superiore ad un singolo calcolatore.</w:t>
      </w:r>
    </w:p>
    <w:p w:rsidR="00DF2CBD" w:rsidRDefault="00DF2CBD" w:rsidP="00666FD7">
      <w:pPr>
        <w:rPr>
          <w:rFonts w:cstheme="minorHAnsi"/>
          <w:sz w:val="22"/>
          <w:szCs w:val="22"/>
        </w:rPr>
      </w:pPr>
      <w:r>
        <w:rPr>
          <w:rFonts w:cstheme="minorHAnsi"/>
          <w:sz w:val="22"/>
          <w:szCs w:val="22"/>
        </w:rPr>
        <w:t xml:space="preserve">Google cloud mette a disposizione 300 euro di credito ai nuovi iscritti che vengono </w:t>
      </w:r>
      <w:r w:rsidR="00423B46">
        <w:rPr>
          <w:rFonts w:cstheme="minorHAnsi"/>
          <w:sz w:val="22"/>
          <w:szCs w:val="22"/>
        </w:rPr>
        <w:t>consumati in base all’uso</w:t>
      </w:r>
      <w:r>
        <w:rPr>
          <w:rFonts w:cstheme="minorHAnsi"/>
          <w:sz w:val="22"/>
          <w:szCs w:val="22"/>
        </w:rPr>
        <w:t xml:space="preserve">. La creazione di un account richiede l’inserimento </w:t>
      </w:r>
      <w:r w:rsidR="00423B46">
        <w:rPr>
          <w:rFonts w:cstheme="minorHAnsi"/>
          <w:sz w:val="22"/>
          <w:szCs w:val="22"/>
        </w:rPr>
        <w:t>della propria carta</w:t>
      </w:r>
      <w:r>
        <w:rPr>
          <w:rFonts w:cstheme="minorHAnsi"/>
          <w:sz w:val="22"/>
          <w:szCs w:val="22"/>
        </w:rPr>
        <w:t xml:space="preserve"> di credito ma fin</w:t>
      </w:r>
      <w:r w:rsidR="00180BF9">
        <w:rPr>
          <w:rFonts w:cstheme="minorHAnsi"/>
          <w:sz w:val="22"/>
          <w:szCs w:val="22"/>
        </w:rPr>
        <w:t>o a che</w:t>
      </w:r>
      <w:r>
        <w:rPr>
          <w:rFonts w:cstheme="minorHAnsi"/>
          <w:sz w:val="22"/>
          <w:szCs w:val="22"/>
        </w:rPr>
        <w:t xml:space="preserve"> </w:t>
      </w:r>
      <w:r w:rsidR="00423B46">
        <w:rPr>
          <w:rFonts w:cstheme="minorHAnsi"/>
          <w:sz w:val="22"/>
          <w:szCs w:val="22"/>
        </w:rPr>
        <w:t>è disponibile il credito fornito</w:t>
      </w:r>
      <w:r>
        <w:rPr>
          <w:rFonts w:cstheme="minorHAnsi"/>
          <w:sz w:val="22"/>
          <w:szCs w:val="22"/>
        </w:rPr>
        <w:t xml:space="preserve"> oppure per il tempo di prova di 365 giorni non viene prelevata alcuna somma di denaro. </w:t>
      </w:r>
    </w:p>
    <w:p w:rsidR="00DF2CBD" w:rsidRDefault="00DF2CBD" w:rsidP="00666FD7">
      <w:pPr>
        <w:rPr>
          <w:rFonts w:cstheme="minorHAnsi"/>
          <w:sz w:val="22"/>
          <w:szCs w:val="22"/>
        </w:rPr>
      </w:pPr>
    </w:p>
    <w:p w:rsidR="00DF2CBD" w:rsidRDefault="00DF2CBD" w:rsidP="00DF2CBD">
      <w:pPr>
        <w:pStyle w:val="Paragrafoelenco"/>
        <w:numPr>
          <w:ilvl w:val="0"/>
          <w:numId w:val="17"/>
        </w:numPr>
        <w:rPr>
          <w:rFonts w:cstheme="minorHAnsi"/>
          <w:sz w:val="22"/>
          <w:szCs w:val="22"/>
        </w:rPr>
      </w:pPr>
      <w:r>
        <w:rPr>
          <w:rFonts w:cstheme="minorHAnsi"/>
          <w:sz w:val="22"/>
          <w:szCs w:val="22"/>
        </w:rPr>
        <w:t xml:space="preserve">Seguire il tutorial al seguente link per creare un nuovo progetto, attivare la fatturazione , abilitare le API di Google Cloud Machine Learning ed installare Google Cloud </w:t>
      </w:r>
      <w:r w:rsidR="006266F8">
        <w:rPr>
          <w:rFonts w:cstheme="minorHAnsi"/>
          <w:sz w:val="22"/>
          <w:szCs w:val="22"/>
        </w:rPr>
        <w:t>SDK</w:t>
      </w:r>
      <w:r>
        <w:rPr>
          <w:rFonts w:cstheme="minorHAnsi"/>
          <w:sz w:val="22"/>
          <w:szCs w:val="22"/>
        </w:rPr>
        <w:t>.</w:t>
      </w:r>
    </w:p>
    <w:p w:rsidR="006266F8" w:rsidRDefault="003E47F4" w:rsidP="006266F8">
      <w:pPr>
        <w:pStyle w:val="Paragrafoelenco"/>
        <w:ind w:left="360"/>
        <w:rPr>
          <w:rFonts w:cstheme="minorHAnsi"/>
          <w:sz w:val="22"/>
          <w:szCs w:val="22"/>
        </w:rPr>
      </w:pPr>
      <w:hyperlink r:id="rId16" w:history="1">
        <w:r w:rsidR="006266F8" w:rsidRPr="00B04F54">
          <w:rPr>
            <w:rStyle w:val="Collegamentoipertestuale"/>
            <w:rFonts w:cstheme="minorHAnsi"/>
            <w:sz w:val="22"/>
            <w:szCs w:val="22"/>
          </w:rPr>
          <w:t>https://cloud.google.com/ml-engine/docs/tensorflow/getting-started-training-prediction</w:t>
        </w:r>
      </w:hyperlink>
    </w:p>
    <w:p w:rsidR="006266F8" w:rsidRDefault="006266F8" w:rsidP="006266F8">
      <w:pPr>
        <w:pStyle w:val="Paragrafoelenco"/>
        <w:ind w:left="360"/>
        <w:rPr>
          <w:rFonts w:cstheme="minorHAnsi"/>
          <w:sz w:val="22"/>
          <w:szCs w:val="22"/>
        </w:rPr>
      </w:pPr>
    </w:p>
    <w:p w:rsidR="006266F8" w:rsidRDefault="006266F8" w:rsidP="006266F8">
      <w:pPr>
        <w:pStyle w:val="Paragrafoelenco"/>
        <w:numPr>
          <w:ilvl w:val="0"/>
          <w:numId w:val="17"/>
        </w:numPr>
        <w:rPr>
          <w:rFonts w:cstheme="minorHAnsi"/>
          <w:sz w:val="22"/>
          <w:szCs w:val="22"/>
        </w:rPr>
      </w:pPr>
      <w:r>
        <w:rPr>
          <w:rFonts w:cstheme="minorHAnsi"/>
          <w:sz w:val="22"/>
          <w:szCs w:val="22"/>
        </w:rPr>
        <w:t>Dal seguente link seguire il tutorial per eseguire il setup sdi Google SDK dal proprio terminale ed accedere al progetto precedentemente creato. (Il tutorial è realizzato per SO Ubuntu).</w:t>
      </w:r>
    </w:p>
    <w:p w:rsidR="006266F8" w:rsidRDefault="003E47F4" w:rsidP="006266F8">
      <w:pPr>
        <w:pStyle w:val="Paragrafoelenco"/>
        <w:ind w:left="360"/>
        <w:rPr>
          <w:rFonts w:cstheme="minorHAnsi"/>
          <w:sz w:val="22"/>
          <w:szCs w:val="22"/>
        </w:rPr>
      </w:pPr>
      <w:hyperlink r:id="rId17" w:history="1">
        <w:r w:rsidR="006266F8" w:rsidRPr="00B04F54">
          <w:rPr>
            <w:rStyle w:val="Collegamentoipertestuale"/>
            <w:rFonts w:cstheme="minorHAnsi"/>
            <w:sz w:val="22"/>
            <w:szCs w:val="22"/>
          </w:rPr>
          <w:t>https://cloud.google.com/sdk/docs/quickstart-debian-ubuntu</w:t>
        </w:r>
      </w:hyperlink>
    </w:p>
    <w:p w:rsidR="006266F8" w:rsidRDefault="006266F8" w:rsidP="006266F8">
      <w:pPr>
        <w:rPr>
          <w:rFonts w:cstheme="minorHAnsi"/>
          <w:sz w:val="22"/>
          <w:szCs w:val="22"/>
        </w:rPr>
      </w:pPr>
    </w:p>
    <w:p w:rsidR="006266F8" w:rsidRDefault="00811071" w:rsidP="006266F8">
      <w:pPr>
        <w:pStyle w:val="Paragrafoelenco"/>
        <w:numPr>
          <w:ilvl w:val="0"/>
          <w:numId w:val="17"/>
        </w:numPr>
        <w:rPr>
          <w:rFonts w:cstheme="minorHAnsi"/>
          <w:sz w:val="22"/>
          <w:szCs w:val="22"/>
        </w:rPr>
      </w:pPr>
      <w:r>
        <w:rPr>
          <w:rFonts w:cstheme="minorHAnsi"/>
          <w:sz w:val="22"/>
          <w:szCs w:val="22"/>
        </w:rPr>
        <w:t>Da Google Cloud creare un nuovo bucket.</w:t>
      </w:r>
    </w:p>
    <w:p w:rsidR="00811071" w:rsidRDefault="00811071" w:rsidP="00811071">
      <w:pPr>
        <w:pStyle w:val="Paragrafoelenco"/>
        <w:ind w:left="360"/>
        <w:rPr>
          <w:rFonts w:cstheme="minorHAnsi"/>
          <w:sz w:val="22"/>
          <w:szCs w:val="22"/>
        </w:rPr>
      </w:pPr>
      <w:r>
        <w:rPr>
          <w:rFonts w:cstheme="minorHAnsi"/>
          <w:sz w:val="22"/>
          <w:szCs w:val="22"/>
        </w:rPr>
        <w:t>Creare all’interno una cartella data in cui dovranno essere posizionati i seguenti file:</w:t>
      </w:r>
    </w:p>
    <w:p w:rsidR="00811071" w:rsidRDefault="003F66D8" w:rsidP="00811071">
      <w:pPr>
        <w:pStyle w:val="Paragrafoelenco"/>
        <w:numPr>
          <w:ilvl w:val="0"/>
          <w:numId w:val="19"/>
        </w:numPr>
        <w:rPr>
          <w:rFonts w:cstheme="minorHAnsi"/>
          <w:sz w:val="22"/>
          <w:szCs w:val="22"/>
        </w:rPr>
      </w:pPr>
      <w:r>
        <w:rPr>
          <w:rFonts w:cstheme="minorHAnsi"/>
          <w:sz w:val="22"/>
          <w:szCs w:val="22"/>
        </w:rPr>
        <w:t>File.config (ssd_mobilenet_v2_coco.config o quello scelto da voi)</w:t>
      </w:r>
    </w:p>
    <w:p w:rsidR="003F66D8" w:rsidRDefault="003F66D8" w:rsidP="00811071">
      <w:pPr>
        <w:pStyle w:val="Paragrafoelenco"/>
        <w:numPr>
          <w:ilvl w:val="0"/>
          <w:numId w:val="19"/>
        </w:numPr>
        <w:rPr>
          <w:rFonts w:cstheme="minorHAnsi"/>
          <w:sz w:val="22"/>
          <w:szCs w:val="22"/>
        </w:rPr>
      </w:pPr>
      <w:r>
        <w:rPr>
          <w:rFonts w:cstheme="minorHAnsi"/>
          <w:sz w:val="22"/>
          <w:szCs w:val="22"/>
        </w:rPr>
        <w:t>File train.record</w:t>
      </w:r>
    </w:p>
    <w:p w:rsidR="003F66D8" w:rsidRDefault="003F66D8" w:rsidP="00811071">
      <w:pPr>
        <w:pStyle w:val="Paragrafoelenco"/>
        <w:numPr>
          <w:ilvl w:val="0"/>
          <w:numId w:val="19"/>
        </w:numPr>
        <w:rPr>
          <w:rFonts w:cstheme="minorHAnsi"/>
          <w:sz w:val="22"/>
          <w:szCs w:val="22"/>
        </w:rPr>
      </w:pPr>
      <w:r>
        <w:rPr>
          <w:rFonts w:cstheme="minorHAnsi"/>
          <w:sz w:val="22"/>
          <w:szCs w:val="22"/>
        </w:rPr>
        <w:t>File test.record</w:t>
      </w:r>
    </w:p>
    <w:p w:rsidR="004F0062" w:rsidRDefault="003F66D8" w:rsidP="003F66D8">
      <w:pPr>
        <w:pStyle w:val="Paragrafoelenco"/>
        <w:numPr>
          <w:ilvl w:val="0"/>
          <w:numId w:val="19"/>
        </w:numPr>
        <w:rPr>
          <w:rFonts w:cstheme="minorHAnsi"/>
          <w:sz w:val="22"/>
          <w:szCs w:val="22"/>
        </w:rPr>
      </w:pPr>
      <w:r>
        <w:rPr>
          <w:rFonts w:cstheme="minorHAnsi"/>
          <w:sz w:val="22"/>
          <w:szCs w:val="22"/>
        </w:rPr>
        <w:t>File .pbtxt (Il nome sarà quello assegnato ed utilizzato in fase di setup dell’ambiente)</w:t>
      </w:r>
    </w:p>
    <w:p w:rsidR="00D73565" w:rsidRDefault="00305E9E" w:rsidP="00D73565">
      <w:pPr>
        <w:pStyle w:val="Paragrafoelenco"/>
        <w:numPr>
          <w:ilvl w:val="0"/>
          <w:numId w:val="19"/>
        </w:numPr>
        <w:rPr>
          <w:rFonts w:cstheme="minorHAnsi"/>
          <w:sz w:val="22"/>
          <w:szCs w:val="22"/>
        </w:rPr>
      </w:pPr>
      <w:r>
        <w:rPr>
          <w:rFonts w:cstheme="minorHAnsi"/>
          <w:sz w:val="22"/>
          <w:szCs w:val="22"/>
        </w:rPr>
        <w:t>Modello pre addestrato</w:t>
      </w:r>
      <w:r w:rsidR="003F66D8">
        <w:rPr>
          <w:rFonts w:cstheme="minorHAnsi"/>
          <w:sz w:val="22"/>
          <w:szCs w:val="22"/>
        </w:rPr>
        <w:t xml:space="preserve">: </w:t>
      </w:r>
      <w:r>
        <w:rPr>
          <w:rFonts w:cstheme="minorHAnsi"/>
          <w:sz w:val="22"/>
          <w:szCs w:val="22"/>
        </w:rPr>
        <w:t xml:space="preserve">i tre file nella cartella </w:t>
      </w:r>
      <w:r w:rsidR="003F66D8">
        <w:rPr>
          <w:rFonts w:cstheme="minorHAnsi"/>
          <w:sz w:val="22"/>
          <w:szCs w:val="22"/>
        </w:rPr>
        <w:t xml:space="preserve"> </w:t>
      </w:r>
      <w:r w:rsidRPr="00C529EB">
        <w:rPr>
          <w:rFonts w:cstheme="minorHAnsi"/>
          <w:b/>
          <w:noProof w:val="0"/>
          <w:color w:val="000000"/>
          <w:sz w:val="22"/>
          <w:szCs w:val="22"/>
        </w:rPr>
        <w:t>ssd_mobilenet_v2_coco_2018_03_29</w:t>
      </w:r>
      <w:r>
        <w:rPr>
          <w:rFonts w:cstheme="minorHAnsi"/>
          <w:noProof w:val="0"/>
          <w:color w:val="000000"/>
          <w:sz w:val="22"/>
          <w:szCs w:val="22"/>
        </w:rPr>
        <w:t xml:space="preserve"> definita in fase di setup</w:t>
      </w:r>
      <w:r w:rsidR="003F66D8">
        <w:rPr>
          <w:rFonts w:cstheme="minorHAnsi"/>
          <w:sz w:val="22"/>
          <w:szCs w:val="22"/>
        </w:rPr>
        <w:t>: model.ckpt.info, model.ckpt.meta, model.ckpt.</w:t>
      </w:r>
      <w:r w:rsidR="00C72CAD">
        <w:rPr>
          <w:rFonts w:cstheme="minorHAnsi"/>
          <w:sz w:val="22"/>
          <w:szCs w:val="22"/>
        </w:rPr>
        <w:t>data-00000-of-00001 dovranno essere collocati tutti nella cartella data del bucket.</w:t>
      </w:r>
      <w:r w:rsidR="00D73565">
        <w:rPr>
          <w:rFonts w:cstheme="minorHAnsi"/>
          <w:sz w:val="22"/>
          <w:szCs w:val="22"/>
        </w:rPr>
        <w:tab/>
      </w:r>
    </w:p>
    <w:p w:rsidR="00052743" w:rsidRDefault="00052743" w:rsidP="00052743">
      <w:pPr>
        <w:pStyle w:val="Paragrafoelenco"/>
        <w:ind w:left="1080"/>
        <w:rPr>
          <w:rFonts w:cstheme="minorHAnsi"/>
          <w:sz w:val="22"/>
          <w:szCs w:val="22"/>
        </w:rPr>
      </w:pPr>
    </w:p>
    <w:p w:rsidR="00052743" w:rsidRDefault="00052743" w:rsidP="00052743">
      <w:pPr>
        <w:pStyle w:val="Paragrafoelenco"/>
        <w:numPr>
          <w:ilvl w:val="0"/>
          <w:numId w:val="17"/>
        </w:numPr>
        <w:rPr>
          <w:rFonts w:cstheme="minorHAnsi"/>
          <w:sz w:val="22"/>
          <w:szCs w:val="22"/>
        </w:rPr>
      </w:pPr>
      <w:r>
        <w:rPr>
          <w:rFonts w:cstheme="minorHAnsi"/>
          <w:sz w:val="22"/>
          <w:szCs w:val="22"/>
        </w:rPr>
        <w:t xml:space="preserve">Sarà necessario modificare il file di configurazione definendo come </w:t>
      </w:r>
      <w:r w:rsidR="00E64C1D">
        <w:rPr>
          <w:rFonts w:cstheme="minorHAnsi"/>
          <w:sz w:val="22"/>
          <w:szCs w:val="22"/>
        </w:rPr>
        <w:t>percorsi dei file i seguenti:</w:t>
      </w:r>
    </w:p>
    <w:p w:rsidR="00E64C1D" w:rsidRPr="00E64C1D" w:rsidRDefault="00E64C1D" w:rsidP="00E64C1D">
      <w:pPr>
        <w:pStyle w:val="Paragrafoelenco"/>
        <w:ind w:left="360"/>
        <w:rPr>
          <w:rFonts w:cstheme="minorHAnsi"/>
          <w:b/>
          <w:sz w:val="22"/>
          <w:szCs w:val="22"/>
        </w:rPr>
      </w:pPr>
      <w:r w:rsidRPr="00E64C1D">
        <w:rPr>
          <w:rFonts w:cstheme="minorHAnsi"/>
          <w:b/>
          <w:sz w:val="22"/>
          <w:szCs w:val="22"/>
        </w:rPr>
        <w:t>gs://nome_bucket/data/nome_file.formato_file</w:t>
      </w:r>
    </w:p>
    <w:p w:rsidR="00E64C1D" w:rsidRDefault="00E64C1D" w:rsidP="00E64C1D">
      <w:pPr>
        <w:pStyle w:val="Paragrafoelenco"/>
        <w:ind w:left="360"/>
        <w:rPr>
          <w:rFonts w:cstheme="minorHAnsi"/>
          <w:sz w:val="22"/>
          <w:szCs w:val="22"/>
        </w:rPr>
      </w:pPr>
      <w:r>
        <w:rPr>
          <w:rFonts w:cstheme="minorHAnsi"/>
          <w:sz w:val="22"/>
          <w:szCs w:val="22"/>
        </w:rPr>
        <w:t>Questo è da applicare per le righe mostrate sop</w:t>
      </w:r>
      <w:r w:rsidR="00A01871">
        <w:rPr>
          <w:rFonts w:cstheme="minorHAnsi"/>
          <w:sz w:val="22"/>
          <w:szCs w:val="22"/>
        </w:rPr>
        <w:t>ra nella fase di configura</w:t>
      </w:r>
      <w:r w:rsidR="00390435">
        <w:rPr>
          <w:rFonts w:cstheme="minorHAnsi"/>
          <w:sz w:val="22"/>
          <w:szCs w:val="22"/>
        </w:rPr>
        <w:t>zione quindi input_path e label_map_path.</w:t>
      </w:r>
    </w:p>
    <w:p w:rsidR="00FC5A76" w:rsidRPr="00E64C1D" w:rsidRDefault="00FC5A76" w:rsidP="00E64C1D">
      <w:pPr>
        <w:pStyle w:val="Paragrafoelenco"/>
        <w:ind w:left="360"/>
        <w:rPr>
          <w:rFonts w:cstheme="minorHAnsi"/>
          <w:sz w:val="22"/>
          <w:szCs w:val="22"/>
        </w:rPr>
      </w:pPr>
      <w:r>
        <w:rPr>
          <w:rFonts w:cstheme="minorHAnsi"/>
          <w:sz w:val="22"/>
          <w:szCs w:val="22"/>
        </w:rPr>
        <w:t>Un esempio è comunque presente nella cartella Bernardi_Object_Detection/training ed è il file ssd_mobilenet_v2_coco.config</w:t>
      </w:r>
    </w:p>
    <w:p w:rsidR="00D73565" w:rsidRDefault="00D73565" w:rsidP="00D73565">
      <w:pPr>
        <w:rPr>
          <w:rFonts w:cstheme="minorHAnsi"/>
          <w:sz w:val="22"/>
          <w:szCs w:val="22"/>
        </w:rPr>
      </w:pPr>
    </w:p>
    <w:p w:rsidR="00D73565" w:rsidRPr="00D73565" w:rsidRDefault="00D73565" w:rsidP="00D73565">
      <w:pPr>
        <w:pStyle w:val="Paragrafoelenco"/>
        <w:numPr>
          <w:ilvl w:val="0"/>
          <w:numId w:val="17"/>
        </w:numPr>
        <w:rPr>
          <w:rFonts w:cstheme="minorHAnsi"/>
          <w:sz w:val="22"/>
          <w:szCs w:val="22"/>
        </w:rPr>
      </w:pPr>
      <w:r>
        <w:rPr>
          <w:rFonts w:cstheme="minorHAnsi"/>
          <w:sz w:val="22"/>
          <w:szCs w:val="22"/>
        </w:rPr>
        <w:t xml:space="preserve">Configurare il path da terminale </w:t>
      </w:r>
    </w:p>
    <w:p w:rsidR="00D73565" w:rsidRPr="00BD1175" w:rsidRDefault="00D73565" w:rsidP="00D73565">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eastAsia="Times New Roman" w:cstheme="minorHAnsi"/>
          <w:b/>
          <w:noProof w:val="0"/>
          <w:sz w:val="22"/>
          <w:szCs w:val="22"/>
          <w:lang w:val="en-US" w:eastAsia="it-IT"/>
        </w:rPr>
      </w:pPr>
      <w:r w:rsidRPr="00BD1175">
        <w:rPr>
          <w:rFonts w:eastAsia="Times New Roman" w:cstheme="minorHAnsi"/>
          <w:b/>
          <w:noProof w:val="0"/>
          <w:sz w:val="22"/>
          <w:szCs w:val="22"/>
          <w:lang w:val="en-US" w:eastAsia="it-IT"/>
        </w:rPr>
        <w:t>export PROJECT=$(gcloud config list project --format "value(core.project)")</w:t>
      </w:r>
    </w:p>
    <w:p w:rsidR="00D73565" w:rsidRPr="00BD1175" w:rsidRDefault="00D73565" w:rsidP="00D73565">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Style w:val="CodiceHTML"/>
          <w:rFonts w:ascii="Calibri" w:eastAsiaTheme="minorHAnsi" w:hAnsi="Calibri" w:cs="Calibri"/>
          <w:b/>
          <w:sz w:val="22"/>
          <w:szCs w:val="22"/>
          <w:lang w:val="en-US"/>
        </w:rPr>
      </w:pPr>
      <w:r w:rsidRPr="00BD1175">
        <w:rPr>
          <w:rStyle w:val="CodiceHTML"/>
          <w:rFonts w:ascii="Calibri" w:eastAsiaTheme="minorHAnsi" w:hAnsi="Calibri" w:cs="Calibri"/>
          <w:b/>
          <w:sz w:val="22"/>
          <w:szCs w:val="22"/>
          <w:lang w:val="en-US"/>
        </w:rPr>
        <w:t>export YOU</w:t>
      </w:r>
      <w:r w:rsidR="000352A1" w:rsidRPr="00BD1175">
        <w:rPr>
          <w:rStyle w:val="CodiceHTML"/>
          <w:rFonts w:ascii="Calibri" w:eastAsiaTheme="minorHAnsi" w:hAnsi="Calibri" w:cs="Calibri"/>
          <w:b/>
          <w:sz w:val="22"/>
          <w:szCs w:val="22"/>
          <w:lang w:val="en-US"/>
        </w:rPr>
        <w:t>R_GCS_BUCKET="gs://nome_bucket_creato</w:t>
      </w:r>
      <w:r w:rsidRPr="00BD1175">
        <w:rPr>
          <w:rStyle w:val="CodiceHTML"/>
          <w:rFonts w:ascii="Calibri" w:eastAsiaTheme="minorHAnsi" w:hAnsi="Calibri" w:cs="Calibri"/>
          <w:b/>
          <w:sz w:val="22"/>
          <w:szCs w:val="22"/>
          <w:lang w:val="en-US"/>
        </w:rPr>
        <w:t>"</w:t>
      </w:r>
    </w:p>
    <w:p w:rsidR="00A863B5" w:rsidRDefault="00A863B5" w:rsidP="00D73565">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Style w:val="CodiceHTML"/>
          <w:rFonts w:ascii="Calibri" w:eastAsiaTheme="minorHAnsi" w:hAnsi="Calibri" w:cs="Calibri"/>
          <w:b/>
          <w:color w:val="37474F"/>
          <w:sz w:val="22"/>
          <w:szCs w:val="22"/>
          <w:lang w:val="en-US"/>
        </w:rPr>
      </w:pPr>
    </w:p>
    <w:p w:rsidR="00A863B5" w:rsidRPr="00BD1175" w:rsidRDefault="003D20C5" w:rsidP="00A863B5">
      <w:pPr>
        <w:pStyle w:val="Paragrafoelenco"/>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alibri" w:hAnsi="Calibri" w:cs="Calibri"/>
          <w:sz w:val="22"/>
          <w:szCs w:val="22"/>
        </w:rPr>
      </w:pPr>
      <w:r w:rsidRPr="00BD1175">
        <w:rPr>
          <w:rFonts w:ascii="Calibri" w:hAnsi="Calibri" w:cs="Calibri"/>
          <w:sz w:val="22"/>
          <w:szCs w:val="22"/>
        </w:rPr>
        <w:t>Eseguire da terminale i comandi seguenti dalla cartella tutorial/models/research:</w:t>
      </w:r>
    </w:p>
    <w:p w:rsidR="00661952" w:rsidRPr="00300099" w:rsidRDefault="00661952" w:rsidP="00B42D52">
      <w:pPr>
        <w:pStyle w:val="Paragrafoelenco"/>
        <w:autoSpaceDE w:val="0"/>
        <w:autoSpaceDN w:val="0"/>
        <w:adjustRightInd w:val="0"/>
        <w:ind w:left="360"/>
        <w:rPr>
          <w:rFonts w:cstheme="minorHAnsi"/>
          <w:b/>
          <w:bCs/>
          <w:noProof w:val="0"/>
          <w:color w:val="000000"/>
          <w:sz w:val="22"/>
          <w:szCs w:val="22"/>
          <w:lang w:val="en-US"/>
        </w:rPr>
      </w:pPr>
      <w:r w:rsidRPr="00300099">
        <w:rPr>
          <w:rFonts w:cstheme="minorHAnsi"/>
          <w:b/>
          <w:bCs/>
          <w:noProof w:val="0"/>
          <w:color w:val="000000"/>
          <w:sz w:val="22"/>
          <w:szCs w:val="22"/>
          <w:lang w:val="en-US"/>
        </w:rPr>
        <w:t>protoc object_detection/protos/*.proto --python_out=.</w:t>
      </w:r>
    </w:p>
    <w:p w:rsidR="00661952" w:rsidRDefault="00661952" w:rsidP="00B42D52">
      <w:pPr>
        <w:pStyle w:val="Paragrafoelenco"/>
        <w:autoSpaceDE w:val="0"/>
        <w:autoSpaceDN w:val="0"/>
        <w:adjustRightInd w:val="0"/>
        <w:ind w:left="360"/>
        <w:rPr>
          <w:rFonts w:cstheme="minorHAnsi"/>
          <w:b/>
          <w:bCs/>
          <w:noProof w:val="0"/>
          <w:color w:val="000000"/>
          <w:sz w:val="22"/>
          <w:szCs w:val="22"/>
          <w:lang w:val="en-US"/>
        </w:rPr>
      </w:pPr>
      <w:r w:rsidRPr="00300099">
        <w:rPr>
          <w:rFonts w:cstheme="minorHAnsi"/>
          <w:b/>
          <w:bCs/>
          <w:noProof w:val="0"/>
          <w:color w:val="000000"/>
          <w:sz w:val="22"/>
          <w:szCs w:val="22"/>
          <w:lang w:val="en-US"/>
        </w:rPr>
        <w:t>export PYTHONPATH=$PYTHONPATH:`pwd`:`pwd`/slim</w:t>
      </w:r>
    </w:p>
    <w:p w:rsidR="00E7073F" w:rsidRDefault="00E7073F" w:rsidP="00B42D52">
      <w:pPr>
        <w:pStyle w:val="Paragrafoelenco"/>
        <w:autoSpaceDE w:val="0"/>
        <w:autoSpaceDN w:val="0"/>
        <w:adjustRightInd w:val="0"/>
        <w:ind w:left="360"/>
        <w:rPr>
          <w:rFonts w:cstheme="minorHAnsi"/>
          <w:b/>
          <w:bCs/>
          <w:noProof w:val="0"/>
          <w:color w:val="000000"/>
          <w:sz w:val="22"/>
          <w:szCs w:val="22"/>
          <w:lang w:val="en-US"/>
        </w:rPr>
      </w:pPr>
    </w:p>
    <w:p w:rsidR="00D869D9" w:rsidRDefault="00D869D9" w:rsidP="00B42D52">
      <w:pPr>
        <w:pStyle w:val="Paragrafoelenco"/>
        <w:autoSpaceDE w:val="0"/>
        <w:autoSpaceDN w:val="0"/>
        <w:adjustRightInd w:val="0"/>
        <w:ind w:left="360"/>
        <w:rPr>
          <w:rFonts w:cstheme="minorHAnsi"/>
          <w:b/>
          <w:bCs/>
          <w:noProof w:val="0"/>
          <w:color w:val="000000"/>
          <w:sz w:val="22"/>
          <w:szCs w:val="22"/>
          <w:lang w:val="en-US"/>
        </w:rPr>
      </w:pPr>
    </w:p>
    <w:p w:rsidR="00D869D9" w:rsidRDefault="00D869D9" w:rsidP="00B42D52">
      <w:pPr>
        <w:pStyle w:val="Paragrafoelenco"/>
        <w:autoSpaceDE w:val="0"/>
        <w:autoSpaceDN w:val="0"/>
        <w:adjustRightInd w:val="0"/>
        <w:ind w:left="360"/>
        <w:rPr>
          <w:rFonts w:cstheme="minorHAnsi"/>
          <w:b/>
          <w:bCs/>
          <w:noProof w:val="0"/>
          <w:color w:val="000000"/>
          <w:sz w:val="22"/>
          <w:szCs w:val="22"/>
          <w:lang w:val="en-US"/>
        </w:rPr>
      </w:pPr>
    </w:p>
    <w:p w:rsidR="00D869D9" w:rsidRDefault="00D869D9" w:rsidP="00B42D52">
      <w:pPr>
        <w:pStyle w:val="Paragrafoelenco"/>
        <w:autoSpaceDE w:val="0"/>
        <w:autoSpaceDN w:val="0"/>
        <w:adjustRightInd w:val="0"/>
        <w:ind w:left="360"/>
        <w:rPr>
          <w:rFonts w:cstheme="minorHAnsi"/>
          <w:b/>
          <w:bCs/>
          <w:noProof w:val="0"/>
          <w:color w:val="000000"/>
          <w:sz w:val="22"/>
          <w:szCs w:val="22"/>
          <w:lang w:val="en-US"/>
        </w:rPr>
      </w:pPr>
    </w:p>
    <w:p w:rsidR="00D869D9" w:rsidRDefault="00D869D9" w:rsidP="00B42D52">
      <w:pPr>
        <w:pStyle w:val="Paragrafoelenco"/>
        <w:autoSpaceDE w:val="0"/>
        <w:autoSpaceDN w:val="0"/>
        <w:adjustRightInd w:val="0"/>
        <w:ind w:left="360"/>
        <w:rPr>
          <w:rFonts w:cstheme="minorHAnsi"/>
          <w:b/>
          <w:bCs/>
          <w:noProof w:val="0"/>
          <w:color w:val="000000"/>
          <w:sz w:val="22"/>
          <w:szCs w:val="22"/>
          <w:lang w:val="en-US"/>
        </w:rPr>
      </w:pPr>
    </w:p>
    <w:p w:rsidR="00D869D9" w:rsidRDefault="00D869D9" w:rsidP="00B42D52">
      <w:pPr>
        <w:pStyle w:val="Paragrafoelenco"/>
        <w:autoSpaceDE w:val="0"/>
        <w:autoSpaceDN w:val="0"/>
        <w:adjustRightInd w:val="0"/>
        <w:ind w:left="360"/>
        <w:rPr>
          <w:rFonts w:cstheme="minorHAnsi"/>
          <w:b/>
          <w:bCs/>
          <w:noProof w:val="0"/>
          <w:color w:val="000000"/>
          <w:sz w:val="22"/>
          <w:szCs w:val="22"/>
          <w:lang w:val="en-US"/>
        </w:rPr>
      </w:pPr>
    </w:p>
    <w:p w:rsidR="00D869D9" w:rsidRDefault="00D869D9" w:rsidP="00B42D52">
      <w:pPr>
        <w:pStyle w:val="Paragrafoelenco"/>
        <w:autoSpaceDE w:val="0"/>
        <w:autoSpaceDN w:val="0"/>
        <w:adjustRightInd w:val="0"/>
        <w:ind w:left="360"/>
        <w:rPr>
          <w:rFonts w:cstheme="minorHAnsi"/>
          <w:b/>
          <w:bCs/>
          <w:noProof w:val="0"/>
          <w:color w:val="000000"/>
          <w:sz w:val="22"/>
          <w:szCs w:val="22"/>
          <w:lang w:val="en-US"/>
        </w:rPr>
      </w:pPr>
    </w:p>
    <w:p w:rsidR="00FC7670" w:rsidRDefault="00FC7670" w:rsidP="00B42D52">
      <w:pPr>
        <w:pStyle w:val="Paragrafoelenco"/>
        <w:autoSpaceDE w:val="0"/>
        <w:autoSpaceDN w:val="0"/>
        <w:adjustRightInd w:val="0"/>
        <w:ind w:left="360"/>
        <w:rPr>
          <w:rFonts w:cstheme="minorHAnsi"/>
          <w:b/>
          <w:bCs/>
          <w:noProof w:val="0"/>
          <w:color w:val="000000"/>
          <w:sz w:val="22"/>
          <w:szCs w:val="22"/>
          <w:lang w:val="en-US"/>
        </w:rPr>
      </w:pPr>
    </w:p>
    <w:p w:rsidR="00E7073F" w:rsidRPr="009D63DD" w:rsidRDefault="00E7073F" w:rsidP="00E7073F">
      <w:pPr>
        <w:pStyle w:val="Paragrafoelenco"/>
        <w:numPr>
          <w:ilvl w:val="0"/>
          <w:numId w:val="17"/>
        </w:numPr>
        <w:autoSpaceDE w:val="0"/>
        <w:autoSpaceDN w:val="0"/>
        <w:adjustRightInd w:val="0"/>
        <w:rPr>
          <w:rFonts w:cstheme="minorHAnsi"/>
          <w:bCs/>
          <w:noProof w:val="0"/>
          <w:color w:val="000000"/>
          <w:sz w:val="22"/>
          <w:szCs w:val="22"/>
        </w:rPr>
      </w:pPr>
      <w:r w:rsidRPr="00E7073F">
        <w:rPr>
          <w:rFonts w:cstheme="minorHAnsi"/>
          <w:bCs/>
          <w:noProof w:val="0"/>
          <w:color w:val="000000"/>
          <w:sz w:val="22"/>
          <w:szCs w:val="22"/>
        </w:rPr>
        <w:t xml:space="preserve">Avviare l’esecuzione da terminale copiando ed incollando il </w:t>
      </w:r>
      <w:r>
        <w:rPr>
          <w:rFonts w:cstheme="minorHAnsi"/>
          <w:bCs/>
          <w:noProof w:val="0"/>
          <w:color w:val="000000"/>
          <w:sz w:val="22"/>
          <w:szCs w:val="22"/>
        </w:rPr>
        <w:t>co</w:t>
      </w:r>
      <w:r w:rsidRPr="00E7073F">
        <w:rPr>
          <w:rFonts w:cstheme="minorHAnsi"/>
          <w:bCs/>
          <w:noProof w:val="0"/>
          <w:color w:val="000000"/>
          <w:sz w:val="22"/>
          <w:szCs w:val="22"/>
        </w:rPr>
        <w:t xml:space="preserve">mando presente </w:t>
      </w:r>
      <w:r>
        <w:rPr>
          <w:rFonts w:cstheme="minorHAnsi"/>
          <w:bCs/>
          <w:noProof w:val="0"/>
          <w:color w:val="000000"/>
          <w:sz w:val="22"/>
          <w:szCs w:val="22"/>
        </w:rPr>
        <w:t xml:space="preserve">nella cartella </w:t>
      </w:r>
      <w:r w:rsidR="008A1537">
        <w:rPr>
          <w:rFonts w:cstheme="minorHAnsi"/>
          <w:bCs/>
          <w:noProof w:val="0"/>
          <w:color w:val="000000"/>
          <w:sz w:val="22"/>
          <w:szCs w:val="22"/>
        </w:rPr>
        <w:t>Bernardi_Object_Detection/</w:t>
      </w:r>
      <w:r w:rsidR="00665E09">
        <w:rPr>
          <w:rFonts w:cstheme="minorHAnsi"/>
          <w:bCs/>
          <w:noProof w:val="0"/>
          <w:color w:val="000000"/>
          <w:sz w:val="22"/>
          <w:szCs w:val="22"/>
        </w:rPr>
        <w:t xml:space="preserve">GoogleCloudUtil </w:t>
      </w:r>
      <w:r>
        <w:rPr>
          <w:rFonts w:cstheme="minorHAnsi"/>
          <w:bCs/>
          <w:noProof w:val="0"/>
          <w:color w:val="000000"/>
          <w:sz w:val="22"/>
          <w:szCs w:val="22"/>
        </w:rPr>
        <w:t xml:space="preserve">chiamato </w:t>
      </w:r>
      <w:r w:rsidRPr="00BE0A09">
        <w:rPr>
          <w:rFonts w:cstheme="minorHAnsi"/>
          <w:b/>
          <w:bCs/>
          <w:noProof w:val="0"/>
          <w:color w:val="000000"/>
          <w:sz w:val="22"/>
          <w:szCs w:val="22"/>
        </w:rPr>
        <w:t>google_cloud.txt</w:t>
      </w:r>
    </w:p>
    <w:p w:rsidR="009D63DD" w:rsidRPr="00BE0A09" w:rsidRDefault="009D63DD" w:rsidP="00D869D9">
      <w:pPr>
        <w:pStyle w:val="Paragrafoelenco"/>
        <w:autoSpaceDE w:val="0"/>
        <w:autoSpaceDN w:val="0"/>
        <w:adjustRightInd w:val="0"/>
        <w:ind w:left="360"/>
        <w:rPr>
          <w:rFonts w:cstheme="minorHAnsi"/>
          <w:bCs/>
          <w:noProof w:val="0"/>
          <w:color w:val="000000"/>
          <w:sz w:val="22"/>
          <w:szCs w:val="22"/>
        </w:rPr>
      </w:pPr>
    </w:p>
    <w:p w:rsidR="00BE0A09" w:rsidRDefault="00BE0A09" w:rsidP="00BE0A09">
      <w:pPr>
        <w:pStyle w:val="Paragrafoelenco"/>
        <w:autoSpaceDE w:val="0"/>
        <w:autoSpaceDN w:val="0"/>
        <w:adjustRightInd w:val="0"/>
        <w:ind w:left="360"/>
        <w:rPr>
          <w:rFonts w:cstheme="minorHAnsi"/>
          <w:bCs/>
          <w:noProof w:val="0"/>
          <w:color w:val="000000"/>
          <w:sz w:val="22"/>
          <w:szCs w:val="22"/>
        </w:rPr>
      </w:pPr>
      <w:r w:rsidRPr="00BE0A09">
        <w:rPr>
          <w:rFonts w:cstheme="minorHAnsi"/>
          <w:bCs/>
          <w:noProof w:val="0"/>
          <w:color w:val="000000"/>
          <w:sz w:val="22"/>
          <w:szCs w:val="22"/>
        </w:rPr>
        <w:t xml:space="preserve">Il comando </w:t>
      </w:r>
      <w:r w:rsidR="00BD1175">
        <w:rPr>
          <w:rFonts w:cstheme="minorHAnsi"/>
          <w:bCs/>
          <w:noProof w:val="0"/>
          <w:color w:val="000000"/>
          <w:sz w:val="22"/>
          <w:szCs w:val="22"/>
        </w:rPr>
        <w:t>specifica</w:t>
      </w:r>
      <w:r>
        <w:rPr>
          <w:rFonts w:cstheme="minorHAnsi"/>
          <w:bCs/>
          <w:noProof w:val="0"/>
          <w:color w:val="000000"/>
          <w:sz w:val="22"/>
          <w:szCs w:val="22"/>
        </w:rPr>
        <w:t xml:space="preserve"> l’uso di tensorflow versione 1.8</w:t>
      </w:r>
      <w:r w:rsidR="00562AEB">
        <w:rPr>
          <w:rFonts w:cstheme="minorHAnsi"/>
          <w:bCs/>
          <w:noProof w:val="0"/>
          <w:color w:val="000000"/>
          <w:sz w:val="22"/>
          <w:szCs w:val="22"/>
        </w:rPr>
        <w:t>, (</w:t>
      </w:r>
      <w:r>
        <w:rPr>
          <w:rFonts w:cstheme="minorHAnsi"/>
          <w:bCs/>
          <w:noProof w:val="0"/>
          <w:color w:val="000000"/>
          <w:sz w:val="22"/>
          <w:szCs w:val="22"/>
        </w:rPr>
        <w:t>è comunque opportuno verificare l’ultima versione supportata da google cloud</w:t>
      </w:r>
      <w:r w:rsidR="00562AEB">
        <w:rPr>
          <w:rFonts w:cstheme="minorHAnsi"/>
          <w:bCs/>
          <w:noProof w:val="0"/>
          <w:color w:val="000000"/>
          <w:sz w:val="22"/>
          <w:szCs w:val="22"/>
        </w:rPr>
        <w:t>)</w:t>
      </w:r>
      <w:r>
        <w:rPr>
          <w:rFonts w:cstheme="minorHAnsi"/>
          <w:bCs/>
          <w:noProof w:val="0"/>
          <w:color w:val="000000"/>
          <w:sz w:val="22"/>
          <w:szCs w:val="22"/>
        </w:rPr>
        <w:t xml:space="preserve"> e l’uso del file di configurazione mostrato in precedenza.</w:t>
      </w:r>
    </w:p>
    <w:p w:rsidR="00BE0A09" w:rsidRDefault="00BE0A09" w:rsidP="00BE0A09">
      <w:pPr>
        <w:pStyle w:val="Paragrafoelenco"/>
        <w:autoSpaceDE w:val="0"/>
        <w:autoSpaceDN w:val="0"/>
        <w:adjustRightInd w:val="0"/>
        <w:ind w:left="360"/>
        <w:rPr>
          <w:rFonts w:cstheme="minorHAnsi"/>
          <w:bCs/>
          <w:noProof w:val="0"/>
          <w:color w:val="000000"/>
          <w:sz w:val="22"/>
          <w:szCs w:val="22"/>
        </w:rPr>
      </w:pPr>
      <w:r>
        <w:rPr>
          <w:rFonts w:cstheme="minorHAnsi"/>
          <w:bCs/>
          <w:noProof w:val="0"/>
          <w:color w:val="000000"/>
          <w:sz w:val="22"/>
          <w:szCs w:val="22"/>
        </w:rPr>
        <w:t>Eventuali differenze necessitano ovviamente di opportuna modifica.</w:t>
      </w:r>
    </w:p>
    <w:p w:rsidR="00D407EF" w:rsidRDefault="00D407EF" w:rsidP="00BE0A09">
      <w:pPr>
        <w:pStyle w:val="Paragrafoelenco"/>
        <w:autoSpaceDE w:val="0"/>
        <w:autoSpaceDN w:val="0"/>
        <w:adjustRightInd w:val="0"/>
        <w:ind w:left="360"/>
        <w:rPr>
          <w:rFonts w:cstheme="minorHAnsi"/>
          <w:bCs/>
          <w:noProof w:val="0"/>
          <w:color w:val="000000"/>
          <w:sz w:val="22"/>
          <w:szCs w:val="22"/>
        </w:rPr>
      </w:pPr>
    </w:p>
    <w:p w:rsidR="00BE0A09" w:rsidRDefault="00CD0DDB" w:rsidP="00BE0A09">
      <w:pPr>
        <w:pStyle w:val="Paragrafoelenco"/>
        <w:numPr>
          <w:ilvl w:val="0"/>
          <w:numId w:val="17"/>
        </w:numPr>
        <w:autoSpaceDE w:val="0"/>
        <w:autoSpaceDN w:val="0"/>
        <w:adjustRightInd w:val="0"/>
        <w:rPr>
          <w:rFonts w:cstheme="minorHAnsi"/>
          <w:bCs/>
          <w:noProof w:val="0"/>
          <w:color w:val="000000"/>
          <w:sz w:val="22"/>
          <w:szCs w:val="22"/>
        </w:rPr>
      </w:pPr>
      <w:r>
        <w:rPr>
          <w:rFonts w:cstheme="minorHAnsi"/>
          <w:bCs/>
          <w:noProof w:val="0"/>
          <w:color w:val="000000"/>
          <w:sz w:val="22"/>
          <w:szCs w:val="22"/>
        </w:rPr>
        <w:t>Avviata la fase d</w:t>
      </w:r>
      <w:r w:rsidR="00BE0A09">
        <w:rPr>
          <w:rFonts w:cstheme="minorHAnsi"/>
          <w:bCs/>
          <w:noProof w:val="0"/>
          <w:color w:val="000000"/>
          <w:sz w:val="22"/>
          <w:szCs w:val="22"/>
        </w:rPr>
        <w:t>i train</w:t>
      </w:r>
      <w:r>
        <w:rPr>
          <w:rFonts w:cstheme="minorHAnsi"/>
          <w:bCs/>
          <w:noProof w:val="0"/>
          <w:color w:val="000000"/>
          <w:sz w:val="22"/>
          <w:szCs w:val="22"/>
        </w:rPr>
        <w:t>ing</w:t>
      </w:r>
      <w:r w:rsidR="00BE0A09">
        <w:rPr>
          <w:rFonts w:cstheme="minorHAnsi"/>
          <w:bCs/>
          <w:noProof w:val="0"/>
          <w:color w:val="000000"/>
          <w:sz w:val="22"/>
          <w:szCs w:val="22"/>
        </w:rPr>
        <w:t xml:space="preserve"> s</w:t>
      </w:r>
      <w:r>
        <w:rPr>
          <w:rFonts w:cstheme="minorHAnsi"/>
          <w:bCs/>
          <w:noProof w:val="0"/>
          <w:color w:val="000000"/>
          <w:sz w:val="22"/>
          <w:szCs w:val="22"/>
        </w:rPr>
        <w:t>a</w:t>
      </w:r>
      <w:r w:rsidR="00BE0A09">
        <w:rPr>
          <w:rFonts w:cstheme="minorHAnsi"/>
          <w:bCs/>
          <w:noProof w:val="0"/>
          <w:color w:val="000000"/>
          <w:sz w:val="22"/>
          <w:szCs w:val="22"/>
        </w:rPr>
        <w:t>rà possibile monitorare differenti fattori da google cloud:</w:t>
      </w:r>
    </w:p>
    <w:p w:rsidR="00BE0A09" w:rsidRDefault="00BE0A09" w:rsidP="00BE0A09">
      <w:pPr>
        <w:pStyle w:val="Paragrafoelenco"/>
        <w:autoSpaceDE w:val="0"/>
        <w:autoSpaceDN w:val="0"/>
        <w:adjustRightInd w:val="0"/>
        <w:ind w:left="360"/>
        <w:rPr>
          <w:rFonts w:cstheme="minorHAnsi"/>
          <w:bCs/>
          <w:noProof w:val="0"/>
          <w:color w:val="000000"/>
          <w:sz w:val="22"/>
          <w:szCs w:val="22"/>
        </w:rPr>
      </w:pPr>
      <w:r>
        <w:rPr>
          <w:rFonts w:cstheme="minorHAnsi"/>
          <w:bCs/>
          <w:noProof w:val="0"/>
          <w:color w:val="000000"/>
          <w:sz w:val="22"/>
          <w:szCs w:val="22"/>
        </w:rPr>
        <w:t>Dal menù laterale selezionando ML-Engine e Job sarà possibile vedere lo stato del/dei job attualmente in esecuzione.</w:t>
      </w:r>
    </w:p>
    <w:p w:rsidR="00BE0A09" w:rsidRDefault="00BE0A09" w:rsidP="00525196">
      <w:pPr>
        <w:pStyle w:val="Paragrafoelenco"/>
        <w:autoSpaceDE w:val="0"/>
        <w:autoSpaceDN w:val="0"/>
        <w:adjustRightInd w:val="0"/>
        <w:ind w:left="360"/>
        <w:rPr>
          <w:rFonts w:cstheme="minorHAnsi"/>
          <w:bCs/>
          <w:noProof w:val="0"/>
          <w:color w:val="000000"/>
          <w:sz w:val="22"/>
          <w:szCs w:val="22"/>
        </w:rPr>
      </w:pPr>
      <w:r>
        <w:rPr>
          <w:rFonts w:cstheme="minorHAnsi"/>
          <w:bCs/>
          <w:noProof w:val="0"/>
          <w:color w:val="000000"/>
          <w:sz w:val="22"/>
          <w:szCs w:val="22"/>
        </w:rPr>
        <w:t>Cliccando su visualizza log di ognuno di essi sarà possibile visualizzare i log stampati durante l</w:t>
      </w:r>
      <w:r w:rsidR="00525196">
        <w:rPr>
          <w:rFonts w:cstheme="minorHAnsi"/>
          <w:bCs/>
          <w:noProof w:val="0"/>
          <w:color w:val="000000"/>
          <w:sz w:val="22"/>
          <w:szCs w:val="22"/>
        </w:rPr>
        <w:t>’addestramento</w:t>
      </w:r>
      <w:r w:rsidR="00CD0DDB">
        <w:rPr>
          <w:rFonts w:cstheme="minorHAnsi"/>
          <w:bCs/>
          <w:noProof w:val="0"/>
          <w:color w:val="000000"/>
          <w:sz w:val="22"/>
          <w:szCs w:val="22"/>
        </w:rPr>
        <w:t>; questo permetterà di visualizzare,</w:t>
      </w:r>
      <w:r w:rsidR="00E666CA">
        <w:rPr>
          <w:rFonts w:cstheme="minorHAnsi"/>
          <w:bCs/>
          <w:noProof w:val="0"/>
          <w:color w:val="000000"/>
          <w:sz w:val="22"/>
          <w:szCs w:val="22"/>
        </w:rPr>
        <w:t xml:space="preserve"> </w:t>
      </w:r>
      <w:r w:rsidR="00525196">
        <w:rPr>
          <w:rFonts w:cstheme="minorHAnsi"/>
          <w:bCs/>
          <w:noProof w:val="0"/>
          <w:color w:val="000000"/>
          <w:sz w:val="22"/>
          <w:szCs w:val="22"/>
        </w:rPr>
        <w:t>una volta avviato il processo,  il worker, il numero di passi, il total loss</w:t>
      </w:r>
      <w:r w:rsidR="00E666CA">
        <w:rPr>
          <w:rFonts w:cstheme="minorHAnsi"/>
          <w:bCs/>
          <w:noProof w:val="0"/>
          <w:color w:val="000000"/>
          <w:sz w:val="22"/>
          <w:szCs w:val="22"/>
        </w:rPr>
        <w:t xml:space="preserve"> </w:t>
      </w:r>
      <w:r w:rsidR="00525196">
        <w:rPr>
          <w:rFonts w:cstheme="minorHAnsi"/>
          <w:bCs/>
          <w:noProof w:val="0"/>
          <w:color w:val="000000"/>
          <w:sz w:val="22"/>
          <w:szCs w:val="22"/>
        </w:rPr>
        <w:t>(ovvero la funzione che vuole essere minimizzata) ed il tempo impiegato per ciasuno step.</w:t>
      </w:r>
    </w:p>
    <w:p w:rsidR="00525196" w:rsidRDefault="00525196" w:rsidP="00525196">
      <w:pPr>
        <w:pStyle w:val="Paragrafoelenco"/>
        <w:autoSpaceDE w:val="0"/>
        <w:autoSpaceDN w:val="0"/>
        <w:adjustRightInd w:val="0"/>
        <w:ind w:left="360"/>
        <w:rPr>
          <w:rFonts w:cstheme="minorHAnsi"/>
          <w:bCs/>
          <w:noProof w:val="0"/>
          <w:color w:val="000000"/>
          <w:sz w:val="22"/>
          <w:szCs w:val="22"/>
        </w:rPr>
      </w:pPr>
      <w:r>
        <w:rPr>
          <w:rFonts w:cstheme="minorHAnsi"/>
          <w:bCs/>
          <w:noProof w:val="0"/>
          <w:color w:val="000000"/>
          <w:sz w:val="22"/>
          <w:szCs w:val="22"/>
        </w:rPr>
        <w:t>Su fatturazione sarà visi</w:t>
      </w:r>
      <w:r w:rsidR="00BD073C">
        <w:rPr>
          <w:rFonts w:cstheme="minorHAnsi"/>
          <w:bCs/>
          <w:noProof w:val="0"/>
          <w:color w:val="000000"/>
          <w:sz w:val="22"/>
          <w:szCs w:val="22"/>
        </w:rPr>
        <w:t>bile il proprio credito residuo.</w:t>
      </w:r>
    </w:p>
    <w:p w:rsidR="00525196" w:rsidRDefault="00525196" w:rsidP="00525196">
      <w:pPr>
        <w:pStyle w:val="Paragrafoelenco"/>
        <w:autoSpaceDE w:val="0"/>
        <w:autoSpaceDN w:val="0"/>
        <w:adjustRightInd w:val="0"/>
        <w:ind w:left="360"/>
        <w:rPr>
          <w:rFonts w:cstheme="minorHAnsi"/>
          <w:bCs/>
          <w:noProof w:val="0"/>
          <w:color w:val="000000"/>
          <w:sz w:val="22"/>
          <w:szCs w:val="22"/>
        </w:rPr>
      </w:pPr>
      <w:r>
        <w:rPr>
          <w:rFonts w:cstheme="minorHAnsi"/>
          <w:bCs/>
          <w:noProof w:val="0"/>
          <w:color w:val="000000"/>
          <w:sz w:val="22"/>
          <w:szCs w:val="22"/>
        </w:rPr>
        <w:t>In</w:t>
      </w:r>
      <w:r w:rsidR="00BD073C">
        <w:rPr>
          <w:rFonts w:cstheme="minorHAnsi"/>
          <w:bCs/>
          <w:noProof w:val="0"/>
          <w:color w:val="000000"/>
          <w:sz w:val="22"/>
          <w:szCs w:val="22"/>
        </w:rPr>
        <w:t xml:space="preserve"> </w:t>
      </w:r>
      <w:r>
        <w:rPr>
          <w:rFonts w:cstheme="minorHAnsi"/>
          <w:bCs/>
          <w:noProof w:val="0"/>
          <w:color w:val="000000"/>
          <w:sz w:val="22"/>
          <w:szCs w:val="22"/>
        </w:rPr>
        <w:t xml:space="preserve">fine su storage e poi browser è possibile vedere il contenuto del porprio bucket: </w:t>
      </w:r>
      <w:r w:rsidR="001A77C9">
        <w:rPr>
          <w:rFonts w:cstheme="minorHAnsi"/>
          <w:bCs/>
          <w:noProof w:val="0"/>
          <w:color w:val="000000"/>
          <w:sz w:val="22"/>
          <w:szCs w:val="22"/>
        </w:rPr>
        <w:t>durante la fase di addestramento verrà creata la cartella train</w:t>
      </w:r>
      <w:r w:rsidR="00CD0DDB">
        <w:rPr>
          <w:rFonts w:cstheme="minorHAnsi"/>
          <w:bCs/>
          <w:noProof w:val="0"/>
          <w:color w:val="000000"/>
          <w:sz w:val="22"/>
          <w:szCs w:val="22"/>
        </w:rPr>
        <w:t>,</w:t>
      </w:r>
      <w:r w:rsidR="001A77C9">
        <w:rPr>
          <w:rFonts w:cstheme="minorHAnsi"/>
          <w:bCs/>
          <w:noProof w:val="0"/>
          <w:color w:val="000000"/>
          <w:sz w:val="22"/>
          <w:szCs w:val="22"/>
        </w:rPr>
        <w:t xml:space="preserve"> contenente </w:t>
      </w:r>
      <w:r w:rsidR="00CD0DDB">
        <w:rPr>
          <w:rFonts w:cstheme="minorHAnsi"/>
          <w:bCs/>
          <w:noProof w:val="0"/>
          <w:color w:val="000000"/>
          <w:sz w:val="22"/>
          <w:szCs w:val="22"/>
        </w:rPr>
        <w:t>il modello addestrato, e verranno periodicamente caricati i tre file rappresentanti il modello. In questo modo si a avranno sempre a disposizione gli ultimi</w:t>
      </w:r>
      <w:r w:rsidR="002E054C">
        <w:rPr>
          <w:rFonts w:cstheme="minorHAnsi"/>
          <w:bCs/>
          <w:noProof w:val="0"/>
          <w:color w:val="000000"/>
          <w:sz w:val="22"/>
          <w:szCs w:val="22"/>
        </w:rPr>
        <w:t xml:space="preserve"> 4/5 file prodotti</w:t>
      </w:r>
      <w:r w:rsidR="00CD0DDB">
        <w:rPr>
          <w:rFonts w:cstheme="minorHAnsi"/>
          <w:bCs/>
          <w:noProof w:val="0"/>
          <w:color w:val="000000"/>
          <w:sz w:val="22"/>
          <w:szCs w:val="22"/>
        </w:rPr>
        <w:t>.</w:t>
      </w:r>
      <w:r w:rsidR="002E054C">
        <w:rPr>
          <w:rFonts w:cstheme="minorHAnsi"/>
          <w:bCs/>
          <w:noProof w:val="0"/>
          <w:color w:val="000000"/>
          <w:sz w:val="22"/>
          <w:szCs w:val="22"/>
        </w:rPr>
        <w:t xml:space="preserve"> Questi vengono sovrascritti mano a mano che ne vengono salva</w:t>
      </w:r>
      <w:r w:rsidR="00BD073C">
        <w:rPr>
          <w:rFonts w:cstheme="minorHAnsi"/>
          <w:bCs/>
          <w:noProof w:val="0"/>
          <w:color w:val="000000"/>
          <w:sz w:val="22"/>
          <w:szCs w:val="22"/>
        </w:rPr>
        <w:t>ti di nuovi per non causare un’eccessiva</w:t>
      </w:r>
      <w:r w:rsidR="002E054C">
        <w:rPr>
          <w:rFonts w:cstheme="minorHAnsi"/>
          <w:bCs/>
          <w:noProof w:val="0"/>
          <w:color w:val="000000"/>
          <w:sz w:val="22"/>
          <w:szCs w:val="22"/>
        </w:rPr>
        <w:t xml:space="preserve"> occupazione di </w:t>
      </w:r>
      <w:r w:rsidR="00C84E84">
        <w:rPr>
          <w:rFonts w:cstheme="minorHAnsi"/>
          <w:bCs/>
          <w:noProof w:val="0"/>
          <w:color w:val="000000"/>
          <w:sz w:val="22"/>
          <w:szCs w:val="22"/>
        </w:rPr>
        <w:t>memoria (anch</w:t>
      </w:r>
      <w:r w:rsidR="000B50C4">
        <w:rPr>
          <w:rFonts w:cstheme="minorHAnsi"/>
          <w:bCs/>
          <w:noProof w:val="0"/>
          <w:color w:val="000000"/>
          <w:sz w:val="22"/>
          <w:szCs w:val="22"/>
        </w:rPr>
        <w:t>e la quantità di spazio occupato</w:t>
      </w:r>
      <w:r w:rsidR="00C84E84">
        <w:rPr>
          <w:rFonts w:cstheme="minorHAnsi"/>
          <w:bCs/>
          <w:noProof w:val="0"/>
          <w:color w:val="000000"/>
          <w:sz w:val="22"/>
          <w:szCs w:val="22"/>
        </w:rPr>
        <w:t xml:space="preserve"> infatti avrà un costo mensile seppure veramente molto ridotto)</w:t>
      </w:r>
      <w:r w:rsidR="002E054C">
        <w:rPr>
          <w:rFonts w:cstheme="minorHAnsi"/>
          <w:bCs/>
          <w:noProof w:val="0"/>
          <w:color w:val="000000"/>
          <w:sz w:val="22"/>
          <w:szCs w:val="22"/>
        </w:rPr>
        <w:t>.</w:t>
      </w:r>
    </w:p>
    <w:p w:rsidR="001A77C9" w:rsidRPr="001A77C9" w:rsidRDefault="001A77C9" w:rsidP="001A77C9">
      <w:pPr>
        <w:autoSpaceDE w:val="0"/>
        <w:autoSpaceDN w:val="0"/>
        <w:adjustRightInd w:val="0"/>
        <w:rPr>
          <w:rFonts w:cstheme="minorHAnsi"/>
          <w:bCs/>
          <w:color w:val="000000"/>
          <w:sz w:val="22"/>
          <w:szCs w:val="22"/>
        </w:rPr>
      </w:pPr>
    </w:p>
    <w:p w:rsidR="001A77C9" w:rsidRDefault="001A77C9" w:rsidP="001A77C9">
      <w:pPr>
        <w:pStyle w:val="Paragrafoelenco"/>
        <w:numPr>
          <w:ilvl w:val="0"/>
          <w:numId w:val="17"/>
        </w:numPr>
        <w:autoSpaceDE w:val="0"/>
        <w:autoSpaceDN w:val="0"/>
        <w:adjustRightInd w:val="0"/>
        <w:rPr>
          <w:rFonts w:cstheme="minorHAnsi"/>
          <w:bCs/>
          <w:noProof w:val="0"/>
          <w:color w:val="000000"/>
          <w:sz w:val="22"/>
          <w:szCs w:val="22"/>
        </w:rPr>
      </w:pPr>
      <w:r>
        <w:rPr>
          <w:rFonts w:cstheme="minorHAnsi"/>
          <w:bCs/>
          <w:noProof w:val="0"/>
          <w:color w:val="000000"/>
          <w:sz w:val="22"/>
          <w:szCs w:val="22"/>
        </w:rPr>
        <w:t xml:space="preserve">Dal terminale di google cloud accessibile dal pulsante in alto a destra </w:t>
      </w:r>
      <w:r w:rsidR="004D3454">
        <w:rPr>
          <w:rFonts w:cstheme="minorHAnsi"/>
          <w:bCs/>
          <w:noProof w:val="0"/>
          <w:color w:val="000000"/>
          <w:sz w:val="22"/>
          <w:szCs w:val="22"/>
        </w:rPr>
        <w:t>“</w:t>
      </w:r>
      <w:r>
        <w:rPr>
          <w:rFonts w:cstheme="minorHAnsi"/>
          <w:bCs/>
          <w:noProof w:val="0"/>
          <w:color w:val="000000"/>
          <w:sz w:val="22"/>
          <w:szCs w:val="22"/>
        </w:rPr>
        <w:t>attiva google cloud shell</w:t>
      </w:r>
      <w:r w:rsidR="004D3454">
        <w:rPr>
          <w:rFonts w:cstheme="minorHAnsi"/>
          <w:bCs/>
          <w:noProof w:val="0"/>
          <w:color w:val="000000"/>
          <w:sz w:val="22"/>
          <w:szCs w:val="22"/>
        </w:rPr>
        <w:t>”</w:t>
      </w:r>
      <w:r>
        <w:rPr>
          <w:rFonts w:cstheme="minorHAnsi"/>
          <w:bCs/>
          <w:noProof w:val="0"/>
          <w:color w:val="000000"/>
          <w:sz w:val="22"/>
          <w:szCs w:val="22"/>
        </w:rPr>
        <w:t xml:space="preserve"> sarà possibile attivare tensorboard e monitorare l’andamento della fase di train digitando il seguente comando:</w:t>
      </w:r>
    </w:p>
    <w:p w:rsidR="001A77C9" w:rsidRPr="001A77C9" w:rsidRDefault="001A77C9" w:rsidP="001A77C9">
      <w:pPr>
        <w:autoSpaceDE w:val="0"/>
        <w:autoSpaceDN w:val="0"/>
        <w:adjustRightInd w:val="0"/>
        <w:ind w:left="360"/>
        <w:rPr>
          <w:rFonts w:cstheme="minorHAnsi"/>
          <w:b/>
          <w:bCs/>
          <w:color w:val="000000"/>
          <w:sz w:val="22"/>
          <w:szCs w:val="22"/>
          <w:lang w:val="en-US"/>
        </w:rPr>
      </w:pPr>
      <w:r w:rsidRPr="001A77C9">
        <w:rPr>
          <w:rFonts w:cstheme="minorHAnsi"/>
          <w:b/>
          <w:bCs/>
          <w:color w:val="000000"/>
          <w:sz w:val="22"/>
          <w:szCs w:val="22"/>
          <w:lang w:val="en-US"/>
        </w:rPr>
        <w:t>tensorboard - -logdir gs://nome_bucket/train - -port 8080</w:t>
      </w:r>
    </w:p>
    <w:p w:rsidR="005E2C67" w:rsidRDefault="001A77C9" w:rsidP="001A77C9">
      <w:pPr>
        <w:autoSpaceDE w:val="0"/>
        <w:autoSpaceDN w:val="0"/>
        <w:adjustRightInd w:val="0"/>
        <w:ind w:left="360"/>
        <w:rPr>
          <w:rFonts w:cstheme="minorHAnsi"/>
          <w:bCs/>
          <w:color w:val="000000"/>
          <w:sz w:val="22"/>
          <w:szCs w:val="22"/>
        </w:rPr>
      </w:pPr>
      <w:r w:rsidRPr="005E2C67">
        <w:rPr>
          <w:rFonts w:cstheme="minorHAnsi"/>
          <w:bCs/>
          <w:color w:val="000000"/>
          <w:sz w:val="22"/>
          <w:szCs w:val="22"/>
        </w:rPr>
        <w:t>quindi sulla barra superior</w:t>
      </w:r>
      <w:r w:rsidR="001C2011">
        <w:rPr>
          <w:rFonts w:cstheme="minorHAnsi"/>
          <w:bCs/>
          <w:color w:val="000000"/>
          <w:sz w:val="22"/>
          <w:szCs w:val="22"/>
        </w:rPr>
        <w:t>e</w:t>
      </w:r>
      <w:r w:rsidRPr="005E2C67">
        <w:rPr>
          <w:rFonts w:cstheme="minorHAnsi"/>
          <w:bCs/>
          <w:color w:val="000000"/>
          <w:sz w:val="22"/>
          <w:szCs w:val="22"/>
        </w:rPr>
        <w:t xml:space="preserve"> del terminale di google cloud premere il pulsante vicino alla matita </w:t>
      </w:r>
      <w:r w:rsidR="004D3454">
        <w:rPr>
          <w:rFonts w:cstheme="minorHAnsi"/>
          <w:bCs/>
          <w:color w:val="000000"/>
          <w:sz w:val="22"/>
          <w:szCs w:val="22"/>
        </w:rPr>
        <w:t>“</w:t>
      </w:r>
      <w:r w:rsidRPr="005E2C67">
        <w:rPr>
          <w:rFonts w:cstheme="minorHAnsi"/>
          <w:bCs/>
          <w:color w:val="000000"/>
          <w:sz w:val="22"/>
          <w:szCs w:val="22"/>
        </w:rPr>
        <w:t>visualizza anteprima web</w:t>
      </w:r>
      <w:r w:rsidR="004D3454">
        <w:rPr>
          <w:rFonts w:cstheme="minorHAnsi"/>
          <w:bCs/>
          <w:color w:val="000000"/>
          <w:sz w:val="22"/>
          <w:szCs w:val="22"/>
        </w:rPr>
        <w:t>”</w:t>
      </w:r>
      <w:r w:rsidRPr="005E2C67">
        <w:rPr>
          <w:rFonts w:cstheme="minorHAnsi"/>
          <w:bCs/>
          <w:color w:val="000000"/>
          <w:sz w:val="22"/>
          <w:szCs w:val="22"/>
        </w:rPr>
        <w:t>.</w:t>
      </w:r>
    </w:p>
    <w:p w:rsidR="005E2C67" w:rsidRDefault="005E2C67" w:rsidP="001A77C9">
      <w:pPr>
        <w:autoSpaceDE w:val="0"/>
        <w:autoSpaceDN w:val="0"/>
        <w:adjustRightInd w:val="0"/>
        <w:ind w:left="360"/>
        <w:rPr>
          <w:rFonts w:cstheme="minorHAnsi"/>
          <w:bCs/>
          <w:color w:val="000000"/>
          <w:sz w:val="22"/>
          <w:szCs w:val="22"/>
        </w:rPr>
      </w:pPr>
      <w:r>
        <w:rPr>
          <w:rFonts w:cstheme="minorHAnsi"/>
          <w:bCs/>
          <w:color w:val="000000"/>
          <w:sz w:val="22"/>
          <w:szCs w:val="22"/>
        </w:rPr>
        <w:t xml:space="preserve">Analogamente a quanto detto per </w:t>
      </w:r>
      <w:hyperlink w:anchor="tensorboardo" w:history="1">
        <w:r w:rsidRPr="00B66184">
          <w:rPr>
            <w:rStyle w:val="Collegamentoipertestuale"/>
            <w:rFonts w:cstheme="minorHAnsi"/>
            <w:sz w:val="22"/>
            <w:szCs w:val="22"/>
          </w:rPr>
          <w:t>l’addestramento eseguito sul proprio calcolatore</w:t>
        </w:r>
      </w:hyperlink>
      <w:r>
        <w:rPr>
          <w:rFonts w:cstheme="minorHAnsi"/>
          <w:bCs/>
          <w:color w:val="000000"/>
          <w:sz w:val="22"/>
          <w:szCs w:val="22"/>
        </w:rPr>
        <w:t xml:space="preserve"> il parametro da seguire sarà il total loss.</w:t>
      </w:r>
    </w:p>
    <w:p w:rsidR="001A77C9" w:rsidRPr="005E2C67" w:rsidRDefault="005E2C67" w:rsidP="001A77C9">
      <w:pPr>
        <w:autoSpaceDE w:val="0"/>
        <w:autoSpaceDN w:val="0"/>
        <w:adjustRightInd w:val="0"/>
        <w:ind w:left="360"/>
        <w:rPr>
          <w:rFonts w:cstheme="minorHAnsi"/>
          <w:bCs/>
          <w:color w:val="000000"/>
          <w:sz w:val="22"/>
          <w:szCs w:val="22"/>
        </w:rPr>
      </w:pPr>
      <w:r>
        <w:rPr>
          <w:rFonts w:cstheme="minorHAnsi"/>
          <w:bCs/>
          <w:color w:val="000000"/>
          <w:sz w:val="22"/>
          <w:szCs w:val="22"/>
        </w:rPr>
        <w:t>L’addestramento può essere interrotto in qualunque momento dalla pagina dei job.</w:t>
      </w:r>
      <w:r w:rsidR="001A77C9" w:rsidRPr="005E2C67">
        <w:rPr>
          <w:rFonts w:cstheme="minorHAnsi"/>
          <w:bCs/>
          <w:color w:val="000000"/>
          <w:sz w:val="22"/>
          <w:szCs w:val="22"/>
        </w:rPr>
        <w:t xml:space="preserve"> </w:t>
      </w:r>
    </w:p>
    <w:p w:rsidR="00E7073F" w:rsidRPr="005E2C67" w:rsidRDefault="00E7073F" w:rsidP="00E7073F">
      <w:pPr>
        <w:pStyle w:val="Paragrafoelenco"/>
        <w:autoSpaceDE w:val="0"/>
        <w:autoSpaceDN w:val="0"/>
        <w:adjustRightInd w:val="0"/>
        <w:ind w:left="360"/>
        <w:rPr>
          <w:rFonts w:cstheme="minorHAnsi"/>
          <w:bCs/>
          <w:noProof w:val="0"/>
          <w:color w:val="000000"/>
          <w:sz w:val="22"/>
          <w:szCs w:val="22"/>
        </w:rPr>
      </w:pPr>
    </w:p>
    <w:p w:rsidR="00B42D52" w:rsidRPr="005E2C67" w:rsidRDefault="00B42D52" w:rsidP="00B42D52">
      <w:pPr>
        <w:pStyle w:val="Paragrafoelenco"/>
        <w:autoSpaceDE w:val="0"/>
        <w:autoSpaceDN w:val="0"/>
        <w:adjustRightInd w:val="0"/>
        <w:ind w:left="360"/>
        <w:rPr>
          <w:rFonts w:cstheme="minorHAnsi"/>
          <w:b/>
          <w:bCs/>
          <w:noProof w:val="0"/>
          <w:color w:val="000000"/>
          <w:sz w:val="22"/>
          <w:szCs w:val="22"/>
        </w:rPr>
      </w:pPr>
    </w:p>
    <w:p w:rsidR="00B42D52" w:rsidRPr="005E2C67" w:rsidRDefault="00B42D52" w:rsidP="00B42D52">
      <w:pPr>
        <w:pStyle w:val="Paragrafoelenco"/>
        <w:autoSpaceDE w:val="0"/>
        <w:autoSpaceDN w:val="0"/>
        <w:adjustRightInd w:val="0"/>
        <w:ind w:left="360"/>
        <w:rPr>
          <w:rFonts w:cstheme="minorHAnsi"/>
          <w:b/>
          <w:bCs/>
          <w:noProof w:val="0"/>
          <w:color w:val="000000"/>
          <w:sz w:val="22"/>
          <w:szCs w:val="22"/>
        </w:rPr>
      </w:pPr>
    </w:p>
    <w:p w:rsidR="003D20C5" w:rsidRPr="005E2C67" w:rsidRDefault="003D20C5" w:rsidP="003D20C5">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alibri" w:hAnsi="Calibri" w:cs="Calibri"/>
          <w:color w:val="37474F"/>
          <w:sz w:val="22"/>
          <w:szCs w:val="22"/>
        </w:rPr>
      </w:pPr>
    </w:p>
    <w:p w:rsidR="00D73565" w:rsidRPr="005E2C67" w:rsidRDefault="00D73565" w:rsidP="00D73565">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eastAsia="Times New Roman" w:cstheme="minorHAnsi"/>
          <w:b/>
          <w:noProof w:val="0"/>
          <w:color w:val="37474F"/>
          <w:sz w:val="22"/>
          <w:szCs w:val="22"/>
          <w:lang w:eastAsia="it-IT"/>
        </w:rPr>
      </w:pPr>
    </w:p>
    <w:p w:rsidR="004F0062" w:rsidRPr="005E2C67" w:rsidRDefault="004F0062" w:rsidP="00D73565">
      <w:pPr>
        <w:ind w:left="360"/>
        <w:rPr>
          <w:rFonts w:cstheme="minorHAnsi"/>
          <w:sz w:val="22"/>
          <w:szCs w:val="22"/>
        </w:rPr>
      </w:pPr>
    </w:p>
    <w:p w:rsidR="004F0062" w:rsidRDefault="004F0062" w:rsidP="00666FD7">
      <w:pPr>
        <w:rPr>
          <w:rFonts w:cstheme="minorHAnsi"/>
          <w:sz w:val="36"/>
          <w:szCs w:val="36"/>
        </w:rPr>
      </w:pPr>
    </w:p>
    <w:p w:rsidR="009E619A" w:rsidRDefault="009E619A" w:rsidP="00666FD7">
      <w:pPr>
        <w:rPr>
          <w:rFonts w:cstheme="minorHAnsi"/>
          <w:sz w:val="36"/>
          <w:szCs w:val="36"/>
        </w:rPr>
      </w:pPr>
    </w:p>
    <w:p w:rsidR="009E619A" w:rsidRDefault="009E619A" w:rsidP="00666FD7">
      <w:pPr>
        <w:rPr>
          <w:rFonts w:cstheme="minorHAnsi"/>
          <w:sz w:val="36"/>
          <w:szCs w:val="36"/>
        </w:rPr>
      </w:pPr>
    </w:p>
    <w:p w:rsidR="009E619A" w:rsidRDefault="009E619A" w:rsidP="00666FD7">
      <w:pPr>
        <w:rPr>
          <w:rFonts w:cstheme="minorHAnsi"/>
          <w:sz w:val="36"/>
          <w:szCs w:val="36"/>
        </w:rPr>
      </w:pPr>
    </w:p>
    <w:p w:rsidR="009E619A" w:rsidRDefault="009E619A" w:rsidP="00666FD7">
      <w:pPr>
        <w:rPr>
          <w:rFonts w:cstheme="minorHAnsi"/>
          <w:sz w:val="36"/>
          <w:szCs w:val="36"/>
        </w:rPr>
      </w:pPr>
    </w:p>
    <w:p w:rsidR="006D714D" w:rsidRDefault="006D714D" w:rsidP="00666FD7">
      <w:pPr>
        <w:rPr>
          <w:rFonts w:cstheme="minorHAnsi"/>
          <w:sz w:val="36"/>
          <w:szCs w:val="36"/>
        </w:rPr>
      </w:pPr>
      <w:bookmarkStart w:id="8" w:name="Export"/>
    </w:p>
    <w:p w:rsidR="008D5980" w:rsidRDefault="008D5980" w:rsidP="00666FD7">
      <w:pPr>
        <w:rPr>
          <w:rFonts w:cstheme="minorHAnsi"/>
          <w:sz w:val="36"/>
          <w:szCs w:val="36"/>
        </w:rPr>
      </w:pPr>
    </w:p>
    <w:p w:rsidR="008D5980" w:rsidRDefault="008D5980" w:rsidP="00666FD7">
      <w:pPr>
        <w:rPr>
          <w:rFonts w:cstheme="minorHAnsi"/>
          <w:sz w:val="36"/>
          <w:szCs w:val="36"/>
        </w:rPr>
      </w:pPr>
    </w:p>
    <w:p w:rsidR="009E619A" w:rsidRDefault="009E619A" w:rsidP="00666FD7">
      <w:pPr>
        <w:rPr>
          <w:rFonts w:cstheme="minorHAnsi"/>
          <w:sz w:val="36"/>
          <w:szCs w:val="36"/>
        </w:rPr>
      </w:pPr>
      <w:r>
        <w:rPr>
          <w:rFonts w:cstheme="minorHAnsi"/>
          <w:sz w:val="36"/>
          <w:szCs w:val="36"/>
        </w:rPr>
        <w:t xml:space="preserve">Esportazione </w:t>
      </w:r>
    </w:p>
    <w:bookmarkEnd w:id="8"/>
    <w:p w:rsidR="0083191B" w:rsidRDefault="0083191B" w:rsidP="00666FD7">
      <w:pPr>
        <w:rPr>
          <w:rFonts w:cstheme="minorHAnsi"/>
          <w:sz w:val="22"/>
          <w:szCs w:val="22"/>
        </w:rPr>
      </w:pPr>
    </w:p>
    <w:p w:rsidR="0083191B" w:rsidRPr="0083191B" w:rsidRDefault="0083191B" w:rsidP="00FB280B">
      <w:pPr>
        <w:rPr>
          <w:rFonts w:cstheme="minorHAnsi"/>
          <w:sz w:val="22"/>
          <w:szCs w:val="22"/>
        </w:rPr>
      </w:pPr>
      <w:r>
        <w:rPr>
          <w:rFonts w:cstheme="minorHAnsi"/>
          <w:sz w:val="22"/>
          <w:szCs w:val="22"/>
        </w:rPr>
        <w:t>Questa fase ci permettà di otten</w:t>
      </w:r>
      <w:r w:rsidR="009401F0">
        <w:rPr>
          <w:rFonts w:cstheme="minorHAnsi"/>
          <w:sz w:val="22"/>
          <w:szCs w:val="22"/>
        </w:rPr>
        <w:t>e</w:t>
      </w:r>
      <w:r>
        <w:rPr>
          <w:rFonts w:cstheme="minorHAnsi"/>
          <w:sz w:val="22"/>
          <w:szCs w:val="22"/>
        </w:rPr>
        <w:t>re l’informazione contenuta nei file di checkpoint in un unico file</w:t>
      </w:r>
      <w:r w:rsidR="00FB280B">
        <w:rPr>
          <w:rFonts w:cstheme="minorHAnsi"/>
          <w:sz w:val="22"/>
          <w:szCs w:val="22"/>
        </w:rPr>
        <w:t xml:space="preserve"> in formato .pb.</w:t>
      </w:r>
    </w:p>
    <w:p w:rsidR="009E619A" w:rsidRPr="009E619A" w:rsidRDefault="009E619A" w:rsidP="00666FD7">
      <w:pPr>
        <w:rPr>
          <w:rFonts w:cstheme="minorHAnsi"/>
          <w:sz w:val="22"/>
          <w:szCs w:val="22"/>
        </w:rPr>
      </w:pPr>
    </w:p>
    <w:p w:rsidR="008C5436" w:rsidRDefault="009E619A" w:rsidP="008C5436">
      <w:pPr>
        <w:pStyle w:val="Paragrafoelenco"/>
        <w:numPr>
          <w:ilvl w:val="0"/>
          <w:numId w:val="20"/>
        </w:numPr>
        <w:rPr>
          <w:rFonts w:cstheme="minorHAnsi"/>
          <w:sz w:val="22"/>
          <w:szCs w:val="22"/>
        </w:rPr>
      </w:pPr>
      <w:r w:rsidRPr="008C5436">
        <w:rPr>
          <w:rFonts w:cstheme="minorHAnsi"/>
          <w:sz w:val="22"/>
          <w:szCs w:val="22"/>
        </w:rPr>
        <w:t xml:space="preserve">Una volta terminata la fase di training a seconda della metodologia di addestramento seguita saranno </w:t>
      </w:r>
    </w:p>
    <w:p w:rsidR="008C5436" w:rsidRPr="008C5436" w:rsidRDefault="008C5436" w:rsidP="008C5436">
      <w:pPr>
        <w:pStyle w:val="Paragrafoelenco"/>
        <w:ind w:left="360"/>
        <w:rPr>
          <w:rFonts w:cstheme="minorHAnsi"/>
          <w:sz w:val="22"/>
          <w:szCs w:val="22"/>
        </w:rPr>
      </w:pPr>
      <w:r w:rsidRPr="008C5436">
        <w:rPr>
          <w:rFonts w:cstheme="minorHAnsi"/>
          <w:sz w:val="22"/>
          <w:szCs w:val="22"/>
        </w:rPr>
        <w:t>presenti rispettivamente nella cartella training all’interno di models/research/object_detection o nella cartella</w:t>
      </w:r>
      <w:r w:rsidR="005663FD">
        <w:rPr>
          <w:rFonts w:cstheme="minorHAnsi"/>
          <w:sz w:val="22"/>
          <w:szCs w:val="22"/>
        </w:rPr>
        <w:t xml:space="preserve"> train del bucket i tre file </w:t>
      </w:r>
      <w:r w:rsidR="00CC4B23">
        <w:rPr>
          <w:rFonts w:cstheme="minorHAnsi"/>
          <w:sz w:val="22"/>
          <w:szCs w:val="22"/>
        </w:rPr>
        <w:t xml:space="preserve">costituenti il modello addestrato </w:t>
      </w:r>
      <w:r w:rsidRPr="008C5436">
        <w:rPr>
          <w:rFonts w:cstheme="minorHAnsi"/>
          <w:sz w:val="22"/>
          <w:szCs w:val="22"/>
        </w:rPr>
        <w:t>con indicato in numero di step a cui sono stati salvati:</w:t>
      </w:r>
    </w:p>
    <w:p w:rsidR="008C5436" w:rsidRDefault="008C5436" w:rsidP="008C5436">
      <w:pPr>
        <w:rPr>
          <w:rFonts w:cstheme="minorHAnsi"/>
          <w:sz w:val="22"/>
          <w:szCs w:val="22"/>
        </w:rPr>
      </w:pPr>
    </w:p>
    <w:p w:rsidR="008C5436" w:rsidRDefault="008C5436" w:rsidP="008C5436">
      <w:pPr>
        <w:ind w:left="360"/>
        <w:rPr>
          <w:rFonts w:cstheme="minorHAnsi"/>
          <w:sz w:val="22"/>
          <w:szCs w:val="22"/>
        </w:rPr>
      </w:pPr>
      <w:r>
        <w:rPr>
          <w:rFonts w:cstheme="minorHAnsi"/>
          <w:sz w:val="22"/>
          <w:szCs w:val="22"/>
        </w:rPr>
        <w:t>Nel caso di google cloud:</w:t>
      </w:r>
    </w:p>
    <w:p w:rsidR="008C5436" w:rsidRPr="008D333E" w:rsidRDefault="004A17D1" w:rsidP="008C5436">
      <w:pPr>
        <w:ind w:left="360"/>
        <w:rPr>
          <w:rFonts w:cstheme="minorHAnsi"/>
          <w:sz w:val="22"/>
          <w:szCs w:val="22"/>
          <w:lang w:val="en-US"/>
        </w:rPr>
      </w:pPr>
      <w:r>
        <w:rPr>
          <w:rFonts w:cstheme="minorHAnsi"/>
          <w:sz w:val="22"/>
          <w:szCs w:val="22"/>
          <w:lang w:val="en-US"/>
        </w:rPr>
        <w:t>train_</w:t>
      </w:r>
      <w:r w:rsidR="008C5436" w:rsidRPr="008D333E">
        <w:rPr>
          <w:rFonts w:cstheme="minorHAnsi"/>
          <w:sz w:val="22"/>
          <w:szCs w:val="22"/>
          <w:lang w:val="en-US"/>
        </w:rPr>
        <w:t>model.ckpt-</w:t>
      </w:r>
      <w:r w:rsidR="008C5436" w:rsidRPr="008D333E">
        <w:rPr>
          <w:rFonts w:cstheme="minorHAnsi"/>
          <w:i/>
          <w:sz w:val="22"/>
          <w:szCs w:val="22"/>
          <w:lang w:val="en-US"/>
        </w:rPr>
        <w:t>numero_step</w:t>
      </w:r>
      <w:r w:rsidR="008C5436" w:rsidRPr="008D333E">
        <w:rPr>
          <w:rFonts w:cstheme="minorHAnsi"/>
          <w:sz w:val="22"/>
          <w:szCs w:val="22"/>
          <w:lang w:val="en-US"/>
        </w:rPr>
        <w:t>.data-00000-of-00001</w:t>
      </w:r>
    </w:p>
    <w:p w:rsidR="008C5436" w:rsidRPr="008D333E" w:rsidRDefault="004A17D1" w:rsidP="008C5436">
      <w:pPr>
        <w:ind w:left="360"/>
        <w:rPr>
          <w:rFonts w:cstheme="minorHAnsi"/>
          <w:sz w:val="22"/>
          <w:szCs w:val="22"/>
          <w:lang w:val="en-US"/>
        </w:rPr>
      </w:pPr>
      <w:r>
        <w:rPr>
          <w:rFonts w:cstheme="minorHAnsi"/>
          <w:sz w:val="22"/>
          <w:szCs w:val="22"/>
          <w:lang w:val="en-US"/>
        </w:rPr>
        <w:t>train_</w:t>
      </w:r>
      <w:r w:rsidR="008C5436" w:rsidRPr="008D333E">
        <w:rPr>
          <w:rFonts w:cstheme="minorHAnsi"/>
          <w:sz w:val="22"/>
          <w:szCs w:val="22"/>
          <w:lang w:val="en-US"/>
        </w:rPr>
        <w:t>model.ckpt-</w:t>
      </w:r>
      <w:r w:rsidR="008C5436" w:rsidRPr="008D333E">
        <w:rPr>
          <w:rFonts w:cstheme="minorHAnsi"/>
          <w:i/>
          <w:sz w:val="22"/>
          <w:szCs w:val="22"/>
          <w:lang w:val="en-US"/>
        </w:rPr>
        <w:t>numero_step</w:t>
      </w:r>
      <w:r w:rsidR="008C5436">
        <w:rPr>
          <w:rFonts w:cstheme="minorHAnsi"/>
          <w:sz w:val="22"/>
          <w:szCs w:val="22"/>
          <w:lang w:val="en-US"/>
        </w:rPr>
        <w:t>.index</w:t>
      </w:r>
    </w:p>
    <w:p w:rsidR="008C5436" w:rsidRPr="008C5436" w:rsidRDefault="008E2DC6" w:rsidP="008C5436">
      <w:pPr>
        <w:ind w:left="360"/>
        <w:rPr>
          <w:rFonts w:cstheme="minorHAnsi"/>
          <w:sz w:val="22"/>
          <w:szCs w:val="22"/>
        </w:rPr>
      </w:pPr>
      <w:r>
        <w:rPr>
          <w:rFonts w:cstheme="minorHAnsi"/>
          <w:sz w:val="22"/>
          <w:szCs w:val="22"/>
        </w:rPr>
        <w:t>train_</w:t>
      </w:r>
      <w:r w:rsidR="008C5436" w:rsidRPr="008C5436">
        <w:rPr>
          <w:rFonts w:cstheme="minorHAnsi"/>
          <w:sz w:val="22"/>
          <w:szCs w:val="22"/>
        </w:rPr>
        <w:t>model.ckpt-</w:t>
      </w:r>
      <w:r w:rsidR="008C5436" w:rsidRPr="008C5436">
        <w:rPr>
          <w:rFonts w:cstheme="minorHAnsi"/>
          <w:i/>
          <w:sz w:val="22"/>
          <w:szCs w:val="22"/>
        </w:rPr>
        <w:t>numero_step</w:t>
      </w:r>
      <w:r w:rsidR="008C5436" w:rsidRPr="008C5436">
        <w:rPr>
          <w:rFonts w:cstheme="minorHAnsi"/>
          <w:sz w:val="22"/>
          <w:szCs w:val="22"/>
        </w:rPr>
        <w:t>.meta</w:t>
      </w:r>
    </w:p>
    <w:p w:rsidR="008C5436" w:rsidRPr="008C5436" w:rsidRDefault="008C5436" w:rsidP="008C5436">
      <w:pPr>
        <w:ind w:left="360"/>
        <w:rPr>
          <w:rFonts w:cstheme="minorHAnsi"/>
          <w:sz w:val="22"/>
          <w:szCs w:val="22"/>
        </w:rPr>
      </w:pPr>
    </w:p>
    <w:p w:rsidR="008C5436" w:rsidRPr="008D333E" w:rsidRDefault="008C5436" w:rsidP="008C5436">
      <w:pPr>
        <w:ind w:left="360"/>
        <w:rPr>
          <w:rFonts w:cstheme="minorHAnsi"/>
          <w:sz w:val="22"/>
          <w:szCs w:val="22"/>
        </w:rPr>
      </w:pPr>
      <w:r w:rsidRPr="008D333E">
        <w:rPr>
          <w:rFonts w:cstheme="minorHAnsi"/>
          <w:sz w:val="22"/>
          <w:szCs w:val="22"/>
        </w:rPr>
        <w:t>Nel caso di TF in locale:</w:t>
      </w:r>
    </w:p>
    <w:p w:rsidR="008C5436" w:rsidRPr="003F4EDA" w:rsidRDefault="008C5436" w:rsidP="008C5436">
      <w:pPr>
        <w:ind w:left="360"/>
        <w:rPr>
          <w:rFonts w:cstheme="minorHAnsi"/>
          <w:sz w:val="22"/>
          <w:szCs w:val="22"/>
        </w:rPr>
      </w:pPr>
      <w:r w:rsidRPr="003F4EDA">
        <w:rPr>
          <w:rFonts w:cstheme="minorHAnsi"/>
          <w:sz w:val="22"/>
          <w:szCs w:val="22"/>
        </w:rPr>
        <w:t>model.ckpt-</w:t>
      </w:r>
      <w:r w:rsidRPr="003F4EDA">
        <w:rPr>
          <w:rFonts w:cstheme="minorHAnsi"/>
          <w:i/>
          <w:sz w:val="22"/>
          <w:szCs w:val="22"/>
        </w:rPr>
        <w:t>numero_step</w:t>
      </w:r>
      <w:r w:rsidRPr="003F4EDA">
        <w:rPr>
          <w:rFonts w:cstheme="minorHAnsi"/>
          <w:sz w:val="22"/>
          <w:szCs w:val="22"/>
        </w:rPr>
        <w:t>.data-00000-of-00001</w:t>
      </w:r>
    </w:p>
    <w:p w:rsidR="008C5436" w:rsidRPr="003F4EDA" w:rsidRDefault="008C5436" w:rsidP="008C5436">
      <w:pPr>
        <w:ind w:left="360"/>
        <w:rPr>
          <w:rFonts w:cstheme="minorHAnsi"/>
          <w:sz w:val="22"/>
          <w:szCs w:val="22"/>
        </w:rPr>
      </w:pPr>
      <w:r w:rsidRPr="003F4EDA">
        <w:rPr>
          <w:rFonts w:cstheme="minorHAnsi"/>
          <w:sz w:val="22"/>
          <w:szCs w:val="22"/>
        </w:rPr>
        <w:t>model.ckpt-</w:t>
      </w:r>
      <w:r w:rsidRPr="003F4EDA">
        <w:rPr>
          <w:rFonts w:cstheme="minorHAnsi"/>
          <w:i/>
          <w:sz w:val="22"/>
          <w:szCs w:val="22"/>
        </w:rPr>
        <w:t>numero_step</w:t>
      </w:r>
      <w:r w:rsidRPr="003F4EDA">
        <w:rPr>
          <w:rFonts w:cstheme="minorHAnsi"/>
          <w:sz w:val="22"/>
          <w:szCs w:val="22"/>
        </w:rPr>
        <w:t>.index</w:t>
      </w:r>
    </w:p>
    <w:p w:rsidR="008C5436" w:rsidRDefault="008C5436" w:rsidP="008C5436">
      <w:pPr>
        <w:ind w:firstLine="360"/>
        <w:rPr>
          <w:rFonts w:cstheme="minorHAnsi"/>
          <w:sz w:val="22"/>
          <w:szCs w:val="22"/>
        </w:rPr>
      </w:pPr>
      <w:r w:rsidRPr="008D333E">
        <w:rPr>
          <w:rFonts w:cstheme="minorHAnsi"/>
          <w:sz w:val="22"/>
          <w:szCs w:val="22"/>
        </w:rPr>
        <w:t>model.ckpt-</w:t>
      </w:r>
      <w:r w:rsidRPr="008D333E">
        <w:rPr>
          <w:rFonts w:cstheme="minorHAnsi"/>
          <w:i/>
          <w:sz w:val="22"/>
          <w:szCs w:val="22"/>
        </w:rPr>
        <w:t>numero_step</w:t>
      </w:r>
      <w:r w:rsidRPr="008D333E">
        <w:rPr>
          <w:rFonts w:cstheme="minorHAnsi"/>
          <w:sz w:val="22"/>
          <w:szCs w:val="22"/>
        </w:rPr>
        <w:t>.meta</w:t>
      </w:r>
    </w:p>
    <w:p w:rsidR="0029239C" w:rsidRDefault="0029239C" w:rsidP="008C5436">
      <w:pPr>
        <w:ind w:firstLine="360"/>
        <w:rPr>
          <w:rFonts w:cstheme="minorHAnsi"/>
          <w:sz w:val="22"/>
          <w:szCs w:val="22"/>
        </w:rPr>
      </w:pPr>
    </w:p>
    <w:p w:rsidR="0029239C" w:rsidRDefault="0029239C" w:rsidP="008D278F">
      <w:pPr>
        <w:ind w:left="360"/>
        <w:rPr>
          <w:rFonts w:cstheme="minorHAnsi"/>
          <w:sz w:val="22"/>
          <w:szCs w:val="22"/>
        </w:rPr>
      </w:pPr>
      <w:r>
        <w:rPr>
          <w:rFonts w:cstheme="minorHAnsi"/>
          <w:sz w:val="22"/>
          <w:szCs w:val="22"/>
        </w:rPr>
        <w:t>I file ottenuti dal mio addestramento sono presenti nela cartella Bernardi_Object_Detection</w:t>
      </w:r>
      <w:r w:rsidR="0000418A">
        <w:rPr>
          <w:rFonts w:cstheme="minorHAnsi"/>
          <w:sz w:val="22"/>
          <w:szCs w:val="22"/>
        </w:rPr>
        <w:t>/training</w:t>
      </w:r>
      <w:r>
        <w:rPr>
          <w:rFonts w:cstheme="minorHAnsi"/>
          <w:sz w:val="22"/>
          <w:szCs w:val="22"/>
        </w:rPr>
        <w:t xml:space="preserve">, </w:t>
      </w:r>
      <w:r w:rsidR="008D278F">
        <w:rPr>
          <w:rFonts w:cstheme="minorHAnsi"/>
          <w:sz w:val="22"/>
          <w:szCs w:val="22"/>
        </w:rPr>
        <w:t xml:space="preserve">sono stati </w:t>
      </w:r>
      <w:r>
        <w:rPr>
          <w:rFonts w:cstheme="minorHAnsi"/>
          <w:sz w:val="22"/>
          <w:szCs w:val="22"/>
        </w:rPr>
        <w:t xml:space="preserve">forniti sia i file del modello salvato allo step 32.909 sia quelli ottenuti in conclusione della fase di training allo step 192.586 (l’addestramento è proseguito fino allo step 200.000 ma ho scelto il modello </w:t>
      </w:r>
    </w:p>
    <w:p w:rsidR="0029239C" w:rsidRDefault="004A17D1" w:rsidP="008C5436">
      <w:pPr>
        <w:ind w:firstLine="360"/>
        <w:rPr>
          <w:rFonts w:cstheme="minorHAnsi"/>
          <w:sz w:val="22"/>
          <w:szCs w:val="22"/>
        </w:rPr>
      </w:pPr>
      <w:r>
        <w:rPr>
          <w:rFonts w:cstheme="minorHAnsi"/>
          <w:sz w:val="22"/>
          <w:szCs w:val="22"/>
        </w:rPr>
        <w:t xml:space="preserve">che tra gli utlimi </w:t>
      </w:r>
      <w:r w:rsidR="0029239C">
        <w:rPr>
          <w:rFonts w:cstheme="minorHAnsi"/>
          <w:sz w:val="22"/>
          <w:szCs w:val="22"/>
        </w:rPr>
        <w:t xml:space="preserve">salvati aveva il valore di loss locale più piccolo, 0,3779).         </w:t>
      </w:r>
    </w:p>
    <w:p w:rsidR="008C5436" w:rsidRDefault="008C5436" w:rsidP="008C5436">
      <w:pPr>
        <w:pStyle w:val="Paragrafoelenco"/>
        <w:ind w:left="360"/>
        <w:rPr>
          <w:rFonts w:cstheme="minorHAnsi"/>
          <w:sz w:val="22"/>
          <w:szCs w:val="22"/>
        </w:rPr>
      </w:pPr>
    </w:p>
    <w:p w:rsidR="008C5436" w:rsidRDefault="0083030F" w:rsidP="008C5436">
      <w:pPr>
        <w:pStyle w:val="Paragrafoelenco"/>
        <w:numPr>
          <w:ilvl w:val="0"/>
          <w:numId w:val="20"/>
        </w:numPr>
        <w:rPr>
          <w:rFonts w:cstheme="minorHAnsi"/>
          <w:sz w:val="22"/>
          <w:szCs w:val="22"/>
        </w:rPr>
      </w:pPr>
      <w:r>
        <w:rPr>
          <w:rFonts w:cstheme="minorHAnsi"/>
          <w:sz w:val="22"/>
          <w:szCs w:val="22"/>
        </w:rPr>
        <w:t>Se l’addestramento è avvenuto con Google Cloud scaricare i tre file più recenti, o quelli vicini alla terminazione del processo ma con un buon valore di loss, e collocarli nella cartella models/research/object_detection/training</w:t>
      </w:r>
    </w:p>
    <w:p w:rsidR="0083030F" w:rsidRDefault="0083030F" w:rsidP="0083030F">
      <w:pPr>
        <w:pStyle w:val="Paragrafoelenco"/>
        <w:ind w:left="360"/>
        <w:rPr>
          <w:rFonts w:cstheme="minorHAnsi"/>
          <w:sz w:val="22"/>
          <w:szCs w:val="22"/>
        </w:rPr>
      </w:pPr>
    </w:p>
    <w:p w:rsidR="007871FF" w:rsidRDefault="0002487E" w:rsidP="001D4D38">
      <w:pPr>
        <w:pStyle w:val="Paragrafoelenco"/>
        <w:numPr>
          <w:ilvl w:val="0"/>
          <w:numId w:val="20"/>
        </w:numPr>
        <w:rPr>
          <w:rFonts w:cstheme="minorHAnsi"/>
          <w:sz w:val="22"/>
          <w:szCs w:val="22"/>
        </w:rPr>
      </w:pPr>
      <w:r>
        <w:rPr>
          <w:rFonts w:cstheme="minorHAnsi"/>
          <w:sz w:val="22"/>
          <w:szCs w:val="22"/>
        </w:rPr>
        <w:t xml:space="preserve">Dalla cartella </w:t>
      </w:r>
      <w:r w:rsidR="007871FF">
        <w:rPr>
          <w:rFonts w:cstheme="minorHAnsi"/>
          <w:sz w:val="22"/>
          <w:szCs w:val="22"/>
        </w:rPr>
        <w:t xml:space="preserve">models/research/object_detection </w:t>
      </w:r>
      <w:r w:rsidR="008E2DC6">
        <w:rPr>
          <w:rFonts w:cstheme="minorHAnsi"/>
          <w:sz w:val="22"/>
          <w:szCs w:val="22"/>
        </w:rPr>
        <w:t xml:space="preserve">aprire il file </w:t>
      </w:r>
      <w:r w:rsidR="008E2DC6" w:rsidRPr="008E2DC6">
        <w:rPr>
          <w:rFonts w:cstheme="minorHAnsi"/>
          <w:b/>
          <w:sz w:val="22"/>
          <w:szCs w:val="22"/>
        </w:rPr>
        <w:t>export_inference_graph.py</w:t>
      </w:r>
      <w:r w:rsidR="007871FF">
        <w:rPr>
          <w:rFonts w:cstheme="minorHAnsi"/>
          <w:sz w:val="22"/>
          <w:szCs w:val="22"/>
        </w:rPr>
        <w:t xml:space="preserve"> e da</w:t>
      </w:r>
    </w:p>
    <w:p w:rsidR="001D4D38" w:rsidRDefault="008E2DC6" w:rsidP="001D4D38">
      <w:pPr>
        <w:pStyle w:val="Paragrafoelenco"/>
        <w:ind w:left="360"/>
        <w:rPr>
          <w:rFonts w:cstheme="minorHAnsi"/>
          <w:sz w:val="22"/>
          <w:szCs w:val="22"/>
        </w:rPr>
      </w:pPr>
      <w:r>
        <w:rPr>
          <w:rFonts w:cstheme="minorHAnsi"/>
          <w:sz w:val="22"/>
          <w:szCs w:val="22"/>
        </w:rPr>
        <w:t xml:space="preserve">terminale eseguire il comando </w:t>
      </w:r>
      <w:r w:rsidR="001D4D38">
        <w:rPr>
          <w:rFonts w:cstheme="minorHAnsi"/>
          <w:sz w:val="22"/>
          <w:szCs w:val="22"/>
        </w:rPr>
        <w:t>presente dalla riga 53 alla 57 modificandolo opportunamente nel seguente modo:</w:t>
      </w:r>
    </w:p>
    <w:p w:rsidR="008F78EE" w:rsidRPr="008F78EE" w:rsidRDefault="008F78EE" w:rsidP="008F78EE">
      <w:pPr>
        <w:rPr>
          <w:rFonts w:cstheme="minorHAnsi"/>
          <w:sz w:val="22"/>
          <w:szCs w:val="22"/>
        </w:rPr>
      </w:pPr>
    </w:p>
    <w:p w:rsidR="008F78EE" w:rsidRDefault="008F78EE" w:rsidP="001D4D38">
      <w:pPr>
        <w:pStyle w:val="Paragrafoelenco"/>
        <w:ind w:left="360"/>
        <w:rPr>
          <w:rFonts w:cstheme="minorHAnsi"/>
          <w:sz w:val="22"/>
          <w:szCs w:val="22"/>
        </w:rPr>
      </w:pPr>
      <w:r>
        <w:rPr>
          <w:rFonts w:cstheme="minorHAnsi"/>
          <w:sz w:val="22"/>
          <w:szCs w:val="22"/>
        </w:rPr>
        <w:t xml:space="preserve">Alla prima riga aggiungere l’estensione del file: </w:t>
      </w:r>
      <w:r w:rsidRPr="00283166">
        <w:rPr>
          <w:rFonts w:cstheme="minorHAnsi"/>
          <w:b/>
          <w:sz w:val="22"/>
          <w:szCs w:val="22"/>
        </w:rPr>
        <w:t>export_inference_graph.py</w:t>
      </w:r>
    </w:p>
    <w:p w:rsidR="001D4D38" w:rsidRPr="008E2DC6" w:rsidRDefault="001D4D38" w:rsidP="001D4D38">
      <w:pPr>
        <w:pStyle w:val="Paragrafoelenco"/>
        <w:ind w:left="360"/>
        <w:rPr>
          <w:rFonts w:cstheme="minorHAnsi"/>
          <w:b/>
          <w:sz w:val="22"/>
          <w:szCs w:val="22"/>
        </w:rPr>
      </w:pPr>
      <w:r>
        <w:rPr>
          <w:rFonts w:cstheme="minorHAnsi"/>
          <w:sz w:val="22"/>
          <w:szCs w:val="22"/>
        </w:rPr>
        <w:t xml:space="preserve">Alla seconda riga del comando inserire il percorso al file di conifgurazione utilizzato, nel caso mostrato in esempio: </w:t>
      </w:r>
      <w:r w:rsidRPr="008E2DC6">
        <w:rPr>
          <w:rFonts w:cstheme="minorHAnsi"/>
          <w:b/>
          <w:sz w:val="22"/>
          <w:szCs w:val="22"/>
        </w:rPr>
        <w:t>training/ssd_mobilenet_v2_coco.config</w:t>
      </w:r>
    </w:p>
    <w:p w:rsidR="001D4D38" w:rsidRDefault="001D4D38" w:rsidP="001D4D38">
      <w:pPr>
        <w:pStyle w:val="Paragrafoelenco"/>
        <w:ind w:left="360"/>
        <w:rPr>
          <w:rFonts w:cstheme="minorHAnsi"/>
          <w:sz w:val="22"/>
          <w:szCs w:val="22"/>
        </w:rPr>
      </w:pPr>
      <w:r>
        <w:rPr>
          <w:rFonts w:cstheme="minorHAnsi"/>
          <w:sz w:val="22"/>
          <w:szCs w:val="22"/>
        </w:rPr>
        <w:t xml:space="preserve">La terza riga del comando inserire il percorso dei file ckpt mostrati sopra ed inserire il numero di step, modificando nel seguente modo: </w:t>
      </w:r>
      <w:r w:rsidRPr="008E2DC6">
        <w:rPr>
          <w:rFonts w:cstheme="minorHAnsi"/>
          <w:b/>
          <w:sz w:val="22"/>
          <w:szCs w:val="22"/>
        </w:rPr>
        <w:t>training/model.ckpy</w:t>
      </w:r>
      <w:r w:rsidR="0041039C" w:rsidRPr="008E2DC6">
        <w:rPr>
          <w:rFonts w:cstheme="minorHAnsi"/>
          <w:b/>
          <w:sz w:val="22"/>
          <w:szCs w:val="22"/>
        </w:rPr>
        <w:t>-</w:t>
      </w:r>
      <w:r w:rsidR="0041039C" w:rsidRPr="008E2DC6">
        <w:rPr>
          <w:rFonts w:cstheme="minorHAnsi"/>
          <w:b/>
          <w:i/>
          <w:sz w:val="22"/>
          <w:szCs w:val="22"/>
        </w:rPr>
        <w:t>numero_step</w:t>
      </w:r>
      <w:r>
        <w:rPr>
          <w:rFonts w:cstheme="minorHAnsi"/>
          <w:b/>
          <w:sz w:val="22"/>
          <w:szCs w:val="22"/>
        </w:rPr>
        <w:t xml:space="preserve"> </w:t>
      </w:r>
      <w:r>
        <w:rPr>
          <w:rFonts w:cstheme="minorHAnsi"/>
          <w:sz w:val="22"/>
          <w:szCs w:val="22"/>
        </w:rPr>
        <w:t xml:space="preserve">(questo se l’addestramento è avvenuto in locale) oppure </w:t>
      </w:r>
      <w:r w:rsidRPr="008E2DC6">
        <w:rPr>
          <w:rFonts w:cstheme="minorHAnsi"/>
          <w:b/>
          <w:sz w:val="22"/>
          <w:szCs w:val="22"/>
        </w:rPr>
        <w:t>training/</w:t>
      </w:r>
      <w:r>
        <w:rPr>
          <w:rFonts w:cstheme="minorHAnsi"/>
          <w:b/>
          <w:sz w:val="22"/>
          <w:szCs w:val="22"/>
        </w:rPr>
        <w:t>train_</w:t>
      </w:r>
      <w:r w:rsidRPr="008E2DC6">
        <w:rPr>
          <w:rFonts w:cstheme="minorHAnsi"/>
          <w:b/>
          <w:sz w:val="22"/>
          <w:szCs w:val="22"/>
        </w:rPr>
        <w:t>model.ckpy</w:t>
      </w:r>
      <w:r w:rsidR="0041039C" w:rsidRPr="008E2DC6">
        <w:rPr>
          <w:rFonts w:cstheme="minorHAnsi"/>
          <w:b/>
          <w:sz w:val="22"/>
          <w:szCs w:val="22"/>
        </w:rPr>
        <w:t>-</w:t>
      </w:r>
      <w:r w:rsidR="0041039C" w:rsidRPr="008E2DC6">
        <w:rPr>
          <w:rFonts w:cstheme="minorHAnsi"/>
          <w:b/>
          <w:i/>
          <w:sz w:val="22"/>
          <w:szCs w:val="22"/>
        </w:rPr>
        <w:t>numero_step</w:t>
      </w:r>
      <w:r>
        <w:rPr>
          <w:rFonts w:cstheme="minorHAnsi"/>
          <w:b/>
          <w:sz w:val="22"/>
          <w:szCs w:val="22"/>
        </w:rPr>
        <w:t xml:space="preserve"> </w:t>
      </w:r>
      <w:r>
        <w:rPr>
          <w:rFonts w:cstheme="minorHAnsi"/>
          <w:sz w:val="22"/>
          <w:szCs w:val="22"/>
        </w:rPr>
        <w:t>(nel caso di Google Cloud).</w:t>
      </w:r>
    </w:p>
    <w:p w:rsidR="002A00FB" w:rsidRDefault="001D4D38" w:rsidP="002A00FB">
      <w:pPr>
        <w:pStyle w:val="Paragrafoelenco"/>
        <w:ind w:left="360"/>
        <w:rPr>
          <w:rFonts w:cstheme="minorHAnsi"/>
          <w:sz w:val="22"/>
          <w:szCs w:val="22"/>
        </w:rPr>
      </w:pPr>
      <w:r>
        <w:rPr>
          <w:rFonts w:cstheme="minorHAnsi"/>
          <w:sz w:val="22"/>
          <w:szCs w:val="22"/>
        </w:rPr>
        <w:t>L’ultima riga il percorso in cui creare una cartella con i file prodotti dall’esportazione</w:t>
      </w:r>
    </w:p>
    <w:p w:rsidR="000E16D6" w:rsidRDefault="000E16D6" w:rsidP="002A00FB">
      <w:pPr>
        <w:pStyle w:val="Paragrafoelenco"/>
        <w:ind w:left="360"/>
        <w:rPr>
          <w:rFonts w:cstheme="minorHAnsi"/>
          <w:sz w:val="22"/>
          <w:szCs w:val="22"/>
        </w:rPr>
      </w:pPr>
    </w:p>
    <w:p w:rsidR="00DE0FE9" w:rsidRDefault="000E16D6" w:rsidP="002A00FB">
      <w:pPr>
        <w:pStyle w:val="Paragrafoelenco"/>
        <w:ind w:left="360"/>
        <w:rPr>
          <w:rFonts w:cstheme="minorHAnsi"/>
          <w:sz w:val="22"/>
          <w:szCs w:val="22"/>
        </w:rPr>
      </w:pPr>
      <w:r>
        <w:rPr>
          <w:rFonts w:cstheme="minorHAnsi"/>
          <w:sz w:val="22"/>
          <w:szCs w:val="22"/>
        </w:rPr>
        <w:t>Un esempio del file è quello da me utilizzato e fornito nella cartella Object_Detection_Bernardi</w:t>
      </w:r>
    </w:p>
    <w:p w:rsidR="002A00FB" w:rsidRDefault="002A00FB" w:rsidP="002A00FB">
      <w:pPr>
        <w:pStyle w:val="Paragrafoelenco"/>
        <w:ind w:left="360"/>
        <w:rPr>
          <w:rFonts w:cstheme="minorHAnsi"/>
          <w:sz w:val="22"/>
          <w:szCs w:val="22"/>
        </w:rPr>
      </w:pPr>
    </w:p>
    <w:p w:rsidR="000D59B0" w:rsidRDefault="001C2D55" w:rsidP="002C1CC7">
      <w:pPr>
        <w:pStyle w:val="Paragrafoelenco"/>
        <w:ind w:left="360"/>
        <w:rPr>
          <w:rFonts w:cstheme="minorHAnsi"/>
          <w:sz w:val="22"/>
          <w:szCs w:val="22"/>
        </w:rPr>
      </w:pPr>
      <w:r>
        <w:rPr>
          <w:rFonts w:cstheme="minorHAnsi"/>
          <w:sz w:val="22"/>
          <w:szCs w:val="22"/>
        </w:rPr>
        <w:t xml:space="preserve">E’ possibile, nel caso in cui non si fosse riusciti ad ottenere un buon modello o non si potesse eseguire l’addestramento per insufficiente capacità di calcolo, </w:t>
      </w:r>
      <w:r w:rsidR="002C1CC7">
        <w:rPr>
          <w:rFonts w:cstheme="minorHAnsi"/>
          <w:sz w:val="22"/>
          <w:szCs w:val="22"/>
        </w:rPr>
        <w:t>eseguire tale operazione utilizzando i file presenti nella cartella Object_Detection_Bernardi/training.</w:t>
      </w:r>
    </w:p>
    <w:p w:rsidR="002C1CC7" w:rsidRPr="000D59B0" w:rsidRDefault="002C1CC7" w:rsidP="002C1CC7">
      <w:pPr>
        <w:pStyle w:val="Paragrafoelenco"/>
        <w:ind w:left="360"/>
        <w:rPr>
          <w:rFonts w:cstheme="minorHAnsi"/>
          <w:sz w:val="22"/>
          <w:szCs w:val="22"/>
        </w:rPr>
      </w:pPr>
      <w:r>
        <w:rPr>
          <w:rFonts w:cstheme="minorHAnsi"/>
          <w:sz w:val="22"/>
          <w:szCs w:val="22"/>
        </w:rPr>
        <w:t>Per fare questo ed evitare ogni tipo di errore copiare la cartella training e il file export_inferece_graph.py</w:t>
      </w:r>
      <w:r w:rsidR="00B1036C">
        <w:rPr>
          <w:rFonts w:cstheme="minorHAnsi"/>
          <w:sz w:val="22"/>
          <w:szCs w:val="22"/>
        </w:rPr>
        <w:t xml:space="preserve"> sostituendo quelli esistenti nella cartella models/research/object_detection. Quindi eseguire il comando sopracitato dalla riga 53 alla 57 nel file export_inferece_graph.py</w:t>
      </w:r>
      <w:r w:rsidR="00180B9E">
        <w:rPr>
          <w:rFonts w:cstheme="minorHAnsi"/>
          <w:sz w:val="22"/>
          <w:szCs w:val="22"/>
        </w:rPr>
        <w:t xml:space="preserve"> da me fornito modificando eventualemte il numero di passi a seconda di quale si voglia esportare.</w:t>
      </w:r>
    </w:p>
    <w:p w:rsidR="00F35042" w:rsidRPr="001C2D55" w:rsidRDefault="00F35042" w:rsidP="00AE117D">
      <w:pPr>
        <w:pStyle w:val="Paragrafoelenco"/>
        <w:rPr>
          <w:rFonts w:cstheme="minorHAnsi"/>
          <w:sz w:val="22"/>
          <w:szCs w:val="22"/>
        </w:rPr>
      </w:pPr>
    </w:p>
    <w:p w:rsidR="001D4D38" w:rsidRDefault="00A826C7" w:rsidP="000430A4">
      <w:pPr>
        <w:pStyle w:val="Paragrafoelenco"/>
        <w:numPr>
          <w:ilvl w:val="0"/>
          <w:numId w:val="20"/>
        </w:numPr>
        <w:rPr>
          <w:rFonts w:cstheme="minorHAnsi"/>
          <w:sz w:val="22"/>
          <w:szCs w:val="22"/>
        </w:rPr>
      </w:pPr>
      <w:r>
        <w:rPr>
          <w:rFonts w:cstheme="minorHAnsi"/>
          <w:sz w:val="22"/>
          <w:szCs w:val="22"/>
        </w:rPr>
        <w:t>Nel caso in cui la cartella di output non fosse presente essa</w:t>
      </w:r>
      <w:r w:rsidR="00705F2F">
        <w:rPr>
          <w:rFonts w:cstheme="minorHAnsi"/>
          <w:sz w:val="22"/>
          <w:szCs w:val="22"/>
        </w:rPr>
        <w:t xml:space="preserve"> </w:t>
      </w:r>
      <w:r w:rsidR="000430A4" w:rsidRPr="000430A4">
        <w:rPr>
          <w:rFonts w:cstheme="minorHAnsi"/>
          <w:sz w:val="22"/>
          <w:szCs w:val="22"/>
        </w:rPr>
        <w:t>sarà creata</w:t>
      </w:r>
      <w:r>
        <w:rPr>
          <w:rFonts w:cstheme="minorHAnsi"/>
          <w:sz w:val="22"/>
          <w:szCs w:val="22"/>
        </w:rPr>
        <w:t xml:space="preserve"> a</w:t>
      </w:r>
      <w:r w:rsidR="00401B1F">
        <w:rPr>
          <w:rFonts w:cstheme="minorHAnsi"/>
          <w:sz w:val="22"/>
          <w:szCs w:val="22"/>
        </w:rPr>
        <w:t>ut</w:t>
      </w:r>
      <w:r>
        <w:rPr>
          <w:rFonts w:cstheme="minorHAnsi"/>
          <w:sz w:val="22"/>
          <w:szCs w:val="22"/>
        </w:rPr>
        <w:t>omaticamente e conterrà i tre file distinti rappresentanti il modello addestrato</w:t>
      </w:r>
      <w:r w:rsidR="000430A4" w:rsidRPr="000430A4">
        <w:rPr>
          <w:rFonts w:cstheme="minorHAnsi"/>
          <w:sz w:val="22"/>
          <w:szCs w:val="22"/>
        </w:rPr>
        <w:t xml:space="preserve"> che possono essere utlizzati per far partire un nuovo addestramento dal punto in cui si è interrotto.</w:t>
      </w:r>
    </w:p>
    <w:p w:rsidR="004F0062" w:rsidRDefault="00A826C7" w:rsidP="009F1E46">
      <w:pPr>
        <w:pStyle w:val="Paragrafoelenco"/>
        <w:ind w:left="360"/>
        <w:rPr>
          <w:rFonts w:cstheme="minorHAnsi"/>
          <w:sz w:val="22"/>
          <w:szCs w:val="22"/>
        </w:rPr>
      </w:pPr>
      <w:r>
        <w:rPr>
          <w:rFonts w:cstheme="minorHAnsi"/>
          <w:sz w:val="22"/>
          <w:szCs w:val="22"/>
        </w:rPr>
        <w:t xml:space="preserve">Ad essi si aggiunge il file </w:t>
      </w:r>
      <w:r w:rsidR="0062730E">
        <w:rPr>
          <w:rFonts w:cstheme="minorHAnsi"/>
          <w:b/>
          <w:sz w:val="22"/>
          <w:szCs w:val="22"/>
        </w:rPr>
        <w:t>frozen_inference_</w:t>
      </w:r>
      <w:r w:rsidR="000430A4" w:rsidRPr="000E1E42">
        <w:rPr>
          <w:rFonts w:cstheme="minorHAnsi"/>
          <w:b/>
          <w:sz w:val="22"/>
          <w:szCs w:val="22"/>
        </w:rPr>
        <w:t>graph.pb</w:t>
      </w:r>
      <w:r w:rsidR="000430A4">
        <w:rPr>
          <w:rFonts w:cstheme="minorHAnsi"/>
          <w:sz w:val="22"/>
          <w:szCs w:val="22"/>
        </w:rPr>
        <w:t xml:space="preserve"> che </w:t>
      </w:r>
      <w:r>
        <w:rPr>
          <w:rFonts w:cstheme="minorHAnsi"/>
          <w:sz w:val="22"/>
          <w:szCs w:val="22"/>
        </w:rPr>
        <w:t>contiene in esso l’informazione dei tre file appena citati</w:t>
      </w:r>
      <w:r w:rsidR="00A871A5">
        <w:rPr>
          <w:rFonts w:cstheme="minorHAnsi"/>
          <w:sz w:val="22"/>
          <w:szCs w:val="22"/>
        </w:rPr>
        <w:t>,</w:t>
      </w:r>
      <w:r>
        <w:rPr>
          <w:rFonts w:cstheme="minorHAnsi"/>
          <w:sz w:val="22"/>
          <w:szCs w:val="22"/>
        </w:rPr>
        <w:t xml:space="preserve"> costituendo quindi il modello</w:t>
      </w:r>
      <w:r w:rsidR="000430A4">
        <w:rPr>
          <w:rFonts w:cstheme="minorHAnsi"/>
          <w:sz w:val="22"/>
          <w:szCs w:val="22"/>
        </w:rPr>
        <w:t>.</w:t>
      </w:r>
      <w:r>
        <w:rPr>
          <w:rFonts w:cstheme="minorHAnsi"/>
          <w:sz w:val="22"/>
          <w:szCs w:val="22"/>
        </w:rPr>
        <w:t xml:space="preserve"> Questo file sarà necessario nelle prossime fasi.</w:t>
      </w:r>
    </w:p>
    <w:p w:rsidR="00A826C7" w:rsidRDefault="00A826C7" w:rsidP="009F1E46">
      <w:pPr>
        <w:pStyle w:val="Paragrafoelenco"/>
        <w:ind w:left="360"/>
        <w:rPr>
          <w:rFonts w:cstheme="minorHAnsi"/>
          <w:sz w:val="22"/>
          <w:szCs w:val="22"/>
        </w:rPr>
      </w:pPr>
    </w:p>
    <w:p w:rsidR="00A826C7" w:rsidRDefault="00A826C7" w:rsidP="009F1E46">
      <w:pPr>
        <w:pStyle w:val="Paragrafoelenco"/>
        <w:ind w:left="360"/>
        <w:rPr>
          <w:rFonts w:cstheme="minorHAnsi"/>
          <w:sz w:val="22"/>
          <w:szCs w:val="22"/>
        </w:rPr>
      </w:pPr>
      <w:r>
        <w:rPr>
          <w:rFonts w:cstheme="minorHAnsi"/>
          <w:sz w:val="22"/>
          <w:szCs w:val="22"/>
        </w:rPr>
        <w:t xml:space="preserve">La cartella di output ottenuta dal mio addestramento è presente nella cartella Object_Detection_Bernardi ed è denominata </w:t>
      </w:r>
      <w:r w:rsidRPr="00A826C7">
        <w:rPr>
          <w:rFonts w:cstheme="minorHAnsi"/>
          <w:b/>
          <w:sz w:val="22"/>
          <w:szCs w:val="22"/>
        </w:rPr>
        <w:t>exported_model_directory</w:t>
      </w:r>
      <w:r>
        <w:rPr>
          <w:rFonts w:cstheme="minorHAnsi"/>
          <w:b/>
          <w:sz w:val="22"/>
          <w:szCs w:val="22"/>
        </w:rPr>
        <w:t>.</w:t>
      </w:r>
      <w:r w:rsidR="00DC5F55">
        <w:rPr>
          <w:rFonts w:cstheme="minorHAnsi"/>
          <w:b/>
          <w:sz w:val="22"/>
          <w:szCs w:val="22"/>
        </w:rPr>
        <w:t xml:space="preserve"> </w:t>
      </w:r>
      <w:r w:rsidR="00DC5F55">
        <w:rPr>
          <w:rFonts w:cstheme="minorHAnsi"/>
          <w:sz w:val="22"/>
          <w:szCs w:val="22"/>
        </w:rPr>
        <w:t>Il contenuto sarà lo stesso spiegato sopra ma il modello</w:t>
      </w:r>
      <w:r w:rsidR="00AF6D3C">
        <w:rPr>
          <w:rFonts w:cstheme="minorHAnsi"/>
          <w:sz w:val="22"/>
          <w:szCs w:val="22"/>
        </w:rPr>
        <w:t xml:space="preserve"> </w:t>
      </w:r>
      <w:r w:rsidR="00DC5F55">
        <w:rPr>
          <w:rFonts w:cstheme="minorHAnsi"/>
          <w:sz w:val="22"/>
          <w:szCs w:val="22"/>
        </w:rPr>
        <w:t>sarà quello da me addestrato</w:t>
      </w:r>
      <w:r w:rsidR="00B7106E">
        <w:rPr>
          <w:rFonts w:cstheme="minorHAnsi"/>
          <w:sz w:val="22"/>
          <w:szCs w:val="22"/>
        </w:rPr>
        <w:t xml:space="preserve"> e sarà opportunamente rinominato per la fase successiva di esportazione nell’applicazione android: </w:t>
      </w:r>
      <w:r w:rsidR="00B7106E" w:rsidRPr="00B7106E">
        <w:rPr>
          <w:rFonts w:cstheme="minorHAnsi"/>
          <w:b/>
          <w:sz w:val="22"/>
          <w:szCs w:val="22"/>
        </w:rPr>
        <w:t>ssd_mobilenet_v1_android_export.pb</w:t>
      </w:r>
      <w:r w:rsidR="00DC5F55">
        <w:rPr>
          <w:rFonts w:cstheme="minorHAnsi"/>
          <w:sz w:val="22"/>
          <w:szCs w:val="22"/>
        </w:rPr>
        <w:t>.</w:t>
      </w: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Default="000E50D7" w:rsidP="009F1E46">
      <w:pPr>
        <w:pStyle w:val="Paragrafoelenco"/>
        <w:ind w:left="360"/>
        <w:rPr>
          <w:rFonts w:cstheme="minorHAnsi"/>
          <w:sz w:val="22"/>
          <w:szCs w:val="22"/>
        </w:rPr>
      </w:pPr>
    </w:p>
    <w:p w:rsidR="000E50D7" w:rsidRPr="00DC5F55" w:rsidRDefault="000E50D7" w:rsidP="009F1E46">
      <w:pPr>
        <w:pStyle w:val="Paragrafoelenco"/>
        <w:ind w:left="360"/>
        <w:rPr>
          <w:rFonts w:cstheme="minorHAnsi"/>
          <w:sz w:val="22"/>
          <w:szCs w:val="22"/>
        </w:rPr>
      </w:pPr>
    </w:p>
    <w:p w:rsidR="00A26803" w:rsidRDefault="00A26803" w:rsidP="00666FD7">
      <w:pPr>
        <w:rPr>
          <w:rFonts w:cstheme="minorHAnsi"/>
          <w:sz w:val="36"/>
          <w:szCs w:val="36"/>
        </w:rPr>
      </w:pPr>
      <w:bookmarkStart w:id="9" w:name="Test"/>
    </w:p>
    <w:p w:rsidR="004F0062" w:rsidRDefault="00D73C61" w:rsidP="00666FD7">
      <w:pPr>
        <w:rPr>
          <w:rFonts w:cstheme="minorHAnsi"/>
          <w:sz w:val="36"/>
          <w:szCs w:val="36"/>
        </w:rPr>
      </w:pPr>
      <w:r>
        <w:rPr>
          <w:rFonts w:cstheme="minorHAnsi"/>
          <w:sz w:val="36"/>
          <w:szCs w:val="36"/>
        </w:rPr>
        <w:t>Test addestramento</w:t>
      </w:r>
      <w:r w:rsidR="00F31B46">
        <w:rPr>
          <w:rFonts w:cstheme="minorHAnsi"/>
          <w:sz w:val="36"/>
          <w:szCs w:val="36"/>
        </w:rPr>
        <w:t xml:space="preserve"> (Jupyter notebook)</w:t>
      </w:r>
    </w:p>
    <w:bookmarkEnd w:id="9"/>
    <w:p w:rsidR="00AF5FC0" w:rsidRPr="00AF5FC0" w:rsidRDefault="00AF5FC0" w:rsidP="00666FD7">
      <w:pPr>
        <w:rPr>
          <w:rFonts w:cstheme="minorHAnsi"/>
          <w:sz w:val="22"/>
          <w:szCs w:val="22"/>
        </w:rPr>
      </w:pPr>
    </w:p>
    <w:p w:rsidR="00D73C61" w:rsidRPr="00D82A16" w:rsidRDefault="00D73C61" w:rsidP="00D82A16">
      <w:pPr>
        <w:pStyle w:val="Paragrafoelenco"/>
        <w:numPr>
          <w:ilvl w:val="0"/>
          <w:numId w:val="21"/>
        </w:numPr>
        <w:rPr>
          <w:rFonts w:cstheme="minorHAnsi"/>
          <w:sz w:val="22"/>
          <w:szCs w:val="22"/>
        </w:rPr>
      </w:pPr>
      <w:r w:rsidRPr="00D82A16">
        <w:rPr>
          <w:rFonts w:cstheme="minorHAnsi"/>
          <w:sz w:val="22"/>
          <w:szCs w:val="22"/>
        </w:rPr>
        <w:t xml:space="preserve">Una volta terminata la fase di addestramento è possibile verificare </w:t>
      </w:r>
      <w:r w:rsidR="008B0BFB" w:rsidRPr="00D82A16">
        <w:rPr>
          <w:rFonts w:cstheme="minorHAnsi"/>
          <w:sz w:val="22"/>
          <w:szCs w:val="22"/>
        </w:rPr>
        <w:t xml:space="preserve">come è avvenuto </w:t>
      </w:r>
      <w:r w:rsidR="00D7387F">
        <w:rPr>
          <w:rFonts w:cstheme="minorHAnsi"/>
          <w:sz w:val="22"/>
          <w:szCs w:val="22"/>
        </w:rPr>
        <w:t xml:space="preserve">lo stesso </w:t>
      </w:r>
      <w:r w:rsidR="008B0BFB" w:rsidRPr="00D82A16">
        <w:rPr>
          <w:rFonts w:cstheme="minorHAnsi"/>
          <w:sz w:val="22"/>
          <w:szCs w:val="22"/>
        </w:rPr>
        <w:t>utilizzando jupyter notebook.</w:t>
      </w:r>
    </w:p>
    <w:p w:rsidR="008B0BFB" w:rsidRDefault="008B0BFB" w:rsidP="00D82A16">
      <w:pPr>
        <w:ind w:left="360"/>
        <w:rPr>
          <w:rFonts w:cstheme="minorHAnsi"/>
          <w:b/>
          <w:sz w:val="22"/>
          <w:szCs w:val="22"/>
        </w:rPr>
      </w:pPr>
      <w:r>
        <w:rPr>
          <w:rFonts w:cstheme="minorHAnsi"/>
          <w:sz w:val="22"/>
          <w:szCs w:val="22"/>
        </w:rPr>
        <w:t xml:space="preserve">Per fare ciò è necessario da terminale spostarsi </w:t>
      </w:r>
      <w:r w:rsidR="00206FCE">
        <w:rPr>
          <w:rFonts w:cstheme="minorHAnsi"/>
          <w:sz w:val="22"/>
          <w:szCs w:val="22"/>
        </w:rPr>
        <w:t xml:space="preserve">nella cartella /models/research/object_detection ed eseguire </w:t>
      </w:r>
      <w:r w:rsidR="00206FCE">
        <w:rPr>
          <w:rFonts w:cstheme="minorHAnsi"/>
          <w:b/>
          <w:sz w:val="22"/>
          <w:szCs w:val="22"/>
        </w:rPr>
        <w:t>jupyter notebook.</w:t>
      </w:r>
    </w:p>
    <w:p w:rsidR="00D82A16" w:rsidRDefault="00D82A16" w:rsidP="00206FCE">
      <w:pPr>
        <w:rPr>
          <w:rFonts w:cstheme="minorHAnsi"/>
          <w:sz w:val="22"/>
          <w:szCs w:val="22"/>
        </w:rPr>
      </w:pPr>
    </w:p>
    <w:p w:rsidR="00206FCE" w:rsidRPr="00D82A16" w:rsidRDefault="00206FCE" w:rsidP="00D82A16">
      <w:pPr>
        <w:pStyle w:val="Paragrafoelenco"/>
        <w:numPr>
          <w:ilvl w:val="0"/>
          <w:numId w:val="21"/>
        </w:numPr>
        <w:rPr>
          <w:rFonts w:cstheme="minorHAnsi"/>
          <w:sz w:val="22"/>
          <w:szCs w:val="22"/>
        </w:rPr>
      </w:pPr>
      <w:r w:rsidRPr="00D82A16">
        <w:rPr>
          <w:rFonts w:cstheme="minorHAnsi"/>
          <w:sz w:val="22"/>
          <w:szCs w:val="22"/>
        </w:rPr>
        <w:t>Si aprirà una pagina web</w:t>
      </w:r>
      <w:r w:rsidR="0072485F" w:rsidRPr="00D82A16">
        <w:rPr>
          <w:rFonts w:cstheme="minorHAnsi"/>
          <w:sz w:val="22"/>
          <w:szCs w:val="22"/>
        </w:rPr>
        <w:t xml:space="preserve">, selezionare </w:t>
      </w:r>
      <w:r w:rsidRPr="00D82A16">
        <w:rPr>
          <w:rFonts w:cstheme="minorHAnsi"/>
          <w:sz w:val="22"/>
          <w:szCs w:val="22"/>
        </w:rPr>
        <w:t xml:space="preserve">da essa il file </w:t>
      </w:r>
      <w:r w:rsidRPr="00D82A16">
        <w:rPr>
          <w:rFonts w:cstheme="minorHAnsi"/>
          <w:b/>
          <w:noProof w:val="0"/>
          <w:color w:val="000000"/>
          <w:sz w:val="22"/>
          <w:szCs w:val="22"/>
        </w:rPr>
        <w:t>object_detection_tutorial.ipynb</w:t>
      </w:r>
      <w:r w:rsidRPr="00D82A16">
        <w:rPr>
          <w:rFonts w:cstheme="minorHAnsi"/>
          <w:noProof w:val="0"/>
          <w:color w:val="000000"/>
          <w:sz w:val="22"/>
          <w:szCs w:val="22"/>
        </w:rPr>
        <w:t xml:space="preserve"> ed esegui</w:t>
      </w:r>
      <w:r w:rsidR="0072485F" w:rsidRPr="00D82A16">
        <w:rPr>
          <w:rFonts w:cstheme="minorHAnsi"/>
          <w:noProof w:val="0"/>
          <w:color w:val="000000"/>
          <w:sz w:val="22"/>
          <w:szCs w:val="22"/>
        </w:rPr>
        <w:t>re</w:t>
      </w:r>
      <w:r w:rsidRPr="00D82A16">
        <w:rPr>
          <w:rFonts w:cstheme="minorHAnsi"/>
          <w:noProof w:val="0"/>
          <w:color w:val="000000"/>
          <w:sz w:val="22"/>
          <w:szCs w:val="22"/>
        </w:rPr>
        <w:t xml:space="preserve"> alcune modifiche :</w:t>
      </w:r>
    </w:p>
    <w:p w:rsidR="00206FCE" w:rsidRPr="00206FCE" w:rsidRDefault="00206FCE" w:rsidP="00206FCE">
      <w:pPr>
        <w:autoSpaceDE w:val="0"/>
        <w:autoSpaceDN w:val="0"/>
        <w:adjustRightInd w:val="0"/>
        <w:rPr>
          <w:rFonts w:cstheme="minorHAnsi"/>
          <w:color w:val="000000"/>
          <w:sz w:val="22"/>
          <w:szCs w:val="22"/>
        </w:rPr>
      </w:pPr>
      <w:r w:rsidRPr="00206FCE">
        <w:rPr>
          <w:rFonts w:cstheme="minorHAnsi"/>
          <w:color w:val="000000"/>
          <w:sz w:val="22"/>
          <w:szCs w:val="22"/>
        </w:rPr>
        <w:tab/>
      </w:r>
    </w:p>
    <w:p w:rsidR="00206FCE" w:rsidRDefault="00206FCE" w:rsidP="00D82A16">
      <w:pPr>
        <w:autoSpaceDE w:val="0"/>
        <w:autoSpaceDN w:val="0"/>
        <w:adjustRightInd w:val="0"/>
        <w:ind w:firstLine="360"/>
        <w:rPr>
          <w:rFonts w:cstheme="minorHAnsi"/>
          <w:i/>
          <w:color w:val="000000"/>
          <w:sz w:val="22"/>
          <w:szCs w:val="22"/>
        </w:rPr>
      </w:pPr>
      <w:r w:rsidRPr="00206FCE">
        <w:rPr>
          <w:rFonts w:cstheme="minorHAnsi"/>
          <w:color w:val="000000"/>
          <w:sz w:val="22"/>
          <w:szCs w:val="22"/>
        </w:rPr>
        <w:t>MODEL_NAME = ‘</w:t>
      </w:r>
      <w:r w:rsidRPr="00206FCE">
        <w:rPr>
          <w:rFonts w:cstheme="minorHAnsi"/>
          <w:i/>
          <w:iCs/>
          <w:color w:val="000000"/>
          <w:sz w:val="22"/>
          <w:szCs w:val="22"/>
        </w:rPr>
        <w:t>nome_</w:t>
      </w:r>
      <w:r w:rsidR="006B2077">
        <w:rPr>
          <w:rFonts w:cstheme="minorHAnsi"/>
          <w:i/>
          <w:color w:val="000000"/>
          <w:sz w:val="22"/>
          <w:szCs w:val="22"/>
        </w:rPr>
        <w:t>cartella_contenente_frozen_inference_graph”</w:t>
      </w:r>
    </w:p>
    <w:p w:rsidR="00F2379A" w:rsidRPr="006B2077" w:rsidRDefault="00F2379A" w:rsidP="00D82A16">
      <w:pPr>
        <w:autoSpaceDE w:val="0"/>
        <w:autoSpaceDN w:val="0"/>
        <w:adjustRightInd w:val="0"/>
        <w:ind w:firstLine="360"/>
        <w:rPr>
          <w:rFonts w:cstheme="minorHAnsi"/>
          <w:i/>
          <w:color w:val="000000"/>
          <w:sz w:val="22"/>
          <w:szCs w:val="22"/>
        </w:rPr>
      </w:pPr>
    </w:p>
    <w:p w:rsidR="00D82A16" w:rsidRDefault="00F21B5C" w:rsidP="00D82A16">
      <w:pPr>
        <w:autoSpaceDE w:val="0"/>
        <w:autoSpaceDN w:val="0"/>
        <w:adjustRightInd w:val="0"/>
        <w:ind w:firstLine="360"/>
        <w:rPr>
          <w:rFonts w:cstheme="minorHAnsi"/>
          <w:color w:val="000000"/>
          <w:sz w:val="22"/>
          <w:szCs w:val="22"/>
        </w:rPr>
      </w:pPr>
      <w:r>
        <w:rPr>
          <w:rFonts w:cstheme="minorHAnsi"/>
          <w:color w:val="000000"/>
          <w:sz w:val="22"/>
          <w:szCs w:val="22"/>
        </w:rPr>
        <w:t>Cancellare</w:t>
      </w:r>
      <w:r w:rsidR="007A3284">
        <w:rPr>
          <w:rFonts w:cstheme="minorHAnsi"/>
          <w:color w:val="000000"/>
          <w:sz w:val="22"/>
          <w:szCs w:val="22"/>
        </w:rPr>
        <w:t>:</w:t>
      </w:r>
    </w:p>
    <w:p w:rsidR="00206FCE" w:rsidRPr="00206FCE" w:rsidRDefault="00D82A16" w:rsidP="00D82A16">
      <w:pPr>
        <w:autoSpaceDE w:val="0"/>
        <w:autoSpaceDN w:val="0"/>
        <w:adjustRightInd w:val="0"/>
        <w:ind w:firstLine="360"/>
        <w:rPr>
          <w:rFonts w:cstheme="minorHAnsi"/>
          <w:color w:val="000000"/>
          <w:sz w:val="22"/>
          <w:szCs w:val="22"/>
        </w:rPr>
      </w:pPr>
      <w:r w:rsidRPr="00206FCE">
        <w:rPr>
          <w:rFonts w:cstheme="minorHAnsi"/>
          <w:color w:val="000000"/>
          <w:sz w:val="22"/>
          <w:szCs w:val="22"/>
        </w:rPr>
        <w:t xml:space="preserve"> </w:t>
      </w:r>
      <w:r w:rsidR="00206FCE" w:rsidRPr="00206FCE">
        <w:rPr>
          <w:rFonts w:cstheme="minorHAnsi"/>
          <w:color w:val="000000"/>
          <w:sz w:val="22"/>
          <w:szCs w:val="22"/>
        </w:rPr>
        <w:t>MODEL_FILE = MODEL_NAME + '.tar.gz'</w:t>
      </w:r>
    </w:p>
    <w:p w:rsidR="00206FCE" w:rsidRPr="00206FCE" w:rsidRDefault="00206FCE" w:rsidP="00D82A16">
      <w:pPr>
        <w:autoSpaceDE w:val="0"/>
        <w:autoSpaceDN w:val="0"/>
        <w:adjustRightInd w:val="0"/>
        <w:ind w:firstLine="360"/>
        <w:rPr>
          <w:rFonts w:cstheme="minorHAnsi"/>
          <w:color w:val="000000"/>
          <w:sz w:val="22"/>
          <w:szCs w:val="22"/>
          <w:lang w:val="en-US"/>
        </w:rPr>
      </w:pPr>
      <w:r w:rsidRPr="00206FCE">
        <w:rPr>
          <w:rFonts w:cstheme="minorHAnsi"/>
          <w:color w:val="000000"/>
          <w:sz w:val="22"/>
          <w:szCs w:val="22"/>
          <w:lang w:val="en-US"/>
        </w:rPr>
        <w:t>DOWNLOAD_BASE = '</w:t>
      </w:r>
      <w:hyperlink r:id="rId18" w:history="1">
        <w:r w:rsidRPr="00206FCE">
          <w:rPr>
            <w:rFonts w:cstheme="minorHAnsi"/>
            <w:color w:val="000000"/>
            <w:sz w:val="22"/>
            <w:szCs w:val="22"/>
            <w:u w:val="single" w:color="000000"/>
            <w:lang w:val="en-US"/>
          </w:rPr>
          <w:t>http://download.tensorflow.org/models/object_detection/</w:t>
        </w:r>
      </w:hyperlink>
      <w:r w:rsidRPr="00206FCE">
        <w:rPr>
          <w:rFonts w:cstheme="minorHAnsi"/>
          <w:color w:val="000000"/>
          <w:sz w:val="22"/>
          <w:szCs w:val="22"/>
          <w:lang w:val="en-US"/>
        </w:rPr>
        <w:t>'</w:t>
      </w:r>
    </w:p>
    <w:p w:rsidR="00206FCE" w:rsidRDefault="00206FCE" w:rsidP="00206FCE">
      <w:pPr>
        <w:autoSpaceDE w:val="0"/>
        <w:autoSpaceDN w:val="0"/>
        <w:adjustRightInd w:val="0"/>
        <w:rPr>
          <w:rFonts w:cstheme="minorHAnsi"/>
          <w:color w:val="000000"/>
          <w:sz w:val="22"/>
          <w:szCs w:val="22"/>
          <w:lang w:val="en-US"/>
        </w:rPr>
      </w:pPr>
    </w:p>
    <w:p w:rsidR="00206FCE" w:rsidRPr="00206FCE" w:rsidRDefault="00F21B5C" w:rsidP="0058070C">
      <w:pPr>
        <w:autoSpaceDE w:val="0"/>
        <w:autoSpaceDN w:val="0"/>
        <w:adjustRightInd w:val="0"/>
        <w:ind w:firstLine="360"/>
        <w:rPr>
          <w:rFonts w:cstheme="minorHAnsi"/>
          <w:color w:val="000000"/>
          <w:sz w:val="22"/>
          <w:szCs w:val="22"/>
          <w:lang w:val="en-US"/>
        </w:rPr>
      </w:pPr>
      <w:r>
        <w:rPr>
          <w:rFonts w:cstheme="minorHAnsi"/>
          <w:color w:val="000000"/>
          <w:sz w:val="22"/>
          <w:szCs w:val="22"/>
          <w:lang w:val="en-US"/>
        </w:rPr>
        <w:t>Modificare:</w:t>
      </w:r>
    </w:p>
    <w:p w:rsidR="00206FCE" w:rsidRPr="00206FCE" w:rsidRDefault="00206FCE" w:rsidP="00D82A16">
      <w:pPr>
        <w:autoSpaceDE w:val="0"/>
        <w:autoSpaceDN w:val="0"/>
        <w:adjustRightInd w:val="0"/>
        <w:ind w:firstLine="360"/>
        <w:rPr>
          <w:rFonts w:cstheme="minorHAnsi"/>
          <w:color w:val="000000"/>
          <w:sz w:val="22"/>
          <w:szCs w:val="22"/>
          <w:lang w:val="en-US"/>
        </w:rPr>
      </w:pPr>
      <w:r w:rsidRPr="00206FCE">
        <w:rPr>
          <w:rFonts w:cstheme="minorHAnsi"/>
          <w:color w:val="000000"/>
          <w:sz w:val="22"/>
          <w:szCs w:val="22"/>
          <w:lang w:val="en-US"/>
        </w:rPr>
        <w:t xml:space="preserve">PATH_TO_LABELS = os.path.join(‘training', </w:t>
      </w:r>
      <w:r w:rsidRPr="00206FCE">
        <w:rPr>
          <w:rFonts w:cstheme="minorHAnsi"/>
          <w:i/>
          <w:iCs/>
          <w:color w:val="000000"/>
          <w:sz w:val="22"/>
          <w:szCs w:val="22"/>
          <w:lang w:val="en-US"/>
        </w:rPr>
        <w:t>nome_file</w:t>
      </w:r>
      <w:r w:rsidRPr="00206FCE">
        <w:rPr>
          <w:rFonts w:cstheme="minorHAnsi"/>
          <w:color w:val="000000"/>
          <w:sz w:val="22"/>
          <w:szCs w:val="22"/>
          <w:lang w:val="en-US"/>
        </w:rPr>
        <w:t>.pbtxt’)</w:t>
      </w:r>
    </w:p>
    <w:p w:rsidR="00206FCE" w:rsidRPr="00FB2ED0" w:rsidRDefault="00206FCE" w:rsidP="00D82A16">
      <w:pPr>
        <w:autoSpaceDE w:val="0"/>
        <w:autoSpaceDN w:val="0"/>
        <w:adjustRightInd w:val="0"/>
        <w:ind w:firstLine="360"/>
        <w:rPr>
          <w:rFonts w:cstheme="minorHAnsi"/>
          <w:color w:val="000000"/>
          <w:sz w:val="22"/>
          <w:szCs w:val="22"/>
        </w:rPr>
      </w:pPr>
      <w:r w:rsidRPr="00FB2ED0">
        <w:rPr>
          <w:rFonts w:cstheme="minorHAnsi"/>
          <w:color w:val="000000"/>
          <w:sz w:val="22"/>
          <w:szCs w:val="22"/>
        </w:rPr>
        <w:t>NUM_CLASSES = 1</w:t>
      </w:r>
    </w:p>
    <w:p w:rsidR="00035559" w:rsidRPr="00FB2ED0" w:rsidRDefault="00035559" w:rsidP="00206FCE">
      <w:pPr>
        <w:autoSpaceDE w:val="0"/>
        <w:autoSpaceDN w:val="0"/>
        <w:adjustRightInd w:val="0"/>
        <w:rPr>
          <w:rFonts w:cstheme="minorHAnsi"/>
          <w:color w:val="000000"/>
          <w:sz w:val="22"/>
          <w:szCs w:val="22"/>
        </w:rPr>
      </w:pPr>
    </w:p>
    <w:p w:rsidR="000F49B5" w:rsidRPr="00FB2ED0" w:rsidRDefault="000F49B5" w:rsidP="00206FCE">
      <w:pPr>
        <w:autoSpaceDE w:val="0"/>
        <w:autoSpaceDN w:val="0"/>
        <w:adjustRightInd w:val="0"/>
        <w:rPr>
          <w:rFonts w:cstheme="minorHAnsi"/>
          <w:color w:val="000000"/>
          <w:sz w:val="22"/>
          <w:szCs w:val="22"/>
        </w:rPr>
      </w:pPr>
      <w:r w:rsidRPr="00FB2ED0">
        <w:rPr>
          <w:rFonts w:cstheme="minorHAnsi"/>
          <w:color w:val="000000"/>
          <w:sz w:val="22"/>
          <w:szCs w:val="22"/>
        </w:rPr>
        <w:t xml:space="preserve">       Modificare eventualemente </w:t>
      </w:r>
      <w:r w:rsidR="00FB2ED0" w:rsidRPr="00FB2ED0">
        <w:rPr>
          <w:rFonts w:cstheme="minorHAnsi"/>
          <w:color w:val="000000"/>
          <w:sz w:val="22"/>
          <w:szCs w:val="22"/>
        </w:rPr>
        <w:t>se si rinominasse il modello addestrato:</w:t>
      </w:r>
    </w:p>
    <w:p w:rsidR="00FB2ED0" w:rsidRPr="00FB2ED0" w:rsidRDefault="00FB2ED0" w:rsidP="00FB2ED0">
      <w:pPr>
        <w:pStyle w:val="PreformattatoHTML"/>
        <w:wordWrap w:val="0"/>
        <w:rPr>
          <w:rFonts w:asciiTheme="minorHAnsi" w:hAnsiTheme="minorHAnsi" w:cstheme="minorHAnsi"/>
          <w:color w:val="333333"/>
          <w:sz w:val="22"/>
          <w:szCs w:val="22"/>
          <w:lang w:val="en-US"/>
        </w:rPr>
      </w:pPr>
      <w:r w:rsidRPr="00FB2ED0">
        <w:rPr>
          <w:rFonts w:asciiTheme="minorHAnsi" w:hAnsiTheme="minorHAnsi" w:cstheme="minorHAnsi"/>
          <w:color w:val="000000"/>
          <w:sz w:val="22"/>
          <w:szCs w:val="22"/>
          <w:lang w:val="en-US"/>
        </w:rPr>
        <w:t xml:space="preserve">       </w:t>
      </w:r>
      <w:r w:rsidRPr="00FB2ED0">
        <w:rPr>
          <w:rFonts w:asciiTheme="minorHAnsi" w:hAnsiTheme="minorHAnsi" w:cstheme="minorHAnsi"/>
          <w:color w:val="333333"/>
          <w:sz w:val="22"/>
          <w:szCs w:val="22"/>
          <w:lang w:val="en-US"/>
        </w:rPr>
        <w:t xml:space="preserve">PATH_TO_CKPT </w:t>
      </w:r>
      <w:r w:rsidRPr="00FB2ED0">
        <w:rPr>
          <w:rFonts w:asciiTheme="minorHAnsi" w:hAnsiTheme="minorHAnsi" w:cstheme="minorHAnsi"/>
          <w:color w:val="666666"/>
          <w:sz w:val="22"/>
          <w:szCs w:val="22"/>
          <w:lang w:val="en-US"/>
        </w:rPr>
        <w:t>=</w:t>
      </w:r>
      <w:r w:rsidRPr="00FB2ED0">
        <w:rPr>
          <w:rFonts w:asciiTheme="minorHAnsi" w:hAnsiTheme="minorHAnsi" w:cstheme="minorHAnsi"/>
          <w:color w:val="333333"/>
          <w:sz w:val="22"/>
          <w:szCs w:val="22"/>
          <w:lang w:val="en-US"/>
        </w:rPr>
        <w:t xml:space="preserve"> MODEL_NAME </w:t>
      </w:r>
      <w:r w:rsidRPr="00FB2ED0">
        <w:rPr>
          <w:rFonts w:asciiTheme="minorHAnsi" w:hAnsiTheme="minorHAnsi" w:cstheme="minorHAnsi"/>
          <w:color w:val="666666"/>
          <w:sz w:val="22"/>
          <w:szCs w:val="22"/>
          <w:lang w:val="en-US"/>
        </w:rPr>
        <w:t>+</w:t>
      </w:r>
      <w:r w:rsidRPr="00FB2ED0">
        <w:rPr>
          <w:rFonts w:asciiTheme="minorHAnsi" w:hAnsiTheme="minorHAnsi" w:cstheme="minorHAnsi"/>
          <w:color w:val="333333"/>
          <w:sz w:val="22"/>
          <w:szCs w:val="22"/>
          <w:lang w:val="en-US"/>
        </w:rPr>
        <w:t xml:space="preserve"> </w:t>
      </w:r>
      <w:r w:rsidRPr="00FB2ED0">
        <w:rPr>
          <w:rFonts w:asciiTheme="minorHAnsi" w:hAnsiTheme="minorHAnsi" w:cstheme="minorHAnsi"/>
          <w:color w:val="BA2121"/>
          <w:sz w:val="22"/>
          <w:szCs w:val="22"/>
          <w:lang w:val="en-US"/>
        </w:rPr>
        <w:t>'/</w:t>
      </w:r>
      <w:r>
        <w:rPr>
          <w:rFonts w:asciiTheme="minorHAnsi" w:hAnsiTheme="minorHAnsi" w:cstheme="minorHAnsi"/>
          <w:color w:val="BA2121"/>
          <w:sz w:val="22"/>
          <w:szCs w:val="22"/>
          <w:lang w:val="en-US"/>
        </w:rPr>
        <w:t>nome_modello_adddestrato</w:t>
      </w:r>
      <w:bookmarkStart w:id="10" w:name="_GoBack"/>
      <w:bookmarkEnd w:id="10"/>
      <w:r>
        <w:rPr>
          <w:rFonts w:asciiTheme="minorHAnsi" w:hAnsiTheme="minorHAnsi" w:cstheme="minorHAnsi"/>
          <w:color w:val="BA2121"/>
          <w:sz w:val="22"/>
          <w:szCs w:val="22"/>
          <w:lang w:val="en-US"/>
        </w:rPr>
        <w:t>’</w:t>
      </w:r>
    </w:p>
    <w:p w:rsidR="00FB2ED0" w:rsidRPr="00FB2ED0" w:rsidRDefault="00FB2ED0" w:rsidP="00206FCE">
      <w:pPr>
        <w:autoSpaceDE w:val="0"/>
        <w:autoSpaceDN w:val="0"/>
        <w:adjustRightInd w:val="0"/>
        <w:rPr>
          <w:rFonts w:cstheme="minorHAnsi"/>
          <w:color w:val="000000"/>
          <w:sz w:val="22"/>
          <w:szCs w:val="22"/>
          <w:lang w:val="en-US"/>
        </w:rPr>
      </w:pPr>
    </w:p>
    <w:p w:rsidR="00206FCE" w:rsidRPr="000F49B5" w:rsidRDefault="00035559" w:rsidP="00D82A16">
      <w:pPr>
        <w:autoSpaceDE w:val="0"/>
        <w:autoSpaceDN w:val="0"/>
        <w:adjustRightInd w:val="0"/>
        <w:ind w:firstLine="360"/>
        <w:rPr>
          <w:rFonts w:cstheme="minorHAnsi"/>
          <w:bCs/>
          <w:color w:val="000000"/>
          <w:sz w:val="22"/>
          <w:szCs w:val="22"/>
        </w:rPr>
      </w:pPr>
      <w:r w:rsidRPr="000F49B5">
        <w:rPr>
          <w:rFonts w:cstheme="minorHAnsi"/>
          <w:bCs/>
          <w:color w:val="000000"/>
          <w:sz w:val="22"/>
          <w:szCs w:val="22"/>
        </w:rPr>
        <w:t xml:space="preserve">Cancellare tutto </w:t>
      </w:r>
      <w:r w:rsidR="004D6C38" w:rsidRPr="000F49B5">
        <w:rPr>
          <w:rFonts w:cstheme="minorHAnsi"/>
          <w:bCs/>
          <w:color w:val="000000"/>
          <w:sz w:val="22"/>
          <w:szCs w:val="22"/>
        </w:rPr>
        <w:t>download model</w:t>
      </w:r>
      <w:r w:rsidR="00206FCE" w:rsidRPr="000F49B5">
        <w:rPr>
          <w:rFonts w:cstheme="minorHAnsi"/>
          <w:bCs/>
          <w:color w:val="000000"/>
          <w:sz w:val="22"/>
          <w:szCs w:val="22"/>
        </w:rPr>
        <w:t xml:space="preserve"> </w:t>
      </w:r>
    </w:p>
    <w:p w:rsidR="00206FCE" w:rsidRPr="000F49B5" w:rsidRDefault="00035559" w:rsidP="00D82A16">
      <w:pPr>
        <w:autoSpaceDE w:val="0"/>
        <w:autoSpaceDN w:val="0"/>
        <w:adjustRightInd w:val="0"/>
        <w:ind w:firstLine="360"/>
        <w:rPr>
          <w:rFonts w:cstheme="minorHAnsi"/>
          <w:bCs/>
          <w:color w:val="000000"/>
          <w:sz w:val="22"/>
          <w:szCs w:val="22"/>
        </w:rPr>
      </w:pPr>
      <w:r w:rsidRPr="000F49B5">
        <w:rPr>
          <w:rFonts w:cstheme="minorHAnsi"/>
          <w:bCs/>
          <w:color w:val="000000"/>
          <w:sz w:val="22"/>
          <w:szCs w:val="22"/>
        </w:rPr>
        <w:t>Modificare:</w:t>
      </w:r>
    </w:p>
    <w:p w:rsidR="00206FCE" w:rsidRDefault="00206FCE" w:rsidP="00D82A16">
      <w:pPr>
        <w:autoSpaceDE w:val="0"/>
        <w:autoSpaceDN w:val="0"/>
        <w:adjustRightInd w:val="0"/>
        <w:ind w:left="360"/>
        <w:rPr>
          <w:rFonts w:cstheme="minorHAnsi"/>
          <w:color w:val="000000"/>
          <w:sz w:val="22"/>
          <w:szCs w:val="22"/>
          <w:lang w:val="en-US"/>
        </w:rPr>
      </w:pPr>
      <w:r w:rsidRPr="00206FCE">
        <w:rPr>
          <w:rFonts w:cstheme="minorHAnsi"/>
          <w:color w:val="000000"/>
          <w:sz w:val="22"/>
          <w:szCs w:val="22"/>
          <w:lang w:val="en-US"/>
        </w:rPr>
        <w:t>TEST_IMAGE_PATHS = [ os.path.join(PATH_TO_TEST_IMAGES_DIR, 'im</w:t>
      </w:r>
      <w:r w:rsidR="00D82A16">
        <w:rPr>
          <w:rFonts w:cstheme="minorHAnsi"/>
          <w:color w:val="000000"/>
          <w:sz w:val="22"/>
          <w:szCs w:val="22"/>
          <w:lang w:val="en-US"/>
        </w:rPr>
        <w:t>age{}.jpg'.format(i)) for i in r</w:t>
      </w:r>
      <w:r w:rsidR="007347C3">
        <w:rPr>
          <w:rFonts w:cstheme="minorHAnsi"/>
          <w:color w:val="000000"/>
          <w:sz w:val="22"/>
          <w:szCs w:val="22"/>
          <w:lang w:val="en-US"/>
        </w:rPr>
        <w:t>ange(1, N</w:t>
      </w:r>
      <w:r w:rsidRPr="00206FCE">
        <w:rPr>
          <w:rFonts w:cstheme="minorHAnsi"/>
          <w:color w:val="000000"/>
          <w:sz w:val="22"/>
          <w:szCs w:val="22"/>
          <w:lang w:val="en-US"/>
        </w:rPr>
        <w:t xml:space="preserve">) ] </w:t>
      </w:r>
    </w:p>
    <w:p w:rsidR="007347C3" w:rsidRDefault="007347C3" w:rsidP="00D82A16">
      <w:pPr>
        <w:autoSpaceDE w:val="0"/>
        <w:autoSpaceDN w:val="0"/>
        <w:adjustRightInd w:val="0"/>
        <w:ind w:left="360"/>
        <w:rPr>
          <w:rFonts w:cstheme="minorHAnsi"/>
          <w:color w:val="000000"/>
          <w:sz w:val="22"/>
          <w:szCs w:val="22"/>
          <w:lang w:val="en-US"/>
        </w:rPr>
      </w:pPr>
    </w:p>
    <w:p w:rsidR="007347C3" w:rsidRPr="007347C3" w:rsidRDefault="007347C3" w:rsidP="00D82A16">
      <w:pPr>
        <w:autoSpaceDE w:val="0"/>
        <w:autoSpaceDN w:val="0"/>
        <w:adjustRightInd w:val="0"/>
        <w:ind w:left="360"/>
        <w:rPr>
          <w:rFonts w:cstheme="minorHAnsi"/>
          <w:color w:val="000000"/>
          <w:sz w:val="22"/>
          <w:szCs w:val="22"/>
        </w:rPr>
      </w:pPr>
      <w:r w:rsidRPr="007347C3">
        <w:rPr>
          <w:rFonts w:cstheme="minorHAnsi"/>
          <w:color w:val="000000"/>
          <w:sz w:val="22"/>
          <w:szCs w:val="22"/>
        </w:rPr>
        <w:t>Dove N sarà il numero di immagini +1 presenti nella cartella models/research/object_detection</w:t>
      </w:r>
      <w:r w:rsidR="000F3076">
        <w:rPr>
          <w:rFonts w:cstheme="minorHAnsi"/>
          <w:color w:val="000000"/>
          <w:sz w:val="22"/>
          <w:szCs w:val="22"/>
        </w:rPr>
        <w:t>/test_images</w:t>
      </w:r>
    </w:p>
    <w:p w:rsidR="00206FCE" w:rsidRPr="007347C3" w:rsidRDefault="00206FCE" w:rsidP="00206FCE">
      <w:pPr>
        <w:autoSpaceDE w:val="0"/>
        <w:autoSpaceDN w:val="0"/>
        <w:adjustRightInd w:val="0"/>
        <w:rPr>
          <w:rFonts w:cstheme="minorHAnsi"/>
          <w:color w:val="000000"/>
          <w:sz w:val="22"/>
          <w:szCs w:val="22"/>
        </w:rPr>
      </w:pPr>
      <w:r w:rsidRPr="007347C3">
        <w:rPr>
          <w:rFonts w:cstheme="minorHAnsi"/>
          <w:color w:val="000000"/>
          <w:sz w:val="22"/>
          <w:szCs w:val="22"/>
        </w:rPr>
        <w:tab/>
      </w:r>
    </w:p>
    <w:p w:rsidR="00257FA8" w:rsidRPr="00824E17" w:rsidRDefault="00EE346E" w:rsidP="00257FA8">
      <w:pPr>
        <w:numPr>
          <w:ilvl w:val="0"/>
          <w:numId w:val="3"/>
        </w:num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Aggiungiamo alla cartella test_</w:t>
      </w:r>
      <w:r w:rsidR="00206FCE" w:rsidRPr="00206FCE">
        <w:rPr>
          <w:rFonts w:cstheme="minorHAnsi"/>
          <w:color w:val="000000"/>
          <w:sz w:val="22"/>
          <w:szCs w:val="22"/>
        </w:rPr>
        <w:t>images dell</w:t>
      </w:r>
      <w:r w:rsidR="005C1D58">
        <w:rPr>
          <w:rFonts w:cstheme="minorHAnsi"/>
          <w:color w:val="000000"/>
          <w:sz w:val="22"/>
          <w:szCs w:val="22"/>
        </w:rPr>
        <w:t>e immagini che chiamiamo ‘image</w:t>
      </w:r>
      <w:r>
        <w:rPr>
          <w:rFonts w:cstheme="minorHAnsi"/>
          <w:i/>
          <w:iCs/>
          <w:color w:val="000000"/>
          <w:sz w:val="22"/>
          <w:szCs w:val="22"/>
        </w:rPr>
        <w:t xml:space="preserve">i’ </w:t>
      </w:r>
      <w:r w:rsidRPr="007155D6">
        <w:rPr>
          <w:rFonts w:cstheme="minorHAnsi"/>
          <w:iCs/>
          <w:color w:val="000000"/>
          <w:sz w:val="22"/>
          <w:szCs w:val="22"/>
        </w:rPr>
        <w:t>(i è un numero crescente per ogni immagine)</w:t>
      </w:r>
      <w:r w:rsidR="00206FCE" w:rsidRPr="00206FCE">
        <w:rPr>
          <w:rFonts w:cstheme="minorHAnsi"/>
          <w:color w:val="000000"/>
          <w:sz w:val="22"/>
          <w:szCs w:val="22"/>
        </w:rPr>
        <w:t xml:space="preserve"> e cam</w:t>
      </w:r>
      <w:r w:rsidR="00257FA8">
        <w:rPr>
          <w:rFonts w:cstheme="minorHAnsi"/>
          <w:color w:val="000000"/>
          <w:sz w:val="22"/>
          <w:szCs w:val="22"/>
        </w:rPr>
        <w:t>biamo il</w:t>
      </w:r>
      <w:r w:rsidR="00824E17">
        <w:rPr>
          <w:rFonts w:cstheme="minorHAnsi"/>
          <w:color w:val="000000"/>
          <w:sz w:val="22"/>
          <w:szCs w:val="22"/>
        </w:rPr>
        <w:t xml:space="preserve"> </w:t>
      </w:r>
      <w:r w:rsidR="00257FA8" w:rsidRPr="00824E17">
        <w:rPr>
          <w:rFonts w:cstheme="minorHAnsi"/>
          <w:color w:val="000000"/>
          <w:sz w:val="22"/>
          <w:szCs w:val="22"/>
        </w:rPr>
        <w:t>range a seconda del numero di immagini che andiamo ad utilizzare.</w:t>
      </w:r>
    </w:p>
    <w:p w:rsidR="00257FA8" w:rsidRDefault="00257FA8" w:rsidP="00257FA8">
      <w:pPr>
        <w:tabs>
          <w:tab w:val="left" w:pos="20"/>
          <w:tab w:val="left" w:pos="360"/>
        </w:tabs>
        <w:autoSpaceDE w:val="0"/>
        <w:autoSpaceDN w:val="0"/>
        <w:adjustRightInd w:val="0"/>
        <w:ind w:left="360"/>
        <w:rPr>
          <w:rFonts w:cstheme="minorHAnsi"/>
          <w:color w:val="000000"/>
          <w:sz w:val="22"/>
          <w:szCs w:val="22"/>
        </w:rPr>
      </w:pPr>
    </w:p>
    <w:p w:rsidR="00206FCE" w:rsidRDefault="00206FCE" w:rsidP="00257FA8">
      <w:pPr>
        <w:numPr>
          <w:ilvl w:val="0"/>
          <w:numId w:val="3"/>
        </w:numPr>
        <w:tabs>
          <w:tab w:val="left" w:pos="20"/>
          <w:tab w:val="left" w:pos="360"/>
        </w:tabs>
        <w:autoSpaceDE w:val="0"/>
        <w:autoSpaceDN w:val="0"/>
        <w:adjustRightInd w:val="0"/>
        <w:ind w:left="360"/>
        <w:rPr>
          <w:rFonts w:cstheme="minorHAnsi"/>
          <w:color w:val="000000"/>
          <w:sz w:val="22"/>
          <w:szCs w:val="22"/>
        </w:rPr>
      </w:pPr>
      <w:r w:rsidRPr="00257FA8">
        <w:rPr>
          <w:rFonts w:cstheme="minorHAnsi"/>
          <w:color w:val="000000"/>
          <w:sz w:val="22"/>
          <w:szCs w:val="22"/>
        </w:rPr>
        <w:t xml:space="preserve">Eseguiamo cell </w:t>
      </w:r>
      <w:r w:rsidR="009F2DD9">
        <w:rPr>
          <w:rFonts w:cstheme="minorHAnsi"/>
          <w:color w:val="000000"/>
          <w:sz w:val="22"/>
          <w:szCs w:val="22"/>
        </w:rPr>
        <w:t xml:space="preserve">-&gt; </w:t>
      </w:r>
      <w:r w:rsidRPr="00257FA8">
        <w:rPr>
          <w:rFonts w:cstheme="minorHAnsi"/>
          <w:color w:val="000000"/>
          <w:sz w:val="22"/>
          <w:szCs w:val="22"/>
        </w:rPr>
        <w:t>run all per vedere come si comporta.</w:t>
      </w:r>
    </w:p>
    <w:p w:rsidR="009F66AA" w:rsidRDefault="009F66AA" w:rsidP="009F66AA">
      <w:pPr>
        <w:tabs>
          <w:tab w:val="left" w:pos="20"/>
          <w:tab w:val="left" w:pos="360"/>
        </w:tabs>
        <w:autoSpaceDE w:val="0"/>
        <w:autoSpaceDN w:val="0"/>
        <w:adjustRightInd w:val="0"/>
        <w:rPr>
          <w:rFonts w:cstheme="minorHAnsi"/>
          <w:color w:val="000000"/>
          <w:sz w:val="22"/>
          <w:szCs w:val="22"/>
        </w:rPr>
      </w:pPr>
    </w:p>
    <w:p w:rsidR="00271CF3" w:rsidRDefault="00271CF3" w:rsidP="00271CF3">
      <w:pPr>
        <w:tabs>
          <w:tab w:val="left" w:pos="20"/>
          <w:tab w:val="left" w:pos="360"/>
        </w:tabs>
        <w:autoSpaceDE w:val="0"/>
        <w:autoSpaceDN w:val="0"/>
        <w:adjustRightInd w:val="0"/>
        <w:ind w:left="360"/>
        <w:rPr>
          <w:rFonts w:cstheme="minorHAnsi"/>
          <w:color w:val="000000"/>
          <w:sz w:val="22"/>
          <w:szCs w:val="22"/>
        </w:rPr>
      </w:pPr>
      <w:r>
        <w:rPr>
          <w:rFonts w:cstheme="minorHAnsi"/>
          <w:color w:val="000000"/>
          <w:sz w:val="22"/>
          <w:szCs w:val="22"/>
        </w:rPr>
        <w:t>È normale la presenza di un warning nella sezione di import.</w:t>
      </w:r>
    </w:p>
    <w:p w:rsidR="009F66AA" w:rsidRDefault="009F66AA" w:rsidP="00271CF3">
      <w:pPr>
        <w:tabs>
          <w:tab w:val="left" w:pos="20"/>
          <w:tab w:val="left" w:pos="360"/>
        </w:tabs>
        <w:autoSpaceDE w:val="0"/>
        <w:autoSpaceDN w:val="0"/>
        <w:adjustRightInd w:val="0"/>
        <w:ind w:left="360"/>
        <w:rPr>
          <w:rFonts w:cstheme="minorHAnsi"/>
          <w:color w:val="000000"/>
          <w:sz w:val="22"/>
          <w:szCs w:val="22"/>
        </w:rPr>
      </w:pPr>
    </w:p>
    <w:p w:rsidR="00943AAE" w:rsidRDefault="00943AAE" w:rsidP="00271CF3">
      <w:pPr>
        <w:tabs>
          <w:tab w:val="left" w:pos="20"/>
          <w:tab w:val="left" w:pos="360"/>
        </w:tabs>
        <w:autoSpaceDE w:val="0"/>
        <w:autoSpaceDN w:val="0"/>
        <w:adjustRightInd w:val="0"/>
        <w:ind w:left="360"/>
        <w:rPr>
          <w:rFonts w:cstheme="minorHAnsi"/>
          <w:b/>
          <w:bCs/>
          <w:color w:val="000000"/>
          <w:sz w:val="22"/>
          <w:szCs w:val="22"/>
        </w:rPr>
      </w:pPr>
      <w:r>
        <w:rPr>
          <w:rFonts w:cstheme="minorHAnsi"/>
          <w:color w:val="000000"/>
          <w:sz w:val="22"/>
          <w:szCs w:val="22"/>
        </w:rPr>
        <w:t>Se ci fosse un errore in fase di importazione che impedisce la corretta esecuzione</w:t>
      </w:r>
      <w:r w:rsidR="004A603E">
        <w:rPr>
          <w:rFonts w:cstheme="minorHAnsi"/>
          <w:color w:val="000000"/>
          <w:sz w:val="22"/>
          <w:szCs w:val="22"/>
        </w:rPr>
        <w:t>,</w:t>
      </w:r>
      <w:r>
        <w:rPr>
          <w:rFonts w:cstheme="minorHAnsi"/>
          <w:color w:val="000000"/>
          <w:sz w:val="22"/>
          <w:szCs w:val="22"/>
        </w:rPr>
        <w:t xml:space="preserve"> eseguire dalla cartella models/research il seguente comando </w:t>
      </w:r>
      <w:r w:rsidRPr="00943AAE">
        <w:rPr>
          <w:rFonts w:cstheme="minorHAnsi"/>
          <w:b/>
          <w:bCs/>
          <w:color w:val="000000"/>
          <w:sz w:val="22"/>
          <w:szCs w:val="22"/>
        </w:rPr>
        <w:t>export PYTHONPATH=$PYTHONPATH:`pwd`:`pwd`/slim</w:t>
      </w:r>
      <w:r>
        <w:rPr>
          <w:rFonts w:cstheme="minorHAnsi"/>
          <w:b/>
          <w:bCs/>
          <w:color w:val="000000"/>
          <w:sz w:val="22"/>
          <w:szCs w:val="22"/>
        </w:rPr>
        <w:t>.</w:t>
      </w:r>
    </w:p>
    <w:p w:rsidR="00943AAE" w:rsidRPr="00943AAE" w:rsidRDefault="00943AAE" w:rsidP="00271CF3">
      <w:pPr>
        <w:tabs>
          <w:tab w:val="left" w:pos="20"/>
          <w:tab w:val="left" w:pos="360"/>
        </w:tabs>
        <w:autoSpaceDE w:val="0"/>
        <w:autoSpaceDN w:val="0"/>
        <w:adjustRightInd w:val="0"/>
        <w:ind w:left="360"/>
        <w:rPr>
          <w:rFonts w:cstheme="minorHAnsi"/>
          <w:color w:val="000000"/>
          <w:sz w:val="22"/>
          <w:szCs w:val="22"/>
        </w:rPr>
      </w:pPr>
      <w:r>
        <w:rPr>
          <w:rFonts w:cstheme="minorHAnsi"/>
          <w:bCs/>
          <w:color w:val="000000"/>
          <w:sz w:val="22"/>
          <w:szCs w:val="22"/>
        </w:rPr>
        <w:t>Quindi tentare nuovamente cell -&gt; run all.</w:t>
      </w:r>
    </w:p>
    <w:p w:rsidR="00AF5FC0" w:rsidRPr="00257FA8" w:rsidRDefault="00AF5FC0" w:rsidP="00271CF3">
      <w:pPr>
        <w:tabs>
          <w:tab w:val="left" w:pos="20"/>
          <w:tab w:val="left" w:pos="360"/>
        </w:tabs>
        <w:autoSpaceDE w:val="0"/>
        <w:autoSpaceDN w:val="0"/>
        <w:adjustRightInd w:val="0"/>
        <w:ind w:left="360"/>
        <w:rPr>
          <w:rFonts w:cstheme="minorHAnsi"/>
          <w:color w:val="000000"/>
          <w:sz w:val="22"/>
          <w:szCs w:val="22"/>
        </w:rPr>
      </w:pPr>
    </w:p>
    <w:p w:rsidR="004F0062" w:rsidRPr="00D73C61" w:rsidRDefault="004F0062" w:rsidP="00666FD7">
      <w:pPr>
        <w:rPr>
          <w:rFonts w:cstheme="minorHAnsi"/>
          <w:sz w:val="22"/>
          <w:szCs w:val="22"/>
        </w:rPr>
      </w:pPr>
    </w:p>
    <w:p w:rsidR="004F0062" w:rsidRPr="005E2C67" w:rsidRDefault="004F0062" w:rsidP="00666FD7">
      <w:pPr>
        <w:rPr>
          <w:rFonts w:cstheme="minorHAnsi"/>
          <w:sz w:val="36"/>
          <w:szCs w:val="36"/>
        </w:rPr>
      </w:pPr>
    </w:p>
    <w:p w:rsidR="004F0062" w:rsidRPr="005E2C67" w:rsidRDefault="004F0062" w:rsidP="00666FD7">
      <w:pPr>
        <w:rPr>
          <w:rFonts w:cstheme="minorHAnsi"/>
          <w:sz w:val="36"/>
          <w:szCs w:val="36"/>
        </w:rPr>
      </w:pPr>
    </w:p>
    <w:p w:rsidR="004F0062" w:rsidRPr="005E2C67" w:rsidRDefault="004F0062" w:rsidP="00666FD7">
      <w:pPr>
        <w:rPr>
          <w:rFonts w:cstheme="minorHAnsi"/>
          <w:sz w:val="36"/>
          <w:szCs w:val="36"/>
        </w:rPr>
      </w:pPr>
    </w:p>
    <w:p w:rsidR="004F0062" w:rsidRPr="005E2C67" w:rsidRDefault="004F0062" w:rsidP="00666FD7">
      <w:pPr>
        <w:rPr>
          <w:rFonts w:cstheme="minorHAnsi"/>
          <w:sz w:val="36"/>
          <w:szCs w:val="36"/>
        </w:rPr>
      </w:pPr>
    </w:p>
    <w:p w:rsidR="004F0062" w:rsidRPr="005E2C67" w:rsidRDefault="004F0062" w:rsidP="00666FD7">
      <w:pPr>
        <w:rPr>
          <w:rFonts w:cstheme="minorHAnsi"/>
          <w:sz w:val="36"/>
          <w:szCs w:val="36"/>
        </w:rPr>
      </w:pPr>
    </w:p>
    <w:bookmarkEnd w:id="7"/>
    <w:p w:rsidR="00D57676" w:rsidRPr="005E2C67" w:rsidRDefault="00D57676" w:rsidP="00E7073F">
      <w:pPr>
        <w:rPr>
          <w:rFonts w:cstheme="minorHAnsi"/>
          <w:sz w:val="22"/>
          <w:szCs w:val="22"/>
        </w:rPr>
      </w:pPr>
    </w:p>
    <w:sectPr w:rsidR="00D57676" w:rsidRPr="005E2C67" w:rsidSect="00ED1842">
      <w:headerReference w:type="default" r:id="rId19"/>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7F4" w:rsidRDefault="003E47F4" w:rsidP="00D57676">
      <w:r>
        <w:separator/>
      </w:r>
    </w:p>
  </w:endnote>
  <w:endnote w:type="continuationSeparator" w:id="0">
    <w:p w:rsidR="003E47F4" w:rsidRDefault="003E47F4" w:rsidP="00D5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7F4" w:rsidRDefault="003E47F4" w:rsidP="00D57676">
      <w:r>
        <w:separator/>
      </w:r>
    </w:p>
  </w:footnote>
  <w:footnote w:type="continuationSeparator" w:id="0">
    <w:p w:rsidR="003E47F4" w:rsidRDefault="003E47F4" w:rsidP="00D57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61E" w:rsidRDefault="004D461E" w:rsidP="00D57676">
    <w:pPr>
      <w:pStyle w:val="Intestazione"/>
      <w:jc w:val="right"/>
    </w:pPr>
    <w:r>
      <w:t>Setup e collezione dataset</w:t>
    </w:r>
    <w:r>
      <w:tab/>
    </w:r>
    <w:r>
      <w:tab/>
      <w:t>Bernardi Edoardo</w:t>
    </w:r>
  </w:p>
  <w:p w:rsidR="004D461E" w:rsidRDefault="004D461E">
    <w:pPr>
      <w:pStyle w:val="Intestazione"/>
    </w:pPr>
    <w:r>
      <w:t>Train</w:t>
    </w:r>
    <w:r>
      <w:tab/>
    </w:r>
    <w:r>
      <w:tab/>
      <w:t>Object Detection</w:t>
    </w:r>
  </w:p>
  <w:p w:rsidR="004D461E" w:rsidRDefault="004D461E">
    <w:pPr>
      <w:pStyle w:val="Intestazione"/>
    </w:pPr>
    <w:r>
      <w:t>Test</w:t>
    </w:r>
  </w:p>
  <w:p w:rsidR="004D461E" w:rsidRDefault="004D461E">
    <w:pPr>
      <w:pStyle w:val="Intestazione"/>
    </w:pPr>
    <w:r>
      <w:t>Export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5A70F4FC"/>
    <w:lvl w:ilvl="0" w:tplc="000001F5">
      <w:start w:val="6"/>
      <w:numFmt w:val="decimal"/>
      <w:lvlText w:val="%1."/>
      <w:lvlJc w:val="left"/>
      <w:pPr>
        <w:ind w:left="3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9"/>
      <w:numFmt w:val="decimal"/>
      <w:lvlText w:val="%1."/>
      <w:lvlJc w:val="left"/>
      <w:pPr>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DC10FCBA"/>
    <w:lvl w:ilvl="0" w:tplc="000003E9">
      <w:start w:val="1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72A0E27"/>
    <w:multiLevelType w:val="hybridMultilevel"/>
    <w:tmpl w:val="286E861A"/>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0762C35"/>
    <w:multiLevelType w:val="hybridMultilevel"/>
    <w:tmpl w:val="7138E478"/>
    <w:lvl w:ilvl="0" w:tplc="6C7C316E">
      <w:start w:val="1"/>
      <w:numFmt w:val="decimal"/>
      <w:lvlText w:val="%1."/>
      <w:lvlJc w:val="left"/>
      <w:pPr>
        <w:ind w:left="360" w:hanging="360"/>
      </w:pPr>
      <w:rPr>
        <w:rFonts w:hint="default"/>
        <w:b w:val="0"/>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14BF26B7"/>
    <w:multiLevelType w:val="hybridMultilevel"/>
    <w:tmpl w:val="5032EFC6"/>
    <w:lvl w:ilvl="0" w:tplc="000003E9">
      <w:start w:val="1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A0C4881"/>
    <w:multiLevelType w:val="hybridMultilevel"/>
    <w:tmpl w:val="E788110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5BB20039"/>
    <w:multiLevelType w:val="hybridMultilevel"/>
    <w:tmpl w:val="2A6E251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5E21671D"/>
    <w:multiLevelType w:val="hybridMultilevel"/>
    <w:tmpl w:val="3A2C146E"/>
    <w:lvl w:ilvl="0" w:tplc="0410000F">
      <w:start w:val="1"/>
      <w:numFmt w:val="decimal"/>
      <w:lvlText w:val="%1."/>
      <w:lvlJc w:val="left"/>
      <w:pPr>
        <w:ind w:left="1420" w:hanging="360"/>
      </w:pPr>
    </w:lvl>
    <w:lvl w:ilvl="1" w:tplc="04100019" w:tentative="1">
      <w:start w:val="1"/>
      <w:numFmt w:val="lowerLetter"/>
      <w:lvlText w:val="%2."/>
      <w:lvlJc w:val="left"/>
      <w:pPr>
        <w:ind w:left="2140" w:hanging="360"/>
      </w:pPr>
    </w:lvl>
    <w:lvl w:ilvl="2" w:tplc="0410001B" w:tentative="1">
      <w:start w:val="1"/>
      <w:numFmt w:val="lowerRoman"/>
      <w:lvlText w:val="%3."/>
      <w:lvlJc w:val="right"/>
      <w:pPr>
        <w:ind w:left="2860" w:hanging="180"/>
      </w:pPr>
    </w:lvl>
    <w:lvl w:ilvl="3" w:tplc="0410000F" w:tentative="1">
      <w:start w:val="1"/>
      <w:numFmt w:val="decimal"/>
      <w:lvlText w:val="%4."/>
      <w:lvlJc w:val="left"/>
      <w:pPr>
        <w:ind w:left="3580" w:hanging="360"/>
      </w:pPr>
    </w:lvl>
    <w:lvl w:ilvl="4" w:tplc="04100019" w:tentative="1">
      <w:start w:val="1"/>
      <w:numFmt w:val="lowerLetter"/>
      <w:lvlText w:val="%5."/>
      <w:lvlJc w:val="left"/>
      <w:pPr>
        <w:ind w:left="4300" w:hanging="360"/>
      </w:pPr>
    </w:lvl>
    <w:lvl w:ilvl="5" w:tplc="0410001B" w:tentative="1">
      <w:start w:val="1"/>
      <w:numFmt w:val="lowerRoman"/>
      <w:lvlText w:val="%6."/>
      <w:lvlJc w:val="right"/>
      <w:pPr>
        <w:ind w:left="5020" w:hanging="180"/>
      </w:pPr>
    </w:lvl>
    <w:lvl w:ilvl="6" w:tplc="0410000F" w:tentative="1">
      <w:start w:val="1"/>
      <w:numFmt w:val="decimal"/>
      <w:lvlText w:val="%7."/>
      <w:lvlJc w:val="left"/>
      <w:pPr>
        <w:ind w:left="5740" w:hanging="360"/>
      </w:pPr>
    </w:lvl>
    <w:lvl w:ilvl="7" w:tplc="04100019" w:tentative="1">
      <w:start w:val="1"/>
      <w:numFmt w:val="lowerLetter"/>
      <w:lvlText w:val="%8."/>
      <w:lvlJc w:val="left"/>
      <w:pPr>
        <w:ind w:left="6460" w:hanging="360"/>
      </w:pPr>
    </w:lvl>
    <w:lvl w:ilvl="8" w:tplc="0410001B" w:tentative="1">
      <w:start w:val="1"/>
      <w:numFmt w:val="lowerRoman"/>
      <w:lvlText w:val="%9."/>
      <w:lvlJc w:val="right"/>
      <w:pPr>
        <w:ind w:left="7180" w:hanging="180"/>
      </w:pPr>
    </w:lvl>
  </w:abstractNum>
  <w:abstractNum w:abstractNumId="17" w15:restartNumberingAfterBreak="0">
    <w:nsid w:val="695C36A7"/>
    <w:multiLevelType w:val="hybridMultilevel"/>
    <w:tmpl w:val="54A2501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70110A17"/>
    <w:multiLevelType w:val="hybridMultilevel"/>
    <w:tmpl w:val="6C72F0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7024579E"/>
    <w:multiLevelType w:val="hybridMultilevel"/>
    <w:tmpl w:val="1A62897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7D8352C4"/>
    <w:multiLevelType w:val="hybridMultilevel"/>
    <w:tmpl w:val="6B2033DA"/>
    <w:lvl w:ilvl="0" w:tplc="0410000F">
      <w:start w:val="1"/>
      <w:numFmt w:val="decimal"/>
      <w:lvlText w:val="%1."/>
      <w:lvlJc w:val="left"/>
      <w:pPr>
        <w:ind w:left="380" w:hanging="360"/>
      </w:pPr>
      <w:rPr>
        <w:rFonts w:hint="default"/>
      </w:rPr>
    </w:lvl>
    <w:lvl w:ilvl="1" w:tplc="04100019" w:tentative="1">
      <w:start w:val="1"/>
      <w:numFmt w:val="lowerLetter"/>
      <w:lvlText w:val="%2."/>
      <w:lvlJc w:val="left"/>
      <w:pPr>
        <w:ind w:left="1100" w:hanging="360"/>
      </w:pPr>
    </w:lvl>
    <w:lvl w:ilvl="2" w:tplc="0410001B" w:tentative="1">
      <w:start w:val="1"/>
      <w:numFmt w:val="lowerRoman"/>
      <w:lvlText w:val="%3."/>
      <w:lvlJc w:val="right"/>
      <w:pPr>
        <w:ind w:left="1820" w:hanging="180"/>
      </w:pPr>
    </w:lvl>
    <w:lvl w:ilvl="3" w:tplc="0410000F" w:tentative="1">
      <w:start w:val="1"/>
      <w:numFmt w:val="decimal"/>
      <w:lvlText w:val="%4."/>
      <w:lvlJc w:val="left"/>
      <w:pPr>
        <w:ind w:left="2540" w:hanging="360"/>
      </w:pPr>
    </w:lvl>
    <w:lvl w:ilvl="4" w:tplc="04100019" w:tentative="1">
      <w:start w:val="1"/>
      <w:numFmt w:val="lowerLetter"/>
      <w:lvlText w:val="%5."/>
      <w:lvlJc w:val="left"/>
      <w:pPr>
        <w:ind w:left="3260" w:hanging="360"/>
      </w:pPr>
    </w:lvl>
    <w:lvl w:ilvl="5" w:tplc="0410001B" w:tentative="1">
      <w:start w:val="1"/>
      <w:numFmt w:val="lowerRoman"/>
      <w:lvlText w:val="%6."/>
      <w:lvlJc w:val="right"/>
      <w:pPr>
        <w:ind w:left="3980" w:hanging="180"/>
      </w:pPr>
    </w:lvl>
    <w:lvl w:ilvl="6" w:tplc="0410000F" w:tentative="1">
      <w:start w:val="1"/>
      <w:numFmt w:val="decimal"/>
      <w:lvlText w:val="%7."/>
      <w:lvlJc w:val="left"/>
      <w:pPr>
        <w:ind w:left="4700" w:hanging="360"/>
      </w:pPr>
    </w:lvl>
    <w:lvl w:ilvl="7" w:tplc="04100019" w:tentative="1">
      <w:start w:val="1"/>
      <w:numFmt w:val="lowerLetter"/>
      <w:lvlText w:val="%8."/>
      <w:lvlJc w:val="left"/>
      <w:pPr>
        <w:ind w:left="5420" w:hanging="360"/>
      </w:pPr>
    </w:lvl>
    <w:lvl w:ilvl="8" w:tplc="0410001B" w:tentative="1">
      <w:start w:val="1"/>
      <w:numFmt w:val="lowerRoman"/>
      <w:lvlText w:val="%9."/>
      <w:lvlJc w:val="right"/>
      <w:pPr>
        <w:ind w:left="6140" w:hanging="1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3"/>
  </w:num>
  <w:num w:numId="14">
    <w:abstractNumId w:val="16"/>
  </w:num>
  <w:num w:numId="15">
    <w:abstractNumId w:val="20"/>
  </w:num>
  <w:num w:numId="16">
    <w:abstractNumId w:val="14"/>
  </w:num>
  <w:num w:numId="17">
    <w:abstractNumId w:val="12"/>
  </w:num>
  <w:num w:numId="18">
    <w:abstractNumId w:val="18"/>
  </w:num>
  <w:num w:numId="19">
    <w:abstractNumId w:val="19"/>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76"/>
    <w:rsid w:val="0000418A"/>
    <w:rsid w:val="0000518E"/>
    <w:rsid w:val="00015385"/>
    <w:rsid w:val="0002126E"/>
    <w:rsid w:val="0002487E"/>
    <w:rsid w:val="00027348"/>
    <w:rsid w:val="00032AC6"/>
    <w:rsid w:val="00034704"/>
    <w:rsid w:val="000352A1"/>
    <w:rsid w:val="00035559"/>
    <w:rsid w:val="000430A4"/>
    <w:rsid w:val="00052743"/>
    <w:rsid w:val="00056EA8"/>
    <w:rsid w:val="00061266"/>
    <w:rsid w:val="00061E48"/>
    <w:rsid w:val="00063C44"/>
    <w:rsid w:val="000716DB"/>
    <w:rsid w:val="00074059"/>
    <w:rsid w:val="00081018"/>
    <w:rsid w:val="00092B34"/>
    <w:rsid w:val="000A190F"/>
    <w:rsid w:val="000B3F5A"/>
    <w:rsid w:val="000B50C4"/>
    <w:rsid w:val="000C0D1B"/>
    <w:rsid w:val="000D59B0"/>
    <w:rsid w:val="000E16D6"/>
    <w:rsid w:val="000E1E42"/>
    <w:rsid w:val="000E342A"/>
    <w:rsid w:val="000E50D7"/>
    <w:rsid w:val="000F3076"/>
    <w:rsid w:val="000F3918"/>
    <w:rsid w:val="000F49B5"/>
    <w:rsid w:val="00100DD6"/>
    <w:rsid w:val="001217E3"/>
    <w:rsid w:val="00122D0D"/>
    <w:rsid w:val="00133E74"/>
    <w:rsid w:val="001518DF"/>
    <w:rsid w:val="001537E2"/>
    <w:rsid w:val="00161E65"/>
    <w:rsid w:val="001726F6"/>
    <w:rsid w:val="0017432E"/>
    <w:rsid w:val="00180B9E"/>
    <w:rsid w:val="00180BF9"/>
    <w:rsid w:val="00183264"/>
    <w:rsid w:val="001858D7"/>
    <w:rsid w:val="001868C3"/>
    <w:rsid w:val="001903E4"/>
    <w:rsid w:val="00194F93"/>
    <w:rsid w:val="00195478"/>
    <w:rsid w:val="001A436C"/>
    <w:rsid w:val="001A5587"/>
    <w:rsid w:val="001A77C9"/>
    <w:rsid w:val="001A7DED"/>
    <w:rsid w:val="001C2011"/>
    <w:rsid w:val="001C2D55"/>
    <w:rsid w:val="001C314D"/>
    <w:rsid w:val="001D3041"/>
    <w:rsid w:val="001D4D38"/>
    <w:rsid w:val="001E52C7"/>
    <w:rsid w:val="001F3641"/>
    <w:rsid w:val="001F7D56"/>
    <w:rsid w:val="00204571"/>
    <w:rsid w:val="00206BE1"/>
    <w:rsid w:val="00206FCE"/>
    <w:rsid w:val="0020773F"/>
    <w:rsid w:val="0023347C"/>
    <w:rsid w:val="002354C3"/>
    <w:rsid w:val="002469D1"/>
    <w:rsid w:val="0025132D"/>
    <w:rsid w:val="00255D7C"/>
    <w:rsid w:val="00257FA8"/>
    <w:rsid w:val="00271CF3"/>
    <w:rsid w:val="00273DF4"/>
    <w:rsid w:val="00274415"/>
    <w:rsid w:val="00283166"/>
    <w:rsid w:val="0028765E"/>
    <w:rsid w:val="0029239C"/>
    <w:rsid w:val="002A00FB"/>
    <w:rsid w:val="002B0E81"/>
    <w:rsid w:val="002B4CC4"/>
    <w:rsid w:val="002B552F"/>
    <w:rsid w:val="002C0C31"/>
    <w:rsid w:val="002C1CC7"/>
    <w:rsid w:val="002C483F"/>
    <w:rsid w:val="002E054C"/>
    <w:rsid w:val="002F0391"/>
    <w:rsid w:val="002F1BD7"/>
    <w:rsid w:val="00300099"/>
    <w:rsid w:val="0030082E"/>
    <w:rsid w:val="0030335C"/>
    <w:rsid w:val="00305E9E"/>
    <w:rsid w:val="00321996"/>
    <w:rsid w:val="00363EE7"/>
    <w:rsid w:val="003757B4"/>
    <w:rsid w:val="00385D46"/>
    <w:rsid w:val="00390435"/>
    <w:rsid w:val="00390516"/>
    <w:rsid w:val="003A18D2"/>
    <w:rsid w:val="003A5D87"/>
    <w:rsid w:val="003B3077"/>
    <w:rsid w:val="003D20C5"/>
    <w:rsid w:val="003E47F4"/>
    <w:rsid w:val="003F0C6F"/>
    <w:rsid w:val="003F2EBE"/>
    <w:rsid w:val="003F4EDA"/>
    <w:rsid w:val="003F66D8"/>
    <w:rsid w:val="00400390"/>
    <w:rsid w:val="00401B1F"/>
    <w:rsid w:val="00403AD8"/>
    <w:rsid w:val="0041039C"/>
    <w:rsid w:val="00415821"/>
    <w:rsid w:val="00415BFA"/>
    <w:rsid w:val="00423B46"/>
    <w:rsid w:val="00426ABA"/>
    <w:rsid w:val="00444A80"/>
    <w:rsid w:val="00447D0A"/>
    <w:rsid w:val="00450DBC"/>
    <w:rsid w:val="004560A9"/>
    <w:rsid w:val="004622FB"/>
    <w:rsid w:val="00477BBB"/>
    <w:rsid w:val="00490730"/>
    <w:rsid w:val="0049425D"/>
    <w:rsid w:val="00496236"/>
    <w:rsid w:val="00496A4E"/>
    <w:rsid w:val="004A17D1"/>
    <w:rsid w:val="004A603E"/>
    <w:rsid w:val="004B0E83"/>
    <w:rsid w:val="004B4E1B"/>
    <w:rsid w:val="004D3454"/>
    <w:rsid w:val="004D461E"/>
    <w:rsid w:val="004D60EE"/>
    <w:rsid w:val="004D6C38"/>
    <w:rsid w:val="004D72D9"/>
    <w:rsid w:val="004E2DBE"/>
    <w:rsid w:val="004E360E"/>
    <w:rsid w:val="004E5599"/>
    <w:rsid w:val="004F0062"/>
    <w:rsid w:val="0051327B"/>
    <w:rsid w:val="00525196"/>
    <w:rsid w:val="00530EF7"/>
    <w:rsid w:val="00534E69"/>
    <w:rsid w:val="005433D2"/>
    <w:rsid w:val="00544E2B"/>
    <w:rsid w:val="005502E8"/>
    <w:rsid w:val="00562AEB"/>
    <w:rsid w:val="0056356E"/>
    <w:rsid w:val="005663FD"/>
    <w:rsid w:val="00571409"/>
    <w:rsid w:val="005723D9"/>
    <w:rsid w:val="0058070C"/>
    <w:rsid w:val="005961CE"/>
    <w:rsid w:val="005A499D"/>
    <w:rsid w:val="005A7A26"/>
    <w:rsid w:val="005B48AC"/>
    <w:rsid w:val="005C1D58"/>
    <w:rsid w:val="005E0DCC"/>
    <w:rsid w:val="005E2C67"/>
    <w:rsid w:val="005E6731"/>
    <w:rsid w:val="005F16B0"/>
    <w:rsid w:val="005F6255"/>
    <w:rsid w:val="00601519"/>
    <w:rsid w:val="00615023"/>
    <w:rsid w:val="00620838"/>
    <w:rsid w:val="00622AA0"/>
    <w:rsid w:val="0062493D"/>
    <w:rsid w:val="006266F8"/>
    <w:rsid w:val="0062730E"/>
    <w:rsid w:val="00661952"/>
    <w:rsid w:val="006623EA"/>
    <w:rsid w:val="0066398C"/>
    <w:rsid w:val="00665E09"/>
    <w:rsid w:val="00666FD7"/>
    <w:rsid w:val="00667480"/>
    <w:rsid w:val="00671AEE"/>
    <w:rsid w:val="0067270E"/>
    <w:rsid w:val="00684121"/>
    <w:rsid w:val="006946EC"/>
    <w:rsid w:val="006B2077"/>
    <w:rsid w:val="006B6F66"/>
    <w:rsid w:val="006C3A7A"/>
    <w:rsid w:val="006D3190"/>
    <w:rsid w:val="006D714D"/>
    <w:rsid w:val="006D7F34"/>
    <w:rsid w:val="006E2C7C"/>
    <w:rsid w:val="006E6CA0"/>
    <w:rsid w:val="0070552E"/>
    <w:rsid w:val="00705F2F"/>
    <w:rsid w:val="007060E6"/>
    <w:rsid w:val="0070621D"/>
    <w:rsid w:val="00706CD8"/>
    <w:rsid w:val="00707107"/>
    <w:rsid w:val="007155D6"/>
    <w:rsid w:val="0072485F"/>
    <w:rsid w:val="0073282C"/>
    <w:rsid w:val="007330C8"/>
    <w:rsid w:val="007347C3"/>
    <w:rsid w:val="007518C5"/>
    <w:rsid w:val="00761D5C"/>
    <w:rsid w:val="00782491"/>
    <w:rsid w:val="0078366D"/>
    <w:rsid w:val="007871FF"/>
    <w:rsid w:val="00795914"/>
    <w:rsid w:val="00796549"/>
    <w:rsid w:val="007977FB"/>
    <w:rsid w:val="007A3284"/>
    <w:rsid w:val="007B4443"/>
    <w:rsid w:val="007B766E"/>
    <w:rsid w:val="007B7A63"/>
    <w:rsid w:val="007C57F6"/>
    <w:rsid w:val="007D0F87"/>
    <w:rsid w:val="007E72C6"/>
    <w:rsid w:val="008006C4"/>
    <w:rsid w:val="00811071"/>
    <w:rsid w:val="008127CF"/>
    <w:rsid w:val="00820397"/>
    <w:rsid w:val="0082300B"/>
    <w:rsid w:val="00824E17"/>
    <w:rsid w:val="00825594"/>
    <w:rsid w:val="0083030F"/>
    <w:rsid w:val="0083191B"/>
    <w:rsid w:val="0085500C"/>
    <w:rsid w:val="00857641"/>
    <w:rsid w:val="0088543E"/>
    <w:rsid w:val="00893FCE"/>
    <w:rsid w:val="008977B1"/>
    <w:rsid w:val="008A1537"/>
    <w:rsid w:val="008A4962"/>
    <w:rsid w:val="008A4CFF"/>
    <w:rsid w:val="008A591E"/>
    <w:rsid w:val="008B0BFB"/>
    <w:rsid w:val="008B17FA"/>
    <w:rsid w:val="008C0054"/>
    <w:rsid w:val="008C5436"/>
    <w:rsid w:val="008D1261"/>
    <w:rsid w:val="008D278F"/>
    <w:rsid w:val="008D333E"/>
    <w:rsid w:val="008D5980"/>
    <w:rsid w:val="008D71AA"/>
    <w:rsid w:val="008E2887"/>
    <w:rsid w:val="008E2DC6"/>
    <w:rsid w:val="008E7C95"/>
    <w:rsid w:val="008F78EE"/>
    <w:rsid w:val="0090294F"/>
    <w:rsid w:val="00905571"/>
    <w:rsid w:val="009215B7"/>
    <w:rsid w:val="009239F2"/>
    <w:rsid w:val="009254FA"/>
    <w:rsid w:val="009254FD"/>
    <w:rsid w:val="00926BB8"/>
    <w:rsid w:val="009401F0"/>
    <w:rsid w:val="00942C5B"/>
    <w:rsid w:val="00943AAE"/>
    <w:rsid w:val="00943D05"/>
    <w:rsid w:val="00946C9C"/>
    <w:rsid w:val="00956640"/>
    <w:rsid w:val="00986BF1"/>
    <w:rsid w:val="0099515B"/>
    <w:rsid w:val="009B2302"/>
    <w:rsid w:val="009C10BA"/>
    <w:rsid w:val="009D63DD"/>
    <w:rsid w:val="009E04D7"/>
    <w:rsid w:val="009E2592"/>
    <w:rsid w:val="009E6098"/>
    <w:rsid w:val="009E619A"/>
    <w:rsid w:val="009F1E46"/>
    <w:rsid w:val="009F2DD9"/>
    <w:rsid w:val="009F66AA"/>
    <w:rsid w:val="00A00CE1"/>
    <w:rsid w:val="00A01871"/>
    <w:rsid w:val="00A01B33"/>
    <w:rsid w:val="00A178B4"/>
    <w:rsid w:val="00A203CB"/>
    <w:rsid w:val="00A21251"/>
    <w:rsid w:val="00A26803"/>
    <w:rsid w:val="00A27EC0"/>
    <w:rsid w:val="00A4368F"/>
    <w:rsid w:val="00A53A42"/>
    <w:rsid w:val="00A75967"/>
    <w:rsid w:val="00A77855"/>
    <w:rsid w:val="00A77B58"/>
    <w:rsid w:val="00A826C7"/>
    <w:rsid w:val="00A863B5"/>
    <w:rsid w:val="00A871A5"/>
    <w:rsid w:val="00A87828"/>
    <w:rsid w:val="00A94181"/>
    <w:rsid w:val="00AB22EB"/>
    <w:rsid w:val="00AC15B0"/>
    <w:rsid w:val="00AC3743"/>
    <w:rsid w:val="00AC4011"/>
    <w:rsid w:val="00AE117D"/>
    <w:rsid w:val="00AE6356"/>
    <w:rsid w:val="00AE6ED9"/>
    <w:rsid w:val="00AF3128"/>
    <w:rsid w:val="00AF5A40"/>
    <w:rsid w:val="00AF5FC0"/>
    <w:rsid w:val="00AF6D3C"/>
    <w:rsid w:val="00B1036C"/>
    <w:rsid w:val="00B12CFE"/>
    <w:rsid w:val="00B33940"/>
    <w:rsid w:val="00B33DE4"/>
    <w:rsid w:val="00B41DB3"/>
    <w:rsid w:val="00B42D52"/>
    <w:rsid w:val="00B551F3"/>
    <w:rsid w:val="00B60840"/>
    <w:rsid w:val="00B62F94"/>
    <w:rsid w:val="00B64C5C"/>
    <w:rsid w:val="00B65609"/>
    <w:rsid w:val="00B66184"/>
    <w:rsid w:val="00B7106E"/>
    <w:rsid w:val="00B7446F"/>
    <w:rsid w:val="00B86131"/>
    <w:rsid w:val="00B97680"/>
    <w:rsid w:val="00BB7985"/>
    <w:rsid w:val="00BC5178"/>
    <w:rsid w:val="00BD073C"/>
    <w:rsid w:val="00BD1175"/>
    <w:rsid w:val="00BD4053"/>
    <w:rsid w:val="00BD52A5"/>
    <w:rsid w:val="00BE0A09"/>
    <w:rsid w:val="00BE7F17"/>
    <w:rsid w:val="00C07EBF"/>
    <w:rsid w:val="00C12BCD"/>
    <w:rsid w:val="00C14C2A"/>
    <w:rsid w:val="00C158F9"/>
    <w:rsid w:val="00C209ED"/>
    <w:rsid w:val="00C24875"/>
    <w:rsid w:val="00C348B5"/>
    <w:rsid w:val="00C50DEF"/>
    <w:rsid w:val="00C529EB"/>
    <w:rsid w:val="00C53398"/>
    <w:rsid w:val="00C72BF2"/>
    <w:rsid w:val="00C72CAD"/>
    <w:rsid w:val="00C747DE"/>
    <w:rsid w:val="00C84E84"/>
    <w:rsid w:val="00CA111E"/>
    <w:rsid w:val="00CC2999"/>
    <w:rsid w:val="00CC4B23"/>
    <w:rsid w:val="00CD0DDB"/>
    <w:rsid w:val="00CD0DE3"/>
    <w:rsid w:val="00CD7243"/>
    <w:rsid w:val="00CF10D9"/>
    <w:rsid w:val="00CF40C1"/>
    <w:rsid w:val="00D1555E"/>
    <w:rsid w:val="00D178B8"/>
    <w:rsid w:val="00D23981"/>
    <w:rsid w:val="00D302C6"/>
    <w:rsid w:val="00D407EF"/>
    <w:rsid w:val="00D45325"/>
    <w:rsid w:val="00D475CD"/>
    <w:rsid w:val="00D540B0"/>
    <w:rsid w:val="00D544DC"/>
    <w:rsid w:val="00D57676"/>
    <w:rsid w:val="00D62E57"/>
    <w:rsid w:val="00D6706E"/>
    <w:rsid w:val="00D73565"/>
    <w:rsid w:val="00D7387F"/>
    <w:rsid w:val="00D73C61"/>
    <w:rsid w:val="00D74C53"/>
    <w:rsid w:val="00D775DB"/>
    <w:rsid w:val="00D82A16"/>
    <w:rsid w:val="00D869D9"/>
    <w:rsid w:val="00D87B9B"/>
    <w:rsid w:val="00D95E4D"/>
    <w:rsid w:val="00DB790C"/>
    <w:rsid w:val="00DC1062"/>
    <w:rsid w:val="00DC3966"/>
    <w:rsid w:val="00DC5F55"/>
    <w:rsid w:val="00DD2D3A"/>
    <w:rsid w:val="00DD379C"/>
    <w:rsid w:val="00DE0FE9"/>
    <w:rsid w:val="00DE47E2"/>
    <w:rsid w:val="00DE480C"/>
    <w:rsid w:val="00DE703E"/>
    <w:rsid w:val="00DF1F66"/>
    <w:rsid w:val="00DF2CBD"/>
    <w:rsid w:val="00DF5164"/>
    <w:rsid w:val="00E42AF5"/>
    <w:rsid w:val="00E613B9"/>
    <w:rsid w:val="00E64C1D"/>
    <w:rsid w:val="00E666CA"/>
    <w:rsid w:val="00E7073F"/>
    <w:rsid w:val="00E80C40"/>
    <w:rsid w:val="00E83A18"/>
    <w:rsid w:val="00E96045"/>
    <w:rsid w:val="00EA2796"/>
    <w:rsid w:val="00EA2BAE"/>
    <w:rsid w:val="00EA3106"/>
    <w:rsid w:val="00EA4A26"/>
    <w:rsid w:val="00EA55BB"/>
    <w:rsid w:val="00EB1F8F"/>
    <w:rsid w:val="00EB202C"/>
    <w:rsid w:val="00EB221E"/>
    <w:rsid w:val="00EB4D98"/>
    <w:rsid w:val="00EB6C39"/>
    <w:rsid w:val="00EC1B30"/>
    <w:rsid w:val="00EC44FC"/>
    <w:rsid w:val="00EC61D6"/>
    <w:rsid w:val="00EC668D"/>
    <w:rsid w:val="00ED1842"/>
    <w:rsid w:val="00EE346E"/>
    <w:rsid w:val="00F003C3"/>
    <w:rsid w:val="00F16FF1"/>
    <w:rsid w:val="00F21B5C"/>
    <w:rsid w:val="00F2379A"/>
    <w:rsid w:val="00F31B46"/>
    <w:rsid w:val="00F35042"/>
    <w:rsid w:val="00F35D8C"/>
    <w:rsid w:val="00F40537"/>
    <w:rsid w:val="00F57F9A"/>
    <w:rsid w:val="00F77125"/>
    <w:rsid w:val="00F8073F"/>
    <w:rsid w:val="00FB06EF"/>
    <w:rsid w:val="00FB07B0"/>
    <w:rsid w:val="00FB280B"/>
    <w:rsid w:val="00FB2ED0"/>
    <w:rsid w:val="00FC1F10"/>
    <w:rsid w:val="00FC5A76"/>
    <w:rsid w:val="00FC76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FF7B"/>
  <w14:defaultImageDpi w14:val="32767"/>
  <w15:chartTrackingRefBased/>
  <w15:docId w15:val="{A01F953A-CC56-EC44-B1FB-67BF12FA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B551F3"/>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57676"/>
    <w:pPr>
      <w:tabs>
        <w:tab w:val="center" w:pos="4819"/>
        <w:tab w:val="right" w:pos="9638"/>
      </w:tabs>
    </w:pPr>
    <w:rPr>
      <w:rFonts w:asciiTheme="minorHAnsi" w:eastAsiaTheme="minorHAnsi" w:hAnsiTheme="minorHAnsi" w:cstheme="minorBidi"/>
      <w:noProof/>
      <w:lang w:eastAsia="en-US"/>
    </w:rPr>
  </w:style>
  <w:style w:type="character" w:customStyle="1" w:styleId="IntestazioneCarattere">
    <w:name w:val="Intestazione Carattere"/>
    <w:basedOn w:val="Carpredefinitoparagrafo"/>
    <w:link w:val="Intestazione"/>
    <w:uiPriority w:val="99"/>
    <w:rsid w:val="00D57676"/>
    <w:rPr>
      <w:noProof/>
    </w:rPr>
  </w:style>
  <w:style w:type="paragraph" w:styleId="Pidipagina">
    <w:name w:val="footer"/>
    <w:basedOn w:val="Normale"/>
    <w:link w:val="PidipaginaCarattere"/>
    <w:uiPriority w:val="99"/>
    <w:unhideWhenUsed/>
    <w:rsid w:val="00D57676"/>
    <w:pPr>
      <w:tabs>
        <w:tab w:val="center" w:pos="4819"/>
        <w:tab w:val="right" w:pos="9638"/>
      </w:tabs>
    </w:pPr>
    <w:rPr>
      <w:rFonts w:asciiTheme="minorHAnsi" w:eastAsiaTheme="minorHAnsi" w:hAnsiTheme="minorHAnsi" w:cstheme="minorBidi"/>
      <w:noProof/>
      <w:lang w:eastAsia="en-US"/>
    </w:rPr>
  </w:style>
  <w:style w:type="character" w:customStyle="1" w:styleId="PidipaginaCarattere">
    <w:name w:val="Piè di pagina Carattere"/>
    <w:basedOn w:val="Carpredefinitoparagrafo"/>
    <w:link w:val="Pidipagina"/>
    <w:uiPriority w:val="99"/>
    <w:rsid w:val="00D57676"/>
    <w:rPr>
      <w:noProof/>
    </w:rPr>
  </w:style>
  <w:style w:type="paragraph" w:styleId="Paragrafoelenco">
    <w:name w:val="List Paragraph"/>
    <w:basedOn w:val="Normale"/>
    <w:uiPriority w:val="34"/>
    <w:qFormat/>
    <w:rsid w:val="00D57676"/>
    <w:pPr>
      <w:ind w:left="720"/>
      <w:contextualSpacing/>
    </w:pPr>
    <w:rPr>
      <w:rFonts w:asciiTheme="minorHAnsi" w:eastAsiaTheme="minorHAnsi" w:hAnsiTheme="minorHAnsi" w:cstheme="minorBidi"/>
      <w:noProof/>
      <w:lang w:eastAsia="en-US"/>
    </w:rPr>
  </w:style>
  <w:style w:type="character" w:styleId="Collegamentoipertestuale">
    <w:name w:val="Hyperlink"/>
    <w:basedOn w:val="Carpredefinitoparagrafo"/>
    <w:uiPriority w:val="99"/>
    <w:unhideWhenUsed/>
    <w:rsid w:val="003F2EBE"/>
    <w:rPr>
      <w:color w:val="0563C1" w:themeColor="hyperlink"/>
      <w:u w:val="single"/>
    </w:rPr>
  </w:style>
  <w:style w:type="character" w:styleId="Menzionenonrisolta">
    <w:name w:val="Unresolved Mention"/>
    <w:basedOn w:val="Carpredefinitoparagrafo"/>
    <w:uiPriority w:val="99"/>
    <w:rsid w:val="003F2EBE"/>
    <w:rPr>
      <w:color w:val="808080"/>
      <w:shd w:val="clear" w:color="auto" w:fill="E6E6E6"/>
    </w:rPr>
  </w:style>
  <w:style w:type="character" w:styleId="Collegamentovisitato">
    <w:name w:val="FollowedHyperlink"/>
    <w:basedOn w:val="Carpredefinitoparagrafo"/>
    <w:uiPriority w:val="99"/>
    <w:semiHidden/>
    <w:unhideWhenUsed/>
    <w:rsid w:val="00255D7C"/>
    <w:rPr>
      <w:color w:val="954F72" w:themeColor="followedHyperlink"/>
      <w:u w:val="single"/>
    </w:rPr>
  </w:style>
  <w:style w:type="paragraph" w:styleId="PreformattatoHTML">
    <w:name w:val="HTML Preformatted"/>
    <w:basedOn w:val="Normale"/>
    <w:link w:val="PreformattatoHTMLCarattere"/>
    <w:uiPriority w:val="99"/>
    <w:semiHidden/>
    <w:unhideWhenUsed/>
    <w:rsid w:val="00D73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D73565"/>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D73565"/>
    <w:rPr>
      <w:rFonts w:ascii="Courier New" w:eastAsia="Times New Roman" w:hAnsi="Courier New" w:cs="Courier New"/>
      <w:sz w:val="20"/>
      <w:szCs w:val="20"/>
    </w:rPr>
  </w:style>
  <w:style w:type="character" w:customStyle="1" w:styleId="n">
    <w:name w:val="n"/>
    <w:basedOn w:val="Carpredefinitoparagrafo"/>
    <w:rsid w:val="00FB2ED0"/>
  </w:style>
  <w:style w:type="character" w:customStyle="1" w:styleId="o">
    <w:name w:val="o"/>
    <w:basedOn w:val="Carpredefinitoparagrafo"/>
    <w:rsid w:val="00FB2ED0"/>
  </w:style>
  <w:style w:type="character" w:customStyle="1" w:styleId="s1">
    <w:name w:val="s1"/>
    <w:basedOn w:val="Carpredefinitoparagrafo"/>
    <w:rsid w:val="00FB2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8012">
      <w:bodyDiv w:val="1"/>
      <w:marLeft w:val="0"/>
      <w:marRight w:val="0"/>
      <w:marTop w:val="0"/>
      <w:marBottom w:val="0"/>
      <w:divBdr>
        <w:top w:val="none" w:sz="0" w:space="0" w:color="auto"/>
        <w:left w:val="none" w:sz="0" w:space="0" w:color="auto"/>
        <w:bottom w:val="none" w:sz="0" w:space="0" w:color="auto"/>
        <w:right w:val="none" w:sz="0" w:space="0" w:color="auto"/>
      </w:divBdr>
    </w:div>
    <w:div w:id="205029010">
      <w:bodyDiv w:val="1"/>
      <w:marLeft w:val="0"/>
      <w:marRight w:val="0"/>
      <w:marTop w:val="0"/>
      <w:marBottom w:val="0"/>
      <w:divBdr>
        <w:top w:val="none" w:sz="0" w:space="0" w:color="auto"/>
        <w:left w:val="none" w:sz="0" w:space="0" w:color="auto"/>
        <w:bottom w:val="none" w:sz="0" w:space="0" w:color="auto"/>
        <w:right w:val="none" w:sz="0" w:space="0" w:color="auto"/>
      </w:divBdr>
    </w:div>
    <w:div w:id="326792095">
      <w:bodyDiv w:val="1"/>
      <w:marLeft w:val="0"/>
      <w:marRight w:val="0"/>
      <w:marTop w:val="0"/>
      <w:marBottom w:val="0"/>
      <w:divBdr>
        <w:top w:val="none" w:sz="0" w:space="0" w:color="auto"/>
        <w:left w:val="none" w:sz="0" w:space="0" w:color="auto"/>
        <w:bottom w:val="none" w:sz="0" w:space="0" w:color="auto"/>
        <w:right w:val="none" w:sz="0" w:space="0" w:color="auto"/>
      </w:divBdr>
    </w:div>
    <w:div w:id="603803191">
      <w:bodyDiv w:val="1"/>
      <w:marLeft w:val="0"/>
      <w:marRight w:val="0"/>
      <w:marTop w:val="0"/>
      <w:marBottom w:val="0"/>
      <w:divBdr>
        <w:top w:val="none" w:sz="0" w:space="0" w:color="auto"/>
        <w:left w:val="none" w:sz="0" w:space="0" w:color="auto"/>
        <w:bottom w:val="none" w:sz="0" w:space="0" w:color="auto"/>
        <w:right w:val="none" w:sz="0" w:space="0" w:color="auto"/>
      </w:divBdr>
    </w:div>
    <w:div w:id="818689138">
      <w:bodyDiv w:val="1"/>
      <w:marLeft w:val="0"/>
      <w:marRight w:val="0"/>
      <w:marTop w:val="0"/>
      <w:marBottom w:val="0"/>
      <w:divBdr>
        <w:top w:val="none" w:sz="0" w:space="0" w:color="auto"/>
        <w:left w:val="none" w:sz="0" w:space="0" w:color="auto"/>
        <w:bottom w:val="none" w:sz="0" w:space="0" w:color="auto"/>
        <w:right w:val="none" w:sz="0" w:space="0" w:color="auto"/>
      </w:divBdr>
    </w:div>
    <w:div w:id="1021974495">
      <w:bodyDiv w:val="1"/>
      <w:marLeft w:val="0"/>
      <w:marRight w:val="0"/>
      <w:marTop w:val="0"/>
      <w:marBottom w:val="0"/>
      <w:divBdr>
        <w:top w:val="none" w:sz="0" w:space="0" w:color="auto"/>
        <w:left w:val="none" w:sz="0" w:space="0" w:color="auto"/>
        <w:bottom w:val="none" w:sz="0" w:space="0" w:color="auto"/>
        <w:right w:val="none" w:sz="0" w:space="0" w:color="auto"/>
      </w:divBdr>
    </w:div>
    <w:div w:id="1298997454">
      <w:bodyDiv w:val="1"/>
      <w:marLeft w:val="0"/>
      <w:marRight w:val="0"/>
      <w:marTop w:val="0"/>
      <w:marBottom w:val="0"/>
      <w:divBdr>
        <w:top w:val="none" w:sz="0" w:space="0" w:color="auto"/>
        <w:left w:val="none" w:sz="0" w:space="0" w:color="auto"/>
        <w:bottom w:val="none" w:sz="0" w:space="0" w:color="auto"/>
        <w:right w:val="none" w:sz="0" w:space="0" w:color="auto"/>
      </w:divBdr>
    </w:div>
    <w:div w:id="1358310610">
      <w:bodyDiv w:val="1"/>
      <w:marLeft w:val="0"/>
      <w:marRight w:val="0"/>
      <w:marTop w:val="0"/>
      <w:marBottom w:val="0"/>
      <w:divBdr>
        <w:top w:val="none" w:sz="0" w:space="0" w:color="auto"/>
        <w:left w:val="none" w:sz="0" w:space="0" w:color="auto"/>
        <w:bottom w:val="none" w:sz="0" w:space="0" w:color="auto"/>
        <w:right w:val="none" w:sz="0" w:space="0" w:color="auto"/>
      </w:divBdr>
    </w:div>
    <w:div w:id="1686399206">
      <w:bodyDiv w:val="1"/>
      <w:marLeft w:val="0"/>
      <w:marRight w:val="0"/>
      <w:marTop w:val="0"/>
      <w:marBottom w:val="0"/>
      <w:divBdr>
        <w:top w:val="none" w:sz="0" w:space="0" w:color="auto"/>
        <w:left w:val="none" w:sz="0" w:space="0" w:color="auto"/>
        <w:bottom w:val="none" w:sz="0" w:space="0" w:color="auto"/>
        <w:right w:val="none" w:sz="0" w:space="0" w:color="auto"/>
      </w:divBdr>
    </w:div>
    <w:div w:id="1858077591">
      <w:bodyDiv w:val="1"/>
      <w:marLeft w:val="0"/>
      <w:marRight w:val="0"/>
      <w:marTop w:val="0"/>
      <w:marBottom w:val="0"/>
      <w:divBdr>
        <w:top w:val="none" w:sz="0" w:space="0" w:color="auto"/>
        <w:left w:val="none" w:sz="0" w:space="0" w:color="auto"/>
        <w:bottom w:val="none" w:sz="0" w:space="0" w:color="auto"/>
        <w:right w:val="none" w:sz="0" w:space="0" w:color="auto"/>
      </w:divBdr>
    </w:div>
    <w:div w:id="194356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zutalin.github.io/labelImg/" TargetMode="External"/><Relationship Id="rId13" Type="http://schemas.openxmlformats.org/officeDocument/2006/relationships/image" Target="media/image3.png"/><Relationship Id="rId18" Type="http://schemas.openxmlformats.org/officeDocument/2006/relationships/hyperlink" Target="http://download.tensorflow.org/models/object_detec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tensorflow/models" TargetMode="External"/><Relationship Id="rId12" Type="http://schemas.openxmlformats.org/officeDocument/2006/relationships/hyperlink" Target="https://github.com/datitran/raccoon_dataset/blob/master/generate_tfrecord.py" TargetMode="External"/><Relationship Id="rId17" Type="http://schemas.openxmlformats.org/officeDocument/2006/relationships/hyperlink" Target="https://cloud.google.com/sdk/docs/quickstart-debian-ubuntu" TargetMode="External"/><Relationship Id="rId2" Type="http://schemas.openxmlformats.org/officeDocument/2006/relationships/styles" Target="styles.xml"/><Relationship Id="rId16" Type="http://schemas.openxmlformats.org/officeDocument/2006/relationships/hyperlink" Target="https://cloud.google.com/ml-engine/docs/tensorflow/getting-started-training-predic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tensorflow/models/tree/master/research/object_detection/samples/configs" TargetMode="External"/><Relationship Id="rId10" Type="http://schemas.openxmlformats.org/officeDocument/2006/relationships/hyperlink" Target="https://github.com/datitran/raccoon_dataset/blob/master/xml_to_csv.py"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tensorflow/models/blob/master/research/object_detection/g3doc/detection_model_zoo.m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13</Pages>
  <Words>3955</Words>
  <Characters>22545</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Bernardi</dc:creator>
  <cp:keywords/>
  <dc:description/>
  <cp:lastModifiedBy>Edoardo Bernardi</cp:lastModifiedBy>
  <cp:revision>361</cp:revision>
  <dcterms:created xsi:type="dcterms:W3CDTF">2018-05-23T09:09:00Z</dcterms:created>
  <dcterms:modified xsi:type="dcterms:W3CDTF">2018-06-16T09:29:00Z</dcterms:modified>
</cp:coreProperties>
</file>