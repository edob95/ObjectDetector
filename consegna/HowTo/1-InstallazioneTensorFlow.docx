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7F" w:rsidRPr="009931DA" w:rsidRDefault="00A31F03">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36"/>
          <w:szCs w:val="36"/>
        </w:rPr>
      </w:pPr>
      <w:r w:rsidRPr="009931DA">
        <w:rPr>
          <w:rFonts w:cstheme="minorHAnsi"/>
          <w:sz w:val="36"/>
          <w:szCs w:val="36"/>
        </w:rPr>
        <w:t>Introduzione</w:t>
      </w:r>
    </w:p>
    <w:p w:rsidR="009E262F" w:rsidRPr="009931DA" w:rsidRDefault="009E262F">
      <w:pPr>
        <w:rPr>
          <w:rFonts w:cstheme="minorHAnsi"/>
          <w:sz w:val="36"/>
          <w:szCs w:val="36"/>
        </w:rPr>
      </w:pPr>
    </w:p>
    <w:p w:rsidR="009E262F" w:rsidRPr="009931DA" w:rsidRDefault="009E262F">
      <w:pPr>
        <w:rPr>
          <w:rFonts w:cstheme="minorHAnsi"/>
          <w:sz w:val="22"/>
          <w:szCs w:val="22"/>
        </w:rPr>
      </w:pPr>
      <w:r w:rsidRPr="009931DA">
        <w:rPr>
          <w:rFonts w:cstheme="minorHAnsi"/>
          <w:sz w:val="22"/>
          <w:szCs w:val="22"/>
        </w:rPr>
        <w:t>Istruzioni per l’installazione di TensorFlow (framework open source per machine learning</w:t>
      </w:r>
      <w:r w:rsidR="006E0034" w:rsidRPr="009931DA">
        <w:rPr>
          <w:rFonts w:cstheme="minorHAnsi"/>
          <w:sz w:val="22"/>
          <w:szCs w:val="22"/>
        </w:rPr>
        <w:t>) necessario per eseguire la fase di tra</w:t>
      </w:r>
      <w:r w:rsidRPr="009931DA">
        <w:rPr>
          <w:rFonts w:cstheme="minorHAnsi"/>
          <w:sz w:val="22"/>
          <w:szCs w:val="22"/>
        </w:rPr>
        <w:t xml:space="preserve">ining e per </w:t>
      </w:r>
      <w:r w:rsidR="006E0034" w:rsidRPr="009931DA">
        <w:rPr>
          <w:rFonts w:cstheme="minorHAnsi"/>
          <w:sz w:val="22"/>
          <w:szCs w:val="22"/>
        </w:rPr>
        <w:t xml:space="preserve">il successivo </w:t>
      </w:r>
      <w:r w:rsidRPr="009931DA">
        <w:rPr>
          <w:rFonts w:cstheme="minorHAnsi"/>
          <w:sz w:val="22"/>
          <w:szCs w:val="22"/>
        </w:rPr>
        <w:t>riconos</w:t>
      </w:r>
      <w:r w:rsidR="006E0034" w:rsidRPr="009931DA">
        <w:rPr>
          <w:rFonts w:cstheme="minorHAnsi"/>
          <w:sz w:val="22"/>
          <w:szCs w:val="22"/>
        </w:rPr>
        <w:t>cimento di un oggetto specifico</w:t>
      </w:r>
      <w:r w:rsidRPr="009931DA">
        <w:rPr>
          <w:rFonts w:cstheme="minorHAnsi"/>
          <w:sz w:val="22"/>
          <w:szCs w:val="22"/>
        </w:rPr>
        <w:t>.</w:t>
      </w:r>
    </w:p>
    <w:p w:rsidR="006E0034" w:rsidRPr="009931DA" w:rsidRDefault="006E0034">
      <w:pPr>
        <w:rPr>
          <w:rFonts w:cstheme="minorHAnsi"/>
          <w:sz w:val="22"/>
          <w:szCs w:val="22"/>
        </w:rPr>
      </w:pPr>
    </w:p>
    <w:p w:rsidR="00F1315C" w:rsidRPr="009931DA" w:rsidRDefault="00F1315C">
      <w:pPr>
        <w:rPr>
          <w:rFonts w:cstheme="minorHAnsi"/>
          <w:b/>
          <w:sz w:val="22"/>
          <w:szCs w:val="22"/>
        </w:rPr>
      </w:pPr>
      <w:r w:rsidRPr="009931DA">
        <w:rPr>
          <w:rFonts w:cstheme="minorHAnsi"/>
          <w:b/>
          <w:sz w:val="22"/>
          <w:szCs w:val="22"/>
        </w:rPr>
        <w:t>Tensorflow è stato sviluppato e risulta essere funzionante su sistemi operativi:</w:t>
      </w:r>
    </w:p>
    <w:p w:rsidR="00F1315C" w:rsidRPr="009931DA" w:rsidRDefault="00F1315C" w:rsidP="00F1315C">
      <w:pPr>
        <w:rPr>
          <w:rFonts w:cstheme="minorHAnsi"/>
          <w:b/>
          <w:color w:val="212121"/>
          <w:sz w:val="22"/>
          <w:szCs w:val="22"/>
        </w:rPr>
      </w:pPr>
      <w:r w:rsidRPr="009931DA">
        <w:rPr>
          <w:rFonts w:cstheme="minorHAnsi"/>
          <w:b/>
          <w:sz w:val="22"/>
          <w:szCs w:val="22"/>
        </w:rPr>
        <w:t xml:space="preserve"> </w:t>
      </w:r>
      <w:r w:rsidRPr="009931DA">
        <w:rPr>
          <w:rFonts w:cstheme="minorHAnsi"/>
          <w:b/>
          <w:sz w:val="22"/>
          <w:szCs w:val="22"/>
        </w:rPr>
        <w:tab/>
      </w:r>
      <w:r w:rsidRPr="009931DA">
        <w:rPr>
          <w:rFonts w:cstheme="minorHAnsi"/>
          <w:b/>
          <w:color w:val="212121"/>
          <w:sz w:val="22"/>
          <w:szCs w:val="22"/>
        </w:rPr>
        <w:t>macOS 10.12.6 (Sierra) o successivi</w:t>
      </w:r>
    </w:p>
    <w:p w:rsidR="00F1315C" w:rsidRPr="009931DA" w:rsidRDefault="00F1315C" w:rsidP="00F1315C">
      <w:pPr>
        <w:ind w:firstLine="708"/>
        <w:rPr>
          <w:rFonts w:eastAsia="Times New Roman" w:cstheme="minorHAnsi"/>
          <w:b/>
          <w:noProof w:val="0"/>
          <w:color w:val="212121"/>
          <w:sz w:val="22"/>
          <w:szCs w:val="22"/>
          <w:lang w:eastAsia="it-IT"/>
        </w:rPr>
      </w:pPr>
      <w:r w:rsidRPr="009931DA">
        <w:rPr>
          <w:rFonts w:eastAsia="Times New Roman" w:cstheme="minorHAnsi"/>
          <w:b/>
          <w:noProof w:val="0"/>
          <w:color w:val="212121"/>
          <w:sz w:val="22"/>
          <w:szCs w:val="22"/>
          <w:lang w:eastAsia="it-IT"/>
        </w:rPr>
        <w:t>Ubuntu 16.04 o successivi</w:t>
      </w:r>
    </w:p>
    <w:p w:rsidR="00F1315C" w:rsidRPr="009931DA" w:rsidRDefault="00F1315C" w:rsidP="00F1315C">
      <w:pPr>
        <w:ind w:firstLine="708"/>
        <w:rPr>
          <w:rFonts w:cstheme="minorHAnsi"/>
          <w:b/>
          <w:color w:val="212121"/>
          <w:sz w:val="22"/>
          <w:szCs w:val="22"/>
          <w:u w:val="single"/>
        </w:rPr>
      </w:pPr>
      <w:r w:rsidRPr="009931DA">
        <w:rPr>
          <w:rFonts w:cstheme="minorHAnsi"/>
          <w:b/>
          <w:color w:val="212121"/>
          <w:sz w:val="22"/>
          <w:szCs w:val="22"/>
        </w:rPr>
        <w:t xml:space="preserve">Windows 7 </w:t>
      </w:r>
      <w:r w:rsidRPr="009931DA">
        <w:rPr>
          <w:rFonts w:eastAsia="Times New Roman" w:cstheme="minorHAnsi"/>
          <w:b/>
          <w:noProof w:val="0"/>
          <w:color w:val="212121"/>
          <w:sz w:val="22"/>
          <w:szCs w:val="22"/>
          <w:lang w:eastAsia="it-IT"/>
        </w:rPr>
        <w:t>o successivi</w:t>
      </w:r>
    </w:p>
    <w:p w:rsidR="00F1315C" w:rsidRPr="009931DA" w:rsidRDefault="00F1315C">
      <w:pPr>
        <w:rPr>
          <w:rFonts w:cstheme="minorHAnsi"/>
          <w:sz w:val="22"/>
          <w:szCs w:val="22"/>
        </w:rPr>
      </w:pPr>
    </w:p>
    <w:p w:rsidR="006E0034" w:rsidRPr="009931DA" w:rsidRDefault="006E0034">
      <w:pPr>
        <w:rPr>
          <w:rFonts w:cstheme="minorHAnsi"/>
          <w:sz w:val="22"/>
          <w:szCs w:val="22"/>
        </w:rPr>
      </w:pPr>
      <w:r w:rsidRPr="009931DA">
        <w:rPr>
          <w:rFonts w:cstheme="minorHAnsi"/>
          <w:sz w:val="22"/>
          <w:szCs w:val="22"/>
        </w:rPr>
        <w:t>Per l’installazione di TensorFlow-GPU è necessaria una macchina con scheda grafica NVIDIA, su macchina virtuale non dovrebbe essere possibile installare questa versione.</w:t>
      </w:r>
    </w:p>
    <w:p w:rsidR="006E0034" w:rsidRPr="009931DA" w:rsidRDefault="006E0034">
      <w:pPr>
        <w:rPr>
          <w:rFonts w:cstheme="minorHAnsi"/>
          <w:sz w:val="22"/>
          <w:szCs w:val="22"/>
        </w:rPr>
      </w:pPr>
      <w:r w:rsidRPr="009931DA">
        <w:rPr>
          <w:rFonts w:cstheme="minorHAnsi"/>
          <w:sz w:val="22"/>
          <w:szCs w:val="22"/>
        </w:rPr>
        <w:t xml:space="preserve">Per l’installazione di TensorFlow-CPU invece non vi sono limitazioni hardware, tuttavia </w:t>
      </w:r>
      <w:r w:rsidR="00164887">
        <w:rPr>
          <w:rFonts w:cstheme="minorHAnsi"/>
          <w:sz w:val="22"/>
          <w:szCs w:val="22"/>
        </w:rPr>
        <w:t xml:space="preserve">i sistemi operativi differenti da quelli citati sopra non </w:t>
      </w:r>
      <w:r w:rsidR="001D0F0E">
        <w:rPr>
          <w:rFonts w:cstheme="minorHAnsi"/>
          <w:sz w:val="22"/>
          <w:szCs w:val="22"/>
        </w:rPr>
        <w:t>dovrebbero permettere</w:t>
      </w:r>
      <w:r w:rsidR="00164887">
        <w:rPr>
          <w:rFonts w:cstheme="minorHAnsi"/>
          <w:sz w:val="22"/>
          <w:szCs w:val="22"/>
        </w:rPr>
        <w:t xml:space="preserve"> l’installazione.</w:t>
      </w:r>
    </w:p>
    <w:p w:rsidR="006E0034" w:rsidRPr="009931DA" w:rsidRDefault="006E0034">
      <w:pPr>
        <w:rPr>
          <w:rFonts w:cstheme="minorHAnsi"/>
          <w:sz w:val="22"/>
          <w:szCs w:val="22"/>
        </w:rPr>
      </w:pPr>
      <w:r w:rsidRPr="009931DA">
        <w:rPr>
          <w:rFonts w:cstheme="minorHAnsi"/>
          <w:sz w:val="22"/>
          <w:szCs w:val="22"/>
        </w:rPr>
        <w:t xml:space="preserve">La seguente guida mostra come eseguire l’installazione in ambiente Linux, nello specifico testato e funzionante su Ubuntu 18.04 </w:t>
      </w:r>
      <w:r w:rsidR="006D46ED">
        <w:rPr>
          <w:rFonts w:cstheme="minorHAnsi"/>
          <w:sz w:val="22"/>
          <w:szCs w:val="22"/>
        </w:rPr>
        <w:t>(GPU e CPU )</w:t>
      </w:r>
      <w:r w:rsidRPr="009931DA">
        <w:rPr>
          <w:rFonts w:cstheme="minorHAnsi"/>
          <w:sz w:val="22"/>
          <w:szCs w:val="22"/>
        </w:rPr>
        <w:t>e 16.04</w:t>
      </w:r>
      <w:r w:rsidR="006D46ED">
        <w:rPr>
          <w:rFonts w:cstheme="minorHAnsi"/>
          <w:sz w:val="22"/>
          <w:szCs w:val="22"/>
        </w:rPr>
        <w:t xml:space="preserve"> (solo CPU)</w:t>
      </w:r>
      <w:r w:rsidRPr="009931DA">
        <w:rPr>
          <w:rFonts w:cstheme="minorHAnsi"/>
          <w:sz w:val="22"/>
          <w:szCs w:val="22"/>
        </w:rPr>
        <w:t xml:space="preserve">. </w:t>
      </w:r>
    </w:p>
    <w:p w:rsidR="006E0034" w:rsidRPr="009931DA" w:rsidRDefault="006E0034">
      <w:pPr>
        <w:rPr>
          <w:rFonts w:cstheme="minorHAnsi"/>
          <w:sz w:val="22"/>
          <w:szCs w:val="22"/>
        </w:rPr>
      </w:pPr>
      <w:r w:rsidRPr="009931DA">
        <w:rPr>
          <w:rFonts w:cstheme="minorHAnsi"/>
          <w:sz w:val="22"/>
          <w:szCs w:val="22"/>
        </w:rPr>
        <w:t xml:space="preserve">E’ possibile anche l’uso di un ambiente virtuale come virtual env o Anaconda, ulteriori informazioni </w:t>
      </w:r>
      <w:r w:rsidR="00F1315C" w:rsidRPr="009931DA">
        <w:rPr>
          <w:rFonts w:cstheme="minorHAnsi"/>
          <w:sz w:val="22"/>
          <w:szCs w:val="22"/>
        </w:rPr>
        <w:t xml:space="preserve">e guide per installazione su altri sistemi operativi, </w:t>
      </w:r>
      <w:r w:rsidRPr="009931DA">
        <w:rPr>
          <w:rFonts w:cstheme="minorHAnsi"/>
          <w:sz w:val="22"/>
          <w:szCs w:val="22"/>
        </w:rPr>
        <w:t xml:space="preserve">sono reperibili alla pagina di tensorflow: </w:t>
      </w:r>
      <w:hyperlink r:id="rId8" w:history="1">
        <w:r w:rsidRPr="009931DA">
          <w:rPr>
            <w:rStyle w:val="Collegamentoipertestuale"/>
            <w:rFonts w:cstheme="minorHAnsi"/>
            <w:sz w:val="22"/>
            <w:szCs w:val="22"/>
          </w:rPr>
          <w:t>https://www.tensorflow.org/install/</w:t>
        </w:r>
      </w:hyperlink>
    </w:p>
    <w:p w:rsidR="006E0034" w:rsidRPr="009931DA" w:rsidRDefault="006E0034">
      <w:pPr>
        <w:rPr>
          <w:rFonts w:cstheme="minorHAnsi"/>
          <w:sz w:val="22"/>
          <w:szCs w:val="22"/>
        </w:rPr>
      </w:pPr>
    </w:p>
    <w:p w:rsidR="009E262F" w:rsidRPr="009931DA" w:rsidRDefault="009E262F">
      <w:pPr>
        <w:rPr>
          <w:rFonts w:cstheme="minorHAnsi"/>
          <w:sz w:val="22"/>
          <w:szCs w:val="22"/>
        </w:rPr>
      </w:pPr>
    </w:p>
    <w:p w:rsidR="009E262F" w:rsidRPr="009931DA" w:rsidRDefault="00A31F03" w:rsidP="009E262F">
      <w:pPr>
        <w:pStyle w:val="Paragrafoelenco"/>
        <w:numPr>
          <w:ilvl w:val="0"/>
          <w:numId w:val="21"/>
        </w:numPr>
        <w:rPr>
          <w:rFonts w:cstheme="minorHAnsi"/>
          <w:sz w:val="22"/>
          <w:szCs w:val="22"/>
          <w:u w:val="single"/>
        </w:rPr>
      </w:pPr>
      <w:hyperlink w:anchor="TensorFlowGPU" w:history="1">
        <w:r w:rsidR="009E262F" w:rsidRPr="009931DA">
          <w:rPr>
            <w:rStyle w:val="Collegamentoipertestuale"/>
            <w:rFonts w:cstheme="minorHAnsi"/>
            <w:sz w:val="22"/>
            <w:szCs w:val="22"/>
          </w:rPr>
          <w:t>Installazione TensorFlow-GPU…………………………………………………………………………………………………..2</w:t>
        </w:r>
      </w:hyperlink>
    </w:p>
    <w:p w:rsidR="009E262F" w:rsidRPr="009931DA" w:rsidRDefault="00A31F03" w:rsidP="009E262F">
      <w:pPr>
        <w:pStyle w:val="Paragrafoelenco"/>
        <w:numPr>
          <w:ilvl w:val="0"/>
          <w:numId w:val="21"/>
        </w:numPr>
        <w:rPr>
          <w:rFonts w:cstheme="minorHAnsi"/>
          <w:sz w:val="22"/>
          <w:szCs w:val="22"/>
          <w:u w:val="single"/>
        </w:rPr>
      </w:pPr>
      <w:hyperlink w:anchor="TensorFlowCPU" w:history="1">
        <w:r w:rsidR="009E262F" w:rsidRPr="009931DA">
          <w:rPr>
            <w:rStyle w:val="Collegamentoipertestuale"/>
            <w:rFonts w:cstheme="minorHAnsi"/>
            <w:sz w:val="22"/>
            <w:szCs w:val="22"/>
          </w:rPr>
          <w:t>Installazione TensorFlow-CPU…………………………………………………………………………………………………..5</w:t>
        </w:r>
      </w:hyperlink>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9E262F" w:rsidRPr="009931DA" w:rsidRDefault="009E262F">
      <w:pPr>
        <w:rPr>
          <w:rFonts w:cstheme="minorHAnsi"/>
          <w:sz w:val="22"/>
          <w:szCs w:val="22"/>
        </w:rPr>
      </w:pPr>
    </w:p>
    <w:p w:rsidR="00F1315C" w:rsidRPr="009931DA" w:rsidRDefault="00F1315C">
      <w:pPr>
        <w:rPr>
          <w:rFonts w:cstheme="minorHAnsi"/>
          <w:sz w:val="22"/>
          <w:szCs w:val="22"/>
        </w:rPr>
      </w:pPr>
    </w:p>
    <w:p w:rsidR="009E262F" w:rsidRPr="009931DA" w:rsidRDefault="009E262F" w:rsidP="009E262F">
      <w:pPr>
        <w:autoSpaceDE w:val="0"/>
        <w:autoSpaceDN w:val="0"/>
        <w:adjustRightInd w:val="0"/>
        <w:rPr>
          <w:rFonts w:cstheme="minorHAnsi"/>
          <w:b/>
          <w:bCs/>
          <w:noProof w:val="0"/>
          <w:color w:val="000000"/>
          <w:sz w:val="36"/>
          <w:szCs w:val="36"/>
        </w:rPr>
      </w:pPr>
      <w:bookmarkStart w:id="0" w:name="TensorFlowGPU"/>
      <w:r w:rsidRPr="009931DA">
        <w:rPr>
          <w:rFonts w:cstheme="minorHAnsi"/>
          <w:b/>
          <w:bCs/>
          <w:noProof w:val="0"/>
          <w:color w:val="000000"/>
          <w:sz w:val="36"/>
          <w:szCs w:val="36"/>
        </w:rPr>
        <w:lastRenderedPageBreak/>
        <w:t>Installazione TENSORFLOW-GPU 1.8 su Ubuntu 18.04</w:t>
      </w:r>
    </w:p>
    <w:bookmarkEnd w:id="0"/>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Requisito OS: Ubuntu 18.04 NON VIRTUALIZZATO</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 xml:space="preserve">Per l’installazione di TensorFlow-GPU è necessaria una GPU Nvidia e l’installazione di CUDA. Alla seguente pagina è possibile verificare se la propria GPU supporta CUDA, è necessaria una capacità computazionale superiore </w:t>
      </w:r>
      <w:r w:rsidR="00F1315C" w:rsidRPr="009931DA">
        <w:rPr>
          <w:rFonts w:cstheme="minorHAnsi"/>
          <w:b/>
          <w:bCs/>
          <w:noProof w:val="0"/>
          <w:color w:val="000000"/>
          <w:sz w:val="22"/>
          <w:szCs w:val="22"/>
        </w:rPr>
        <w:t xml:space="preserve">o uguale </w:t>
      </w:r>
      <w:r w:rsidRPr="009931DA">
        <w:rPr>
          <w:rFonts w:cstheme="minorHAnsi"/>
          <w:b/>
          <w:bCs/>
          <w:noProof w:val="0"/>
          <w:color w:val="000000"/>
          <w:sz w:val="22"/>
          <w:szCs w:val="22"/>
        </w:rPr>
        <w:t>a 3.0.</w:t>
      </w:r>
      <w:r w:rsidR="00F1315C" w:rsidRPr="009931DA">
        <w:rPr>
          <w:rFonts w:cstheme="minorHAnsi"/>
        </w:rPr>
        <w:t xml:space="preserve"> </w:t>
      </w:r>
      <w:hyperlink r:id="rId9" w:history="1">
        <w:r w:rsidR="00F1315C" w:rsidRPr="009931DA">
          <w:rPr>
            <w:rStyle w:val="Collegamentoipertestuale"/>
            <w:rFonts w:cstheme="minorHAnsi"/>
            <w:noProof w:val="0"/>
            <w:sz w:val="22"/>
            <w:szCs w:val="22"/>
          </w:rPr>
          <w:t>https://developer.nvidia.com/cuda-gpus</w:t>
        </w:r>
      </w:hyperlink>
      <w:r w:rsidR="00F1315C" w:rsidRPr="009931DA">
        <w:rPr>
          <w:rFonts w:cstheme="minorHAnsi"/>
          <w:b/>
          <w:bCs/>
          <w:noProof w:val="0"/>
          <w:color w:val="000000"/>
          <w:sz w:val="22"/>
          <w:szCs w:val="22"/>
        </w:rPr>
        <w:t xml:space="preserve"> </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1"/>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Rimuovere tutti gli eventuali driver Nvidia:</w:t>
      </w:r>
    </w:p>
    <w:p w:rsidR="009E262F" w:rsidRPr="009931DA" w:rsidRDefault="009E262F" w:rsidP="009E262F">
      <w:pPr>
        <w:autoSpaceDE w:val="0"/>
        <w:autoSpaceDN w:val="0"/>
        <w:adjustRightInd w:val="0"/>
        <w:rPr>
          <w:rFonts w:cstheme="minorHAnsi"/>
          <w:b/>
          <w:bCs/>
          <w:noProof w:val="0"/>
          <w:color w:val="000000"/>
          <w:sz w:val="22"/>
          <w:szCs w:val="22"/>
          <w:lang w:val="en-US"/>
        </w:rPr>
      </w:pPr>
      <w:r w:rsidRPr="009931DA">
        <w:rPr>
          <w:rFonts w:cstheme="minorHAnsi"/>
          <w:noProof w:val="0"/>
          <w:color w:val="000000"/>
          <w:sz w:val="22"/>
          <w:szCs w:val="22"/>
        </w:rPr>
        <w:tab/>
      </w:r>
      <w:r w:rsidRPr="009931DA">
        <w:rPr>
          <w:rFonts w:cstheme="minorHAnsi"/>
          <w:b/>
          <w:bCs/>
          <w:noProof w:val="0"/>
          <w:color w:val="000000"/>
          <w:sz w:val="22"/>
          <w:szCs w:val="22"/>
          <w:lang w:val="en-US"/>
        </w:rPr>
        <w:t>sudo apt-get purge nvidia*</w:t>
      </w:r>
    </w:p>
    <w:p w:rsidR="009E262F" w:rsidRPr="009931DA" w:rsidRDefault="009E262F" w:rsidP="009E262F">
      <w:pPr>
        <w:autoSpaceDE w:val="0"/>
        <w:autoSpaceDN w:val="0"/>
        <w:adjustRightInd w:val="0"/>
        <w:rPr>
          <w:rFonts w:cstheme="minorHAnsi"/>
          <w:b/>
          <w:bCs/>
          <w:noProof w:val="0"/>
          <w:color w:val="000000"/>
          <w:sz w:val="22"/>
          <w:szCs w:val="22"/>
          <w:lang w:val="en-US"/>
        </w:rPr>
      </w:pPr>
    </w:p>
    <w:p w:rsidR="009E262F" w:rsidRPr="009931DA" w:rsidRDefault="009E262F" w:rsidP="009E262F">
      <w:pPr>
        <w:numPr>
          <w:ilvl w:val="0"/>
          <w:numId w:val="2"/>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Aggiungere driver grafici PPA</w:t>
      </w:r>
      <w:r w:rsidR="00F1315C" w:rsidRPr="009931DA">
        <w:rPr>
          <w:rFonts w:cstheme="minorHAnsi"/>
          <w:noProof w:val="0"/>
          <w:color w:val="000000"/>
          <w:sz w:val="22"/>
          <w:szCs w:val="22"/>
        </w:rPr>
        <w:t>:</w:t>
      </w:r>
    </w:p>
    <w:p w:rsidR="009E262F" w:rsidRPr="009931DA" w:rsidRDefault="009E262F" w:rsidP="009E262F">
      <w:pPr>
        <w:autoSpaceDE w:val="0"/>
        <w:autoSpaceDN w:val="0"/>
        <w:adjustRightInd w:val="0"/>
        <w:rPr>
          <w:rFonts w:cstheme="minorHAnsi"/>
          <w:b/>
          <w:bCs/>
          <w:noProof w:val="0"/>
          <w:color w:val="000000"/>
          <w:sz w:val="22"/>
          <w:szCs w:val="22"/>
          <w:lang w:val="en-US"/>
        </w:rPr>
      </w:pPr>
      <w:r w:rsidRPr="009931DA">
        <w:rPr>
          <w:rFonts w:cstheme="minorHAnsi"/>
          <w:noProof w:val="0"/>
          <w:color w:val="000000"/>
          <w:sz w:val="22"/>
          <w:szCs w:val="22"/>
          <w:lang w:val="en-US"/>
        </w:rPr>
        <w:tab/>
      </w:r>
      <w:r w:rsidRPr="009931DA">
        <w:rPr>
          <w:rFonts w:cstheme="minorHAnsi"/>
          <w:b/>
          <w:bCs/>
          <w:noProof w:val="0"/>
          <w:color w:val="000000"/>
          <w:sz w:val="22"/>
          <w:szCs w:val="22"/>
          <w:lang w:val="en-US"/>
        </w:rPr>
        <w:t>sudo add-apt-repository ppa:graphics-drivers</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lang w:val="en-US"/>
        </w:rPr>
        <w:tab/>
      </w:r>
      <w:r w:rsidRPr="009931DA">
        <w:rPr>
          <w:rFonts w:cstheme="minorHAnsi"/>
          <w:b/>
          <w:bCs/>
          <w:noProof w:val="0"/>
          <w:color w:val="000000"/>
          <w:sz w:val="22"/>
          <w:szCs w:val="22"/>
        </w:rPr>
        <w:t>sudo apt-get update</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3"/>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Installare driver Nvidia:</w:t>
      </w:r>
    </w:p>
    <w:p w:rsidR="009E262F" w:rsidRPr="009931DA" w:rsidRDefault="009E262F" w:rsidP="009E262F">
      <w:pPr>
        <w:autoSpaceDE w:val="0"/>
        <w:autoSpaceDN w:val="0"/>
        <w:adjustRightInd w:val="0"/>
        <w:rPr>
          <w:rFonts w:cstheme="minorHAnsi"/>
          <w:b/>
          <w:bCs/>
          <w:noProof w:val="0"/>
          <w:color w:val="000000"/>
          <w:sz w:val="22"/>
          <w:szCs w:val="22"/>
          <w:lang w:val="en-US"/>
        </w:rPr>
      </w:pPr>
      <w:r w:rsidRPr="009931DA">
        <w:rPr>
          <w:rFonts w:cstheme="minorHAnsi"/>
          <w:noProof w:val="0"/>
          <w:color w:val="000000"/>
          <w:sz w:val="22"/>
          <w:szCs w:val="22"/>
          <w:lang w:val="en-US"/>
        </w:rPr>
        <w:tab/>
      </w:r>
      <w:r w:rsidRPr="009931DA">
        <w:rPr>
          <w:rFonts w:cstheme="minorHAnsi"/>
          <w:b/>
          <w:bCs/>
          <w:noProof w:val="0"/>
          <w:color w:val="000000"/>
          <w:sz w:val="22"/>
          <w:szCs w:val="22"/>
          <w:lang w:val="en-US"/>
        </w:rPr>
        <w:t>sudo apt-get install nvidia-390</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lang w:val="en-US"/>
        </w:rPr>
        <w:tab/>
      </w:r>
      <w:r w:rsidRPr="009931DA">
        <w:rPr>
          <w:rFonts w:cstheme="minorHAnsi"/>
          <w:noProof w:val="0"/>
          <w:color w:val="000000"/>
          <w:sz w:val="22"/>
          <w:szCs w:val="22"/>
        </w:rPr>
        <w:t xml:space="preserve">eseguire </w:t>
      </w:r>
      <w:r w:rsidRPr="009931DA">
        <w:rPr>
          <w:rFonts w:cstheme="minorHAnsi"/>
          <w:b/>
          <w:bCs/>
          <w:noProof w:val="0"/>
          <w:color w:val="000000"/>
          <w:sz w:val="22"/>
          <w:szCs w:val="22"/>
        </w:rPr>
        <w:t>sudo</w:t>
      </w:r>
      <w:r w:rsidRPr="009931DA">
        <w:rPr>
          <w:rFonts w:cstheme="minorHAnsi"/>
          <w:noProof w:val="0"/>
          <w:color w:val="000000"/>
          <w:sz w:val="22"/>
          <w:szCs w:val="22"/>
        </w:rPr>
        <w:t xml:space="preserve"> </w:t>
      </w:r>
      <w:r w:rsidRPr="009931DA">
        <w:rPr>
          <w:rFonts w:cstheme="minorHAnsi"/>
          <w:b/>
          <w:bCs/>
          <w:noProof w:val="0"/>
          <w:color w:val="000000"/>
          <w:sz w:val="22"/>
          <w:szCs w:val="22"/>
        </w:rPr>
        <w:t>reboot</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F1315C">
      <w:pPr>
        <w:autoSpaceDE w:val="0"/>
        <w:autoSpaceDN w:val="0"/>
        <w:adjustRightInd w:val="0"/>
        <w:ind w:left="360"/>
        <w:rPr>
          <w:rFonts w:cstheme="minorHAnsi"/>
          <w:b/>
          <w:bCs/>
          <w:noProof w:val="0"/>
          <w:color w:val="000000"/>
          <w:sz w:val="22"/>
          <w:szCs w:val="22"/>
          <w:u w:val="single"/>
        </w:rPr>
      </w:pPr>
      <w:r w:rsidRPr="009931DA">
        <w:rPr>
          <w:rFonts w:cstheme="minorHAnsi"/>
          <w:b/>
          <w:bCs/>
          <w:noProof w:val="0"/>
          <w:color w:val="000000"/>
          <w:sz w:val="22"/>
          <w:szCs w:val="22"/>
        </w:rPr>
        <w:t xml:space="preserve">ATTENZIONE! </w:t>
      </w:r>
      <w:r w:rsidRPr="009931DA">
        <w:rPr>
          <w:rFonts w:cstheme="minorHAnsi"/>
          <w:noProof w:val="0"/>
          <w:color w:val="000000"/>
          <w:sz w:val="22"/>
          <w:szCs w:val="22"/>
        </w:rPr>
        <w:t>In questa fase potrebbe essere richiesta una password per il security boot, in questo caso leggere attentamente le istruzioni mostrate a schermo: abilitare la password, al reboot attivare la modalità MOK (machine owner key), vedere la chiave ed eseguire il reboot da essa, in questo modo verrà autorizzato l’uso dei driver di terze parti installati.</w:t>
      </w:r>
      <w:r w:rsidR="00F1315C" w:rsidRPr="009931DA">
        <w:rPr>
          <w:rFonts w:cstheme="minorHAnsi"/>
          <w:noProof w:val="0"/>
          <w:color w:val="000000"/>
          <w:sz w:val="22"/>
          <w:szCs w:val="22"/>
        </w:rPr>
        <w:t xml:space="preserve"> (Potrebbero esservi variazioni a seconda del BIOS).</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r>
    </w:p>
    <w:p w:rsidR="009E262F" w:rsidRPr="009931DA" w:rsidRDefault="009E262F" w:rsidP="009E262F">
      <w:pPr>
        <w:numPr>
          <w:ilvl w:val="0"/>
          <w:numId w:val="4"/>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Check installazione</w:t>
      </w:r>
      <w:r w:rsidR="00F1315C" w:rsidRPr="009931DA">
        <w:rPr>
          <w:rFonts w:cstheme="minorHAnsi"/>
          <w:noProof w:val="0"/>
          <w:color w:val="000000"/>
          <w:sz w:val="22"/>
          <w:szCs w:val="22"/>
        </w:rPr>
        <w:t>:</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noProof w:val="0"/>
          <w:color w:val="000000"/>
          <w:sz w:val="22"/>
          <w:szCs w:val="22"/>
        </w:rPr>
        <w:tab/>
      </w:r>
      <w:r w:rsidRPr="009931DA">
        <w:rPr>
          <w:rFonts w:cstheme="minorHAnsi"/>
          <w:b/>
          <w:bCs/>
          <w:noProof w:val="0"/>
          <w:color w:val="000000"/>
          <w:sz w:val="22"/>
          <w:szCs w:val="22"/>
        </w:rPr>
        <w:t>nvidia-smi</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t>lsmod | grep nvidia</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t>lsmod | grep nouveau</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r>
    </w:p>
    <w:p w:rsidR="009E262F" w:rsidRPr="009931DA" w:rsidRDefault="009E262F" w:rsidP="00F1315C">
      <w:pPr>
        <w:autoSpaceDE w:val="0"/>
        <w:autoSpaceDN w:val="0"/>
        <w:adjustRightInd w:val="0"/>
        <w:ind w:left="708"/>
        <w:rPr>
          <w:rFonts w:cstheme="minorHAnsi"/>
          <w:b/>
          <w:bCs/>
          <w:noProof w:val="0"/>
          <w:color w:val="000000"/>
          <w:sz w:val="22"/>
          <w:szCs w:val="22"/>
        </w:rPr>
      </w:pPr>
      <w:r w:rsidRPr="009931DA">
        <w:rPr>
          <w:rFonts w:cstheme="minorHAnsi"/>
          <w:b/>
          <w:bCs/>
          <w:noProof w:val="0"/>
          <w:color w:val="000000"/>
          <w:sz w:val="22"/>
          <w:szCs w:val="22"/>
        </w:rPr>
        <w:t xml:space="preserve">Se viene </w:t>
      </w:r>
      <w:r w:rsidR="00F1315C" w:rsidRPr="009931DA">
        <w:rPr>
          <w:rFonts w:cstheme="minorHAnsi"/>
          <w:b/>
          <w:bCs/>
          <w:noProof w:val="0"/>
          <w:color w:val="000000"/>
          <w:sz w:val="22"/>
          <w:szCs w:val="22"/>
        </w:rPr>
        <w:t>mostrato un</w:t>
      </w:r>
      <w:r w:rsidRPr="009931DA">
        <w:rPr>
          <w:rFonts w:cstheme="minorHAnsi"/>
          <w:b/>
          <w:bCs/>
          <w:noProof w:val="0"/>
          <w:color w:val="000000"/>
          <w:sz w:val="22"/>
          <w:szCs w:val="22"/>
        </w:rPr>
        <w:t xml:space="preserve"> messaggio di errore o risulta abilitato nouveau è necessario disabilitare nouveau altrimenti proseguire al </w:t>
      </w:r>
      <w:hyperlink w:anchor="GPU10" w:history="1">
        <w:r w:rsidR="00F1315C" w:rsidRPr="009931DA">
          <w:rPr>
            <w:rStyle w:val="Collegamentoipertestuale"/>
            <w:rFonts w:cstheme="minorHAnsi"/>
            <w:noProof w:val="0"/>
            <w:sz w:val="22"/>
            <w:szCs w:val="22"/>
          </w:rPr>
          <w:t>passo 10</w:t>
        </w:r>
      </w:hyperlink>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autoSpaceDE w:val="0"/>
        <w:autoSpaceDN w:val="0"/>
        <w:adjustRightInd w:val="0"/>
        <w:rPr>
          <w:rFonts w:cstheme="minorHAnsi"/>
          <w:b/>
          <w:bCs/>
          <w:noProof w:val="0"/>
          <w:color w:val="000000"/>
          <w:sz w:val="22"/>
          <w:szCs w:val="22"/>
          <w:u w:val="single"/>
        </w:rPr>
      </w:pPr>
      <w:r w:rsidRPr="009931DA">
        <w:rPr>
          <w:rFonts w:cstheme="minorHAnsi"/>
          <w:b/>
          <w:bCs/>
          <w:noProof w:val="0"/>
          <w:color w:val="000000"/>
          <w:sz w:val="22"/>
          <w:szCs w:val="22"/>
        </w:rPr>
        <w:t>Rimozione nouveau</w:t>
      </w:r>
      <w:r w:rsidR="00F1315C" w:rsidRPr="009931DA">
        <w:rPr>
          <w:rFonts w:cstheme="minorHAnsi"/>
          <w:b/>
          <w:bCs/>
          <w:noProof w:val="0"/>
          <w:color w:val="000000"/>
          <w:sz w:val="22"/>
          <w:szCs w:val="22"/>
        </w:rPr>
        <w:t>:</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5"/>
        </w:numPr>
        <w:tabs>
          <w:tab w:val="left" w:pos="20"/>
          <w:tab w:val="left" w:pos="360"/>
        </w:tabs>
        <w:autoSpaceDE w:val="0"/>
        <w:autoSpaceDN w:val="0"/>
        <w:adjustRightInd w:val="0"/>
        <w:ind w:left="360"/>
        <w:rPr>
          <w:rFonts w:cstheme="minorHAnsi"/>
          <w:b/>
          <w:bCs/>
          <w:noProof w:val="0"/>
          <w:color w:val="000000"/>
          <w:sz w:val="22"/>
          <w:szCs w:val="22"/>
          <w:lang w:val="en-US"/>
        </w:rPr>
      </w:pPr>
      <w:r w:rsidRPr="009931DA">
        <w:rPr>
          <w:rFonts w:cstheme="minorHAnsi"/>
          <w:noProof w:val="0"/>
          <w:color w:val="000000"/>
          <w:sz w:val="22"/>
          <w:szCs w:val="22"/>
          <w:lang w:val="en-US"/>
        </w:rPr>
        <w:t>Creare file</w:t>
      </w:r>
      <w:r w:rsidR="00F1315C" w:rsidRPr="009931DA">
        <w:rPr>
          <w:rFonts w:cstheme="minorHAnsi"/>
          <w:noProof w:val="0"/>
          <w:color w:val="000000"/>
          <w:sz w:val="22"/>
          <w:szCs w:val="22"/>
          <w:lang w:val="en-US"/>
        </w:rPr>
        <w:t>:</w:t>
      </w:r>
      <w:r w:rsidRPr="009931DA">
        <w:rPr>
          <w:rFonts w:cstheme="minorHAnsi"/>
          <w:noProof w:val="0"/>
          <w:color w:val="000000"/>
          <w:sz w:val="22"/>
          <w:szCs w:val="22"/>
          <w:lang w:val="en-US"/>
        </w:rPr>
        <w:t xml:space="preserve"> </w:t>
      </w:r>
      <w:r w:rsidRPr="009931DA">
        <w:rPr>
          <w:rFonts w:cstheme="minorHAnsi"/>
          <w:b/>
          <w:bCs/>
          <w:noProof w:val="0"/>
          <w:color w:val="000000"/>
          <w:sz w:val="22"/>
          <w:szCs w:val="22"/>
          <w:lang w:val="en-US"/>
        </w:rPr>
        <w:t>/etc/modprobe.d/blacklist-nouveau.conf</w:t>
      </w:r>
    </w:p>
    <w:p w:rsidR="009E262F" w:rsidRPr="009931DA" w:rsidRDefault="009E262F" w:rsidP="009E262F">
      <w:pPr>
        <w:autoSpaceDE w:val="0"/>
        <w:autoSpaceDN w:val="0"/>
        <w:adjustRightInd w:val="0"/>
        <w:rPr>
          <w:rFonts w:cstheme="minorHAnsi"/>
          <w:b/>
          <w:bCs/>
          <w:noProof w:val="0"/>
          <w:color w:val="000000"/>
          <w:sz w:val="22"/>
          <w:szCs w:val="22"/>
          <w:lang w:val="en-US"/>
        </w:rPr>
      </w:pPr>
    </w:p>
    <w:p w:rsidR="009E262F" w:rsidRPr="009931DA" w:rsidRDefault="009E262F" w:rsidP="009E262F">
      <w:pPr>
        <w:numPr>
          <w:ilvl w:val="0"/>
          <w:numId w:val="6"/>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 xml:space="preserve">Inserire il seguente contenuto: </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noProof w:val="0"/>
          <w:color w:val="000000"/>
          <w:sz w:val="22"/>
          <w:szCs w:val="22"/>
        </w:rPr>
        <w:tab/>
      </w:r>
      <w:r w:rsidRPr="009931DA">
        <w:rPr>
          <w:rFonts w:cstheme="minorHAnsi"/>
          <w:b/>
          <w:bCs/>
          <w:noProof w:val="0"/>
          <w:color w:val="000000"/>
          <w:sz w:val="22"/>
          <w:szCs w:val="22"/>
        </w:rPr>
        <w:t>blacklist nouveau</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t>options nouveau modeset=0</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7"/>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Rigenerare l’initramfs del kernel:</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noProof w:val="0"/>
          <w:color w:val="000000"/>
          <w:sz w:val="22"/>
          <w:szCs w:val="22"/>
        </w:rPr>
        <w:tab/>
      </w:r>
      <w:r w:rsidRPr="009931DA">
        <w:rPr>
          <w:rFonts w:cstheme="minorHAnsi"/>
          <w:b/>
          <w:bCs/>
          <w:noProof w:val="0"/>
          <w:color w:val="000000"/>
          <w:sz w:val="22"/>
          <w:szCs w:val="22"/>
        </w:rPr>
        <w:t>sudo update-initramfs -u</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8"/>
        </w:numPr>
        <w:tabs>
          <w:tab w:val="left" w:pos="20"/>
          <w:tab w:val="left" w:pos="360"/>
        </w:tabs>
        <w:autoSpaceDE w:val="0"/>
        <w:autoSpaceDN w:val="0"/>
        <w:adjustRightInd w:val="0"/>
        <w:ind w:left="360"/>
        <w:rPr>
          <w:rFonts w:cstheme="minorHAnsi"/>
          <w:b/>
          <w:bCs/>
          <w:noProof w:val="0"/>
          <w:color w:val="000000"/>
          <w:sz w:val="22"/>
          <w:szCs w:val="22"/>
        </w:rPr>
      </w:pPr>
      <w:r w:rsidRPr="009931DA">
        <w:rPr>
          <w:rFonts w:cstheme="minorHAnsi"/>
          <w:noProof w:val="0"/>
          <w:color w:val="000000"/>
          <w:sz w:val="22"/>
          <w:szCs w:val="22"/>
        </w:rPr>
        <w:t>Reboot del sistema</w:t>
      </w:r>
      <w:r w:rsidR="00F1315C" w:rsidRPr="009931DA">
        <w:rPr>
          <w:rFonts w:cstheme="minorHAnsi"/>
          <w:noProof w:val="0"/>
          <w:color w:val="000000"/>
          <w:sz w:val="22"/>
          <w:szCs w:val="22"/>
        </w:rPr>
        <w:t>:</w:t>
      </w:r>
      <w:r w:rsidRPr="009931DA">
        <w:rPr>
          <w:rFonts w:cstheme="minorHAnsi"/>
          <w:noProof w:val="0"/>
          <w:color w:val="000000"/>
          <w:sz w:val="22"/>
          <w:szCs w:val="22"/>
        </w:rPr>
        <w:t xml:space="preserve"> </w:t>
      </w:r>
      <w:r w:rsidRPr="009931DA">
        <w:rPr>
          <w:rFonts w:cstheme="minorHAnsi"/>
          <w:b/>
          <w:bCs/>
          <w:noProof w:val="0"/>
          <w:color w:val="000000"/>
          <w:sz w:val="22"/>
          <w:szCs w:val="22"/>
        </w:rPr>
        <w:t>sudo reboot</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9"/>
        </w:numPr>
        <w:tabs>
          <w:tab w:val="left" w:pos="20"/>
          <w:tab w:val="left" w:pos="360"/>
        </w:tabs>
        <w:autoSpaceDE w:val="0"/>
        <w:autoSpaceDN w:val="0"/>
        <w:adjustRightInd w:val="0"/>
        <w:ind w:left="360"/>
        <w:rPr>
          <w:rFonts w:cstheme="minorHAnsi"/>
          <w:noProof w:val="0"/>
          <w:color w:val="000000"/>
          <w:sz w:val="22"/>
          <w:szCs w:val="22"/>
        </w:rPr>
      </w:pPr>
      <w:r w:rsidRPr="009931DA">
        <w:rPr>
          <w:rFonts w:cstheme="minorHAnsi"/>
          <w:noProof w:val="0"/>
          <w:color w:val="000000"/>
          <w:sz w:val="22"/>
          <w:szCs w:val="22"/>
        </w:rPr>
        <w:t xml:space="preserve">Se il sistema è a risoluzione minore è ok, controllare comunque con </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t>lsmod | grep nouveau</w:t>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ab/>
        <w:t>Tornare al passo 3 (se ricapitassero gli stessi problemi ripetere dal passo 1)</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autoSpaceDE w:val="0"/>
        <w:autoSpaceDN w:val="0"/>
        <w:adjustRightInd w:val="0"/>
        <w:rPr>
          <w:rFonts w:cstheme="minorHAnsi"/>
          <w:b/>
          <w:bCs/>
          <w:noProof w:val="0"/>
          <w:color w:val="000000"/>
          <w:sz w:val="22"/>
          <w:szCs w:val="22"/>
        </w:rPr>
      </w:pPr>
      <w:r w:rsidRPr="009931DA">
        <w:rPr>
          <w:rFonts w:cstheme="minorHAnsi"/>
          <w:b/>
          <w:bCs/>
          <w:noProof w:val="0"/>
          <w:color w:val="000000"/>
          <w:sz w:val="22"/>
          <w:szCs w:val="22"/>
        </w:rPr>
        <w:t>INSTALLA</w:t>
      </w:r>
      <w:r w:rsidR="00F1315C" w:rsidRPr="009931DA">
        <w:rPr>
          <w:rFonts w:cstheme="minorHAnsi"/>
          <w:b/>
          <w:bCs/>
          <w:noProof w:val="0"/>
          <w:color w:val="000000"/>
          <w:sz w:val="22"/>
          <w:szCs w:val="22"/>
        </w:rPr>
        <w:t>ZIONE</w:t>
      </w:r>
      <w:r w:rsidRPr="009931DA">
        <w:rPr>
          <w:rFonts w:cstheme="minorHAnsi"/>
          <w:b/>
          <w:bCs/>
          <w:noProof w:val="0"/>
          <w:color w:val="000000"/>
          <w:sz w:val="22"/>
          <w:szCs w:val="22"/>
        </w:rPr>
        <w:t xml:space="preserve"> CUDA</w:t>
      </w:r>
    </w:p>
    <w:p w:rsidR="009E262F" w:rsidRPr="009931DA" w:rsidRDefault="009E262F" w:rsidP="009E262F">
      <w:pPr>
        <w:autoSpaceDE w:val="0"/>
        <w:autoSpaceDN w:val="0"/>
        <w:adjustRightInd w:val="0"/>
        <w:rPr>
          <w:rFonts w:cstheme="minorHAnsi"/>
          <w:b/>
          <w:bCs/>
          <w:noProof w:val="0"/>
          <w:color w:val="000000"/>
          <w:sz w:val="22"/>
          <w:szCs w:val="22"/>
        </w:rPr>
      </w:pPr>
    </w:p>
    <w:p w:rsidR="009E262F" w:rsidRPr="009931DA" w:rsidRDefault="009E262F" w:rsidP="009E262F">
      <w:pPr>
        <w:numPr>
          <w:ilvl w:val="0"/>
          <w:numId w:val="10"/>
        </w:numPr>
        <w:tabs>
          <w:tab w:val="left" w:pos="20"/>
          <w:tab w:val="left" w:pos="360"/>
        </w:tabs>
        <w:autoSpaceDE w:val="0"/>
        <w:autoSpaceDN w:val="0"/>
        <w:adjustRightInd w:val="0"/>
        <w:ind w:left="360"/>
        <w:rPr>
          <w:rFonts w:cstheme="minorHAnsi"/>
          <w:noProof w:val="0"/>
          <w:color w:val="000000"/>
          <w:sz w:val="22"/>
          <w:szCs w:val="22"/>
        </w:rPr>
      </w:pPr>
      <w:bookmarkStart w:id="1" w:name="GPU10"/>
      <w:bookmarkEnd w:id="1"/>
      <w:r w:rsidRPr="009931DA">
        <w:rPr>
          <w:rFonts w:cstheme="minorHAnsi"/>
          <w:noProof w:val="0"/>
          <w:color w:val="000000"/>
          <w:sz w:val="22"/>
          <w:szCs w:val="22"/>
        </w:rPr>
        <w:t>Andare al link seguente</w:t>
      </w:r>
      <w:r w:rsidR="00F1315C" w:rsidRPr="009931DA">
        <w:rPr>
          <w:rFonts w:cstheme="minorHAnsi"/>
          <w:noProof w:val="0"/>
          <w:color w:val="000000"/>
          <w:sz w:val="22"/>
          <w:szCs w:val="22"/>
        </w:rPr>
        <w:t>:</w:t>
      </w:r>
    </w:p>
    <w:p w:rsidR="009E262F" w:rsidRPr="009931DA" w:rsidRDefault="009E262F" w:rsidP="009E262F">
      <w:pPr>
        <w:autoSpaceDE w:val="0"/>
        <w:autoSpaceDN w:val="0"/>
        <w:adjustRightInd w:val="0"/>
        <w:rPr>
          <w:rFonts w:cstheme="minorHAnsi"/>
          <w:noProof w:val="0"/>
          <w:color w:val="0C61AB"/>
          <w:sz w:val="22"/>
          <w:szCs w:val="22"/>
          <w:u w:val="single" w:color="0C61AB"/>
        </w:rPr>
      </w:pPr>
      <w:r w:rsidRPr="009931DA">
        <w:rPr>
          <w:rFonts w:cstheme="minorHAnsi"/>
          <w:noProof w:val="0"/>
          <w:color w:val="000000"/>
          <w:sz w:val="22"/>
          <w:szCs w:val="22"/>
        </w:rPr>
        <w:tab/>
      </w:r>
      <w:hyperlink r:id="rId10" w:history="1">
        <w:r w:rsidRPr="009931DA">
          <w:rPr>
            <w:rFonts w:cstheme="minorHAnsi"/>
            <w:noProof w:val="0"/>
            <w:color w:val="000000"/>
            <w:sz w:val="22"/>
            <w:szCs w:val="22"/>
            <w:u w:val="single" w:color="000000"/>
          </w:rPr>
          <w:t>https://developer.nvidia.com/cuda-90-download-archive</w:t>
        </w:r>
      </w:hyperlink>
    </w:p>
    <w:p w:rsidR="009E262F" w:rsidRPr="009931DA" w:rsidRDefault="009E262F" w:rsidP="009E262F">
      <w:pPr>
        <w:autoSpaceDE w:val="0"/>
        <w:autoSpaceDN w:val="0"/>
        <w:adjustRightInd w:val="0"/>
        <w:rPr>
          <w:rFonts w:cstheme="minorHAnsi"/>
          <w:noProof w:val="0"/>
          <w:color w:val="000000"/>
          <w:sz w:val="22"/>
          <w:szCs w:val="22"/>
          <w:u w:color="0C61AB"/>
        </w:rPr>
      </w:pPr>
      <w:r w:rsidRPr="009931DA">
        <w:rPr>
          <w:rFonts w:cstheme="minorHAnsi"/>
          <w:noProof w:val="0"/>
          <w:color w:val="000000"/>
          <w:sz w:val="22"/>
          <w:szCs w:val="22"/>
          <w:u w:color="0C61AB"/>
        </w:rPr>
        <w:t>Scaricare la versione:</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Linux -&gt; x86_64 -&gt; Ubuntu -&gt; 17.04 -&gt; deb</w:t>
      </w:r>
    </w:p>
    <w:p w:rsidR="009E262F" w:rsidRPr="009931DA" w:rsidRDefault="009E262F"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autoSpaceDE w:val="0"/>
        <w:autoSpaceDN w:val="0"/>
        <w:adjustRightInd w:val="0"/>
        <w:rPr>
          <w:rFonts w:cstheme="minorHAnsi"/>
          <w:noProof w:val="0"/>
          <w:color w:val="000000"/>
          <w:sz w:val="22"/>
          <w:szCs w:val="22"/>
          <w:u w:color="0C61AB"/>
        </w:rPr>
      </w:pPr>
      <w:r w:rsidRPr="009931DA">
        <w:rPr>
          <w:rFonts w:cstheme="minorHAnsi"/>
          <w:noProof w:val="0"/>
          <w:color w:val="000000"/>
          <w:sz w:val="22"/>
          <w:szCs w:val="22"/>
          <w:u w:color="0C61AB"/>
        </w:rPr>
        <w:t>11. Copiare nel terminale le seguenti righe dalla cartella di download:</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rPr>
        <w:tab/>
      </w:r>
      <w:r w:rsidRPr="009931DA">
        <w:rPr>
          <w:rFonts w:cstheme="minorHAnsi"/>
          <w:b/>
          <w:bCs/>
          <w:noProof w:val="0"/>
          <w:color w:val="000000"/>
          <w:sz w:val="22"/>
          <w:szCs w:val="22"/>
          <w:u w:color="0C61AB"/>
          <w:lang w:val="en-US"/>
        </w:rPr>
        <w:t>sudo dpkg -i cuda-repo-ubuntu1704-9-0-local_9.0.176-1_amd64.deb</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sudo apt-key add /var/cuda-repo-9-0-local/7fa2af80.pub</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sudo apt-get update</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sudo apt-get install cuda</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p>
    <w:p w:rsidR="009E262F" w:rsidRPr="009931DA" w:rsidRDefault="009E262F" w:rsidP="009E262F">
      <w:pPr>
        <w:numPr>
          <w:ilvl w:val="0"/>
          <w:numId w:val="11"/>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Scaricare ed installare con l’installer predefinito le due patch alla pagina linkata in precedenza.</w:t>
      </w:r>
    </w:p>
    <w:p w:rsidR="009E262F" w:rsidRPr="009931DA" w:rsidRDefault="009E262F" w:rsidP="009E262F">
      <w:pPr>
        <w:autoSpaceDE w:val="0"/>
        <w:autoSpaceDN w:val="0"/>
        <w:adjustRightInd w:val="0"/>
        <w:rPr>
          <w:rFonts w:cstheme="minorHAnsi"/>
          <w:noProof w:val="0"/>
          <w:color w:val="000000"/>
          <w:sz w:val="22"/>
          <w:szCs w:val="22"/>
          <w:u w:color="0C61AB"/>
        </w:rPr>
      </w:pPr>
    </w:p>
    <w:p w:rsidR="009E262F" w:rsidRPr="009931DA" w:rsidRDefault="009E262F" w:rsidP="009E262F">
      <w:pPr>
        <w:numPr>
          <w:ilvl w:val="0"/>
          <w:numId w:val="12"/>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Aggiungere percorsi a PATH, per fare questo scrivere dentro al file bash e copiare in fondo le seguenti righe digitando:</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noProof w:val="0"/>
          <w:color w:val="000000"/>
          <w:sz w:val="22"/>
          <w:szCs w:val="22"/>
          <w:u w:color="0C61AB"/>
        </w:rPr>
        <w:tab/>
      </w:r>
      <w:r w:rsidRPr="009931DA">
        <w:rPr>
          <w:rFonts w:cstheme="minorHAnsi"/>
          <w:b/>
          <w:bCs/>
          <w:noProof w:val="0"/>
          <w:color w:val="000000"/>
          <w:sz w:val="22"/>
          <w:szCs w:val="22"/>
          <w:u w:color="0C61AB"/>
          <w:lang w:val="en-US"/>
        </w:rPr>
        <w:t>sudo nano ~/.bashrc</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export PATH=/usr/local/cuda-9.0/bin${PATH:+:${PATH}}</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export LD_LIBRARY_PATH=/usr/local/cuda-9.0/lib64${LD_LIBRARY_PATH:+:${LD_LIBRARY_PATH}}</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p>
    <w:p w:rsidR="009E262F" w:rsidRPr="009931DA" w:rsidRDefault="009E262F" w:rsidP="009E262F">
      <w:pPr>
        <w:numPr>
          <w:ilvl w:val="0"/>
          <w:numId w:val="13"/>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 xml:space="preserve">Controllare i due PATH con </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noProof w:val="0"/>
          <w:color w:val="000000"/>
          <w:sz w:val="22"/>
          <w:szCs w:val="22"/>
          <w:u w:color="0C61AB"/>
        </w:rPr>
        <w:tab/>
      </w:r>
      <w:r w:rsidRPr="009931DA">
        <w:rPr>
          <w:rFonts w:cstheme="minorHAnsi"/>
          <w:b/>
          <w:bCs/>
          <w:noProof w:val="0"/>
          <w:color w:val="000000"/>
          <w:sz w:val="22"/>
          <w:szCs w:val="22"/>
          <w:u w:color="0C61AB"/>
        </w:rPr>
        <w:t>echo $PATH</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echo $LD_LIBRARY_PATH</w:t>
      </w:r>
    </w:p>
    <w:p w:rsidR="009E262F" w:rsidRPr="009931DA" w:rsidRDefault="009E262F"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numPr>
          <w:ilvl w:val="0"/>
          <w:numId w:val="14"/>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Se non fossero presenti digitare i comandi 2 e 3 al passo 12 da terminale e ripetere passo 13</w:t>
      </w:r>
    </w:p>
    <w:p w:rsidR="009E262F" w:rsidRPr="009931DA" w:rsidRDefault="009E262F" w:rsidP="009E262F">
      <w:pPr>
        <w:autoSpaceDE w:val="0"/>
        <w:autoSpaceDN w:val="0"/>
        <w:adjustRightInd w:val="0"/>
        <w:rPr>
          <w:rFonts w:cstheme="minorHAnsi"/>
          <w:noProof w:val="0"/>
          <w:color w:val="000000"/>
          <w:sz w:val="22"/>
          <w:szCs w:val="22"/>
          <w:u w:color="0C61AB"/>
        </w:rPr>
      </w:pP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INSTALLARE CUDNN</w:t>
      </w:r>
    </w:p>
    <w:p w:rsidR="009E262F" w:rsidRPr="009931DA" w:rsidRDefault="009E262F"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numPr>
          <w:ilvl w:val="0"/>
          <w:numId w:val="15"/>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Andare al seguente link</w:t>
      </w:r>
    </w:p>
    <w:p w:rsidR="009E262F" w:rsidRPr="009931DA" w:rsidRDefault="009E262F" w:rsidP="009E262F">
      <w:pPr>
        <w:autoSpaceDE w:val="0"/>
        <w:autoSpaceDN w:val="0"/>
        <w:adjustRightInd w:val="0"/>
        <w:rPr>
          <w:rFonts w:cstheme="minorHAnsi"/>
          <w:noProof w:val="0"/>
          <w:color w:val="0C61AB"/>
          <w:sz w:val="22"/>
          <w:szCs w:val="22"/>
          <w:u w:val="single" w:color="0C61AB"/>
        </w:rPr>
      </w:pPr>
      <w:r w:rsidRPr="009931DA">
        <w:rPr>
          <w:rFonts w:cstheme="minorHAnsi"/>
          <w:noProof w:val="0"/>
          <w:color w:val="000000"/>
          <w:sz w:val="22"/>
          <w:szCs w:val="22"/>
          <w:u w:color="0C61AB"/>
        </w:rPr>
        <w:tab/>
      </w:r>
      <w:hyperlink r:id="rId11" w:history="1">
        <w:r w:rsidRPr="009931DA">
          <w:rPr>
            <w:rFonts w:cstheme="minorHAnsi"/>
            <w:noProof w:val="0"/>
            <w:color w:val="000000"/>
            <w:sz w:val="22"/>
            <w:szCs w:val="22"/>
            <w:u w:val="single" w:color="000000"/>
          </w:rPr>
          <w:t>https://developer.nvidia.com/cudnn</w:t>
        </w:r>
      </w:hyperlink>
    </w:p>
    <w:p w:rsidR="009E262F" w:rsidRPr="009931DA" w:rsidRDefault="009E262F" w:rsidP="009E262F">
      <w:pPr>
        <w:autoSpaceDE w:val="0"/>
        <w:autoSpaceDN w:val="0"/>
        <w:adjustRightInd w:val="0"/>
        <w:rPr>
          <w:rFonts w:cstheme="minorHAnsi"/>
          <w:noProof w:val="0"/>
          <w:color w:val="0C61AB"/>
          <w:sz w:val="22"/>
          <w:szCs w:val="22"/>
          <w:u w:val="single" w:color="0C61AB"/>
        </w:rPr>
      </w:pPr>
    </w:p>
    <w:p w:rsidR="009E262F" w:rsidRPr="009931DA" w:rsidRDefault="009E262F" w:rsidP="009E262F">
      <w:pPr>
        <w:numPr>
          <w:ilvl w:val="0"/>
          <w:numId w:val="16"/>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 xml:space="preserve">Eseguire i seguenti step: </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Download Cudnn</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 xml:space="preserve">Login </w:t>
      </w:r>
      <w:r w:rsidR="00F1315C" w:rsidRPr="009931DA">
        <w:rPr>
          <w:rFonts w:cstheme="minorHAnsi"/>
          <w:noProof w:val="0"/>
          <w:color w:val="000000"/>
          <w:sz w:val="22"/>
          <w:szCs w:val="22"/>
          <w:u w:color="0C61AB"/>
        </w:rPr>
        <w:t>(potrebbe essere</w:t>
      </w:r>
      <w:r w:rsidRPr="009931DA">
        <w:rPr>
          <w:rFonts w:cstheme="minorHAnsi"/>
          <w:noProof w:val="0"/>
          <w:color w:val="000000"/>
          <w:sz w:val="22"/>
          <w:szCs w:val="22"/>
          <w:u w:color="0C61AB"/>
        </w:rPr>
        <w:t xml:space="preserve"> necessario registrarsi)</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rPr>
        <w:tab/>
      </w:r>
      <w:r w:rsidRPr="009931DA">
        <w:rPr>
          <w:rFonts w:cstheme="minorHAnsi"/>
          <w:b/>
          <w:bCs/>
          <w:noProof w:val="0"/>
          <w:color w:val="000000"/>
          <w:sz w:val="22"/>
          <w:szCs w:val="22"/>
          <w:u w:color="0C61AB"/>
          <w:lang w:val="en-US"/>
        </w:rPr>
        <w:t>Archieved cudnn releases</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Download cuDNN v7.0.5 (Dec 5, 2017), for CUDA 9.0</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lang w:val="en-US"/>
        </w:rPr>
        <w:tab/>
      </w:r>
      <w:r w:rsidRPr="009931DA">
        <w:rPr>
          <w:rFonts w:cstheme="minorHAnsi"/>
          <w:b/>
          <w:bCs/>
          <w:noProof w:val="0"/>
          <w:color w:val="000000"/>
          <w:sz w:val="22"/>
          <w:szCs w:val="22"/>
          <w:u w:color="0C61AB"/>
        </w:rPr>
        <w:t>cuDNN v7.0.5 Library for Linux</w:t>
      </w:r>
    </w:p>
    <w:p w:rsidR="009E262F" w:rsidRPr="009931DA" w:rsidRDefault="009E262F"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numPr>
          <w:ilvl w:val="0"/>
          <w:numId w:val="17"/>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Da terminale, nella cartella di download eseguire:</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rPr>
        <w:tab/>
      </w:r>
      <w:r w:rsidRPr="009931DA">
        <w:rPr>
          <w:rFonts w:cstheme="minorHAnsi"/>
          <w:b/>
          <w:bCs/>
          <w:noProof w:val="0"/>
          <w:color w:val="000000"/>
          <w:sz w:val="22"/>
          <w:szCs w:val="22"/>
          <w:u w:color="0C61AB"/>
          <w:lang w:val="en-US"/>
        </w:rPr>
        <w:t>tar -xzvf cudnn-9.0-linux-x64-v7.tgz</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p>
    <w:p w:rsidR="009E262F" w:rsidRPr="009931DA" w:rsidRDefault="009E262F" w:rsidP="009E262F">
      <w:pPr>
        <w:numPr>
          <w:ilvl w:val="0"/>
          <w:numId w:val="18"/>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Eseguire i seguenti comandi da terminale per copiare files</w:t>
      </w:r>
      <w:r w:rsidR="00F1315C" w:rsidRPr="009931DA">
        <w:rPr>
          <w:rFonts w:cstheme="minorHAnsi"/>
          <w:noProof w:val="0"/>
          <w:color w:val="000000"/>
          <w:sz w:val="22"/>
          <w:szCs w:val="22"/>
          <w:u w:color="0C61AB"/>
        </w:rPr>
        <w:t>:</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sudo cp cuda/include/cudnn.h /usr/local/cuda/include</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sudo cp cuda/lib64/libcudnn* /usr/local/cuda/lib64</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sudo chmod a+r /usr/local/cuda/include/cudnn.h /usr/local/cuda/lib64/libcudnn*</w:t>
      </w:r>
    </w:p>
    <w:p w:rsidR="009E262F" w:rsidRPr="009931DA" w:rsidRDefault="009E262F" w:rsidP="009E262F">
      <w:pPr>
        <w:autoSpaceDE w:val="0"/>
        <w:autoSpaceDN w:val="0"/>
        <w:adjustRightInd w:val="0"/>
        <w:rPr>
          <w:rFonts w:cstheme="minorHAnsi"/>
          <w:b/>
          <w:bCs/>
          <w:noProof w:val="0"/>
          <w:color w:val="000000"/>
          <w:sz w:val="22"/>
          <w:szCs w:val="22"/>
          <w:u w:color="0C61AB"/>
        </w:rPr>
      </w:pPr>
    </w:p>
    <w:p w:rsidR="00F1315C" w:rsidRDefault="00F1315C" w:rsidP="009E262F">
      <w:pPr>
        <w:autoSpaceDE w:val="0"/>
        <w:autoSpaceDN w:val="0"/>
        <w:adjustRightInd w:val="0"/>
        <w:rPr>
          <w:rFonts w:cstheme="minorHAnsi"/>
          <w:b/>
          <w:bCs/>
          <w:noProof w:val="0"/>
          <w:color w:val="000000"/>
          <w:sz w:val="22"/>
          <w:szCs w:val="22"/>
          <w:u w:color="0C61AB"/>
        </w:rPr>
      </w:pPr>
    </w:p>
    <w:p w:rsidR="00C6783D" w:rsidRPr="009931DA" w:rsidRDefault="00C6783D" w:rsidP="009E262F">
      <w:pPr>
        <w:autoSpaceDE w:val="0"/>
        <w:autoSpaceDN w:val="0"/>
        <w:adjustRightInd w:val="0"/>
        <w:rPr>
          <w:rFonts w:cstheme="minorHAnsi"/>
          <w:b/>
          <w:bCs/>
          <w:noProof w:val="0"/>
          <w:color w:val="000000"/>
          <w:sz w:val="22"/>
          <w:szCs w:val="22"/>
          <w:u w:color="0C61AB"/>
        </w:rPr>
      </w:pPr>
    </w:p>
    <w:p w:rsidR="009E262F" w:rsidRPr="009931DA" w:rsidRDefault="009E262F" w:rsidP="009E262F">
      <w:pPr>
        <w:numPr>
          <w:ilvl w:val="0"/>
          <w:numId w:val="19"/>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lastRenderedPageBreak/>
        <w:t>Installare TensorFlow</w:t>
      </w:r>
      <w:r w:rsidR="00F1315C" w:rsidRPr="009931DA">
        <w:rPr>
          <w:rFonts w:cstheme="minorHAnsi"/>
          <w:noProof w:val="0"/>
          <w:color w:val="000000"/>
          <w:sz w:val="22"/>
          <w:szCs w:val="22"/>
          <w:u w:color="0C61AB"/>
        </w:rPr>
        <w:t xml:space="preserve">, </w:t>
      </w:r>
      <w:r w:rsidR="00F1315C" w:rsidRPr="009931DA">
        <w:rPr>
          <w:rFonts w:cstheme="minorHAnsi"/>
          <w:noProof w:val="0"/>
          <w:color w:val="000000"/>
          <w:sz w:val="22"/>
          <w:szCs w:val="22"/>
        </w:rPr>
        <w:t>da terminale eseguire</w:t>
      </w:r>
      <w:r w:rsidR="00F1315C" w:rsidRPr="009931DA">
        <w:rPr>
          <w:rFonts w:cstheme="minorHAnsi"/>
          <w:noProof w:val="0"/>
          <w:color w:val="000000"/>
          <w:sz w:val="22"/>
          <w:szCs w:val="22"/>
          <w:u w:color="0C61AB"/>
        </w:rPr>
        <w:t>:</w:t>
      </w:r>
      <w:r w:rsidRPr="009931DA">
        <w:rPr>
          <w:rFonts w:cstheme="minorHAnsi"/>
          <w:noProof w:val="0"/>
          <w:color w:val="000000"/>
          <w:sz w:val="22"/>
          <w:szCs w:val="22"/>
          <w:u w:color="0C61AB"/>
        </w:rPr>
        <w:tab/>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 xml:space="preserve">pip install tensorflow-gpu </w:t>
      </w:r>
    </w:p>
    <w:p w:rsidR="009E262F" w:rsidRPr="009931DA" w:rsidRDefault="009E262F" w:rsidP="009E262F">
      <w:pPr>
        <w:autoSpaceDE w:val="0"/>
        <w:autoSpaceDN w:val="0"/>
        <w:adjustRightInd w:val="0"/>
        <w:rPr>
          <w:rFonts w:cstheme="minorHAnsi"/>
          <w:noProof w:val="0"/>
          <w:color w:val="000000"/>
          <w:sz w:val="22"/>
          <w:szCs w:val="22"/>
          <w:u w:color="0C61AB"/>
        </w:rPr>
      </w:pPr>
      <w:r w:rsidRPr="009931DA">
        <w:rPr>
          <w:rFonts w:cstheme="minorHAnsi"/>
          <w:b/>
          <w:bCs/>
          <w:noProof w:val="0"/>
          <w:color w:val="000000"/>
          <w:sz w:val="22"/>
          <w:szCs w:val="22"/>
          <w:u w:color="0C61AB"/>
        </w:rPr>
        <w:tab/>
      </w:r>
      <w:r w:rsidRPr="009931DA">
        <w:rPr>
          <w:rFonts w:cstheme="minorHAnsi"/>
          <w:noProof w:val="0"/>
          <w:color w:val="000000"/>
          <w:sz w:val="22"/>
          <w:szCs w:val="22"/>
          <w:u w:color="0C61AB"/>
        </w:rPr>
        <w:t>(potrebbe essere richiesta l’installazione di pip seguire istruzioni su terminale)</w:t>
      </w:r>
      <w:r w:rsidR="009931DA" w:rsidRPr="009931DA">
        <w:rPr>
          <w:rFonts w:cstheme="minorHAnsi"/>
          <w:noProof w:val="0"/>
          <w:color w:val="000000"/>
          <w:sz w:val="22"/>
          <w:szCs w:val="22"/>
          <w:u w:color="0C61AB"/>
        </w:rPr>
        <w:t>.</w:t>
      </w:r>
    </w:p>
    <w:p w:rsidR="009E262F" w:rsidRPr="009931DA" w:rsidRDefault="009E262F" w:rsidP="009E262F">
      <w:pPr>
        <w:autoSpaceDE w:val="0"/>
        <w:autoSpaceDN w:val="0"/>
        <w:adjustRightInd w:val="0"/>
        <w:rPr>
          <w:rFonts w:cstheme="minorHAnsi"/>
          <w:noProof w:val="0"/>
          <w:color w:val="000000"/>
          <w:sz w:val="22"/>
          <w:szCs w:val="22"/>
          <w:u w:color="0C61AB"/>
        </w:rPr>
      </w:pPr>
    </w:p>
    <w:p w:rsidR="009E262F" w:rsidRPr="009931DA" w:rsidRDefault="009E262F" w:rsidP="009E262F">
      <w:pPr>
        <w:numPr>
          <w:ilvl w:val="0"/>
          <w:numId w:val="20"/>
        </w:numPr>
        <w:tabs>
          <w:tab w:val="left" w:pos="20"/>
          <w:tab w:val="left" w:pos="360"/>
        </w:tabs>
        <w:autoSpaceDE w:val="0"/>
        <w:autoSpaceDN w:val="0"/>
        <w:adjustRightInd w:val="0"/>
        <w:ind w:left="360"/>
        <w:rPr>
          <w:rFonts w:cstheme="minorHAnsi"/>
          <w:noProof w:val="0"/>
          <w:color w:val="000000"/>
          <w:sz w:val="22"/>
          <w:szCs w:val="22"/>
          <w:u w:color="0C61AB"/>
        </w:rPr>
      </w:pPr>
      <w:r w:rsidRPr="009931DA">
        <w:rPr>
          <w:rFonts w:cstheme="minorHAnsi"/>
          <w:noProof w:val="0"/>
          <w:color w:val="000000"/>
          <w:sz w:val="22"/>
          <w:szCs w:val="22"/>
          <w:u w:color="0C61AB"/>
        </w:rPr>
        <w:t>Testare lanciando python da terminale ed eseguendo:</w:t>
      </w:r>
    </w:p>
    <w:p w:rsidR="009E262F" w:rsidRPr="009931DA" w:rsidRDefault="009E262F" w:rsidP="009E262F">
      <w:pPr>
        <w:autoSpaceDE w:val="0"/>
        <w:autoSpaceDN w:val="0"/>
        <w:adjustRightInd w:val="0"/>
        <w:rPr>
          <w:rFonts w:cstheme="minorHAnsi"/>
          <w:b/>
          <w:bCs/>
          <w:noProof w:val="0"/>
          <w:color w:val="000000"/>
          <w:sz w:val="22"/>
          <w:szCs w:val="22"/>
          <w:u w:color="0C61AB"/>
        </w:rPr>
      </w:pPr>
      <w:r w:rsidRPr="009931DA">
        <w:rPr>
          <w:rFonts w:cstheme="minorHAnsi"/>
          <w:b/>
          <w:bCs/>
          <w:noProof w:val="0"/>
          <w:color w:val="000000"/>
          <w:sz w:val="22"/>
          <w:szCs w:val="22"/>
          <w:u w:color="0C61AB"/>
        </w:rPr>
        <w:tab/>
        <w:t>import tensorflow as tf</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rPr>
        <w:tab/>
      </w:r>
      <w:r w:rsidRPr="009931DA">
        <w:rPr>
          <w:rFonts w:cstheme="minorHAnsi"/>
          <w:b/>
          <w:bCs/>
          <w:noProof w:val="0"/>
          <w:color w:val="000000"/>
          <w:sz w:val="22"/>
          <w:szCs w:val="22"/>
          <w:u w:color="0C61AB"/>
          <w:lang w:val="en-US"/>
        </w:rPr>
        <w:t>hello = tf.constant('Hello, TensorFlow!’)</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sess = tf.Session()</w:t>
      </w:r>
    </w:p>
    <w:p w:rsidR="009E262F" w:rsidRPr="009931DA" w:rsidRDefault="009E262F" w:rsidP="009E262F">
      <w:pPr>
        <w:autoSpaceDE w:val="0"/>
        <w:autoSpaceDN w:val="0"/>
        <w:adjustRightInd w:val="0"/>
        <w:rPr>
          <w:rFonts w:cstheme="minorHAnsi"/>
          <w:b/>
          <w:bCs/>
          <w:noProof w:val="0"/>
          <w:color w:val="000000"/>
          <w:sz w:val="22"/>
          <w:szCs w:val="22"/>
          <w:u w:color="0C61AB"/>
          <w:lang w:val="en-US"/>
        </w:rPr>
      </w:pPr>
      <w:r w:rsidRPr="009931DA">
        <w:rPr>
          <w:rFonts w:cstheme="minorHAnsi"/>
          <w:b/>
          <w:bCs/>
          <w:noProof w:val="0"/>
          <w:color w:val="000000"/>
          <w:sz w:val="22"/>
          <w:szCs w:val="22"/>
          <w:u w:color="0C61AB"/>
          <w:lang w:val="en-US"/>
        </w:rPr>
        <w:tab/>
        <w:t>print(sess.run(hello))</w:t>
      </w:r>
    </w:p>
    <w:p w:rsidR="00DF3783" w:rsidRPr="009931DA" w:rsidRDefault="009E262F" w:rsidP="00DF3783">
      <w:pPr>
        <w:autoSpaceDE w:val="0"/>
        <w:autoSpaceDN w:val="0"/>
        <w:adjustRightInd w:val="0"/>
        <w:rPr>
          <w:rFonts w:cstheme="minorHAnsi"/>
          <w:noProof w:val="0"/>
          <w:color w:val="000000"/>
          <w:sz w:val="22"/>
          <w:szCs w:val="22"/>
          <w:u w:color="0C61AB"/>
        </w:rPr>
      </w:pPr>
      <w:r w:rsidRPr="009931DA">
        <w:rPr>
          <w:rFonts w:cstheme="minorHAnsi"/>
          <w:b/>
          <w:bCs/>
          <w:noProof w:val="0"/>
          <w:color w:val="000000"/>
          <w:sz w:val="22"/>
          <w:szCs w:val="22"/>
          <w:u w:color="0C61AB"/>
          <w:lang w:val="en-US"/>
        </w:rPr>
        <w:tab/>
      </w:r>
      <w:r w:rsidRPr="009931DA">
        <w:rPr>
          <w:rFonts w:cstheme="minorHAnsi"/>
          <w:noProof w:val="0"/>
          <w:color w:val="000000"/>
          <w:sz w:val="22"/>
          <w:szCs w:val="22"/>
          <w:u w:color="0C61AB"/>
        </w:rPr>
        <w:t xml:space="preserve">(L’installazione è avvenuta correttamente se eseguento tf.Session() vengono mostrate </w:t>
      </w:r>
      <w:r w:rsidRPr="009931DA">
        <w:rPr>
          <w:rFonts w:cstheme="minorHAnsi"/>
          <w:noProof w:val="0"/>
          <w:color w:val="000000"/>
          <w:sz w:val="22"/>
          <w:szCs w:val="22"/>
          <w:u w:color="0C61AB"/>
        </w:rPr>
        <w:tab/>
      </w:r>
      <w:r w:rsidRPr="009931DA">
        <w:rPr>
          <w:rFonts w:cstheme="minorHAnsi"/>
          <w:noProof w:val="0"/>
          <w:color w:val="000000"/>
          <w:sz w:val="22"/>
          <w:szCs w:val="22"/>
          <w:u w:color="0C61AB"/>
        </w:rPr>
        <w:tab/>
        <w:t>informazioni relative alla GPU)</w:t>
      </w:r>
      <w:r w:rsidR="009931DA" w:rsidRPr="009931DA">
        <w:rPr>
          <w:rFonts w:cstheme="minorHAnsi"/>
          <w:noProof w:val="0"/>
          <w:color w:val="000000"/>
          <w:sz w:val="22"/>
          <w:szCs w:val="22"/>
          <w:u w:color="0C61AB"/>
        </w:rPr>
        <w:t>.</w:t>
      </w:r>
    </w:p>
    <w:p w:rsidR="00DF3783" w:rsidRPr="009931DA" w:rsidRDefault="00DF3783" w:rsidP="00DF3783">
      <w:pPr>
        <w:autoSpaceDE w:val="0"/>
        <w:autoSpaceDN w:val="0"/>
        <w:adjustRightInd w:val="0"/>
        <w:rPr>
          <w:rFonts w:cstheme="minorHAnsi"/>
          <w:noProof w:val="0"/>
          <w:color w:val="000000"/>
          <w:sz w:val="22"/>
          <w:szCs w:val="22"/>
          <w:u w:color="0C61AB"/>
        </w:rPr>
      </w:pPr>
    </w:p>
    <w:p w:rsidR="00DF3783" w:rsidRPr="009931DA" w:rsidRDefault="00DF3783" w:rsidP="00DF3783">
      <w:pPr>
        <w:autoSpaceDE w:val="0"/>
        <w:autoSpaceDN w:val="0"/>
        <w:adjustRightInd w:val="0"/>
        <w:rPr>
          <w:rFonts w:cstheme="minorHAnsi"/>
          <w:bCs/>
          <w:noProof w:val="0"/>
          <w:color w:val="000000"/>
          <w:sz w:val="22"/>
          <w:szCs w:val="22"/>
          <w:u w:color="0C61AB"/>
        </w:rPr>
      </w:pPr>
      <w:r w:rsidRPr="009931DA">
        <w:rPr>
          <w:rFonts w:cstheme="minorHAnsi"/>
          <w:bCs/>
          <w:noProof w:val="0"/>
          <w:color w:val="000000"/>
          <w:sz w:val="22"/>
          <w:szCs w:val="22"/>
          <w:u w:color="0C61AB"/>
        </w:rPr>
        <w:t>21. Installare da terminale le seguenti componenti che risulteranno essere utili in seguito:</w:t>
      </w:r>
    </w:p>
    <w:p w:rsidR="00DF3783" w:rsidRPr="00176AB8" w:rsidRDefault="00DF3783" w:rsidP="00DF3783">
      <w:pPr>
        <w:rPr>
          <w:rFonts w:cstheme="minorHAnsi"/>
          <w:b/>
          <w:u w:color="0C61AB"/>
          <w:lang w:val="en-US"/>
        </w:rPr>
      </w:pPr>
      <w:r w:rsidRPr="009931DA">
        <w:rPr>
          <w:rFonts w:cstheme="minorHAnsi"/>
          <w:u w:color="0C61AB"/>
        </w:rPr>
        <w:tab/>
      </w:r>
      <w:r w:rsidRPr="00176AB8">
        <w:rPr>
          <w:rFonts w:cstheme="minorHAnsi"/>
          <w:b/>
          <w:u w:color="0C61AB"/>
          <w:lang w:val="en-US"/>
        </w:rPr>
        <w:t>pip install pillow</w:t>
      </w:r>
    </w:p>
    <w:p w:rsidR="00DF3783" w:rsidRPr="00176AB8" w:rsidRDefault="00DF3783" w:rsidP="00DF3783">
      <w:pPr>
        <w:rPr>
          <w:rFonts w:cstheme="minorHAnsi"/>
          <w:b/>
          <w:u w:color="0C61AB"/>
          <w:lang w:val="en-US"/>
        </w:rPr>
      </w:pPr>
      <w:r w:rsidRPr="00176AB8">
        <w:rPr>
          <w:rFonts w:cstheme="minorHAnsi"/>
          <w:b/>
          <w:u w:color="0C61AB"/>
          <w:lang w:val="en-US"/>
        </w:rPr>
        <w:tab/>
        <w:t>pip install lxml</w:t>
      </w:r>
    </w:p>
    <w:p w:rsidR="00DF3783" w:rsidRPr="00176AB8" w:rsidRDefault="00DF3783" w:rsidP="00DF3783">
      <w:pPr>
        <w:rPr>
          <w:rFonts w:cstheme="minorHAnsi"/>
          <w:b/>
          <w:u w:color="0C61AB"/>
          <w:lang w:val="en-US"/>
        </w:rPr>
      </w:pPr>
      <w:r w:rsidRPr="00176AB8">
        <w:rPr>
          <w:rFonts w:cstheme="minorHAnsi"/>
          <w:b/>
          <w:u w:color="0C61AB"/>
          <w:lang w:val="en-US"/>
        </w:rPr>
        <w:tab/>
        <w:t>pip install jupyter</w:t>
      </w:r>
    </w:p>
    <w:p w:rsidR="00DF3783" w:rsidRPr="00176AB8" w:rsidRDefault="00226633" w:rsidP="00DF3783">
      <w:pPr>
        <w:rPr>
          <w:rFonts w:cstheme="minorHAnsi"/>
          <w:b/>
          <w:u w:color="0C61AB"/>
          <w:lang w:val="en-US"/>
        </w:rPr>
      </w:pPr>
      <w:r w:rsidRPr="00176AB8">
        <w:rPr>
          <w:rFonts w:cstheme="minorHAnsi"/>
          <w:b/>
          <w:u w:color="0C61AB"/>
          <w:lang w:val="en-US"/>
        </w:rPr>
        <w:tab/>
        <w:t>pip install matplotlib</w:t>
      </w:r>
    </w:p>
    <w:p w:rsidR="00DF3783" w:rsidRPr="00176AB8" w:rsidRDefault="00DF3783" w:rsidP="00DF3783">
      <w:pPr>
        <w:rPr>
          <w:rFonts w:cstheme="minorHAnsi"/>
          <w:b/>
          <w:u w:color="0C61AB"/>
          <w:lang w:val="en-US"/>
        </w:rPr>
      </w:pPr>
      <w:r w:rsidRPr="00176AB8">
        <w:rPr>
          <w:rFonts w:cstheme="minorHAnsi"/>
          <w:b/>
          <w:u w:color="0C61AB"/>
          <w:lang w:val="en-US"/>
        </w:rPr>
        <w:tab/>
        <w:t>pip install pandas</w:t>
      </w:r>
    </w:p>
    <w:p w:rsidR="00176AB8" w:rsidRPr="00176AB8" w:rsidRDefault="00176AB8" w:rsidP="00DF3783">
      <w:pPr>
        <w:rPr>
          <w:rFonts w:cstheme="minorHAnsi"/>
          <w:b/>
          <w:u w:color="0C61AB"/>
          <w:lang w:val="en-US"/>
        </w:rPr>
      </w:pPr>
      <w:r>
        <w:rPr>
          <w:rFonts w:cstheme="minorHAnsi"/>
          <w:b/>
          <w:u w:color="0C61AB"/>
          <w:lang w:val="en-US"/>
        </w:rPr>
        <w:tab/>
        <w:t>sudo apt install protobuf-compiler</w:t>
      </w:r>
    </w:p>
    <w:p w:rsidR="009E262F" w:rsidRPr="00176AB8" w:rsidRDefault="009E262F" w:rsidP="009E262F">
      <w:pPr>
        <w:autoSpaceDE w:val="0"/>
        <w:autoSpaceDN w:val="0"/>
        <w:adjustRightInd w:val="0"/>
        <w:rPr>
          <w:rFonts w:cstheme="minorHAnsi"/>
          <w:noProof w:val="0"/>
          <w:color w:val="000000"/>
          <w:sz w:val="22"/>
          <w:szCs w:val="22"/>
          <w:u w:color="0C61AB"/>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E262F" w:rsidRPr="00176AB8" w:rsidRDefault="009E262F">
      <w:pPr>
        <w:rPr>
          <w:rFonts w:cstheme="minorHAnsi"/>
          <w:sz w:val="22"/>
          <w:szCs w:val="22"/>
          <w:lang w:val="en-US"/>
        </w:rPr>
      </w:pPr>
    </w:p>
    <w:p w:rsidR="009931DA" w:rsidRPr="00176AB8" w:rsidRDefault="009931DA">
      <w:pPr>
        <w:rPr>
          <w:rFonts w:cstheme="minorHAnsi"/>
          <w:sz w:val="22"/>
          <w:szCs w:val="22"/>
          <w:u w:val="single"/>
          <w:lang w:val="en-US"/>
        </w:rPr>
      </w:pPr>
    </w:p>
    <w:p w:rsidR="009E262F" w:rsidRPr="00176AB8" w:rsidRDefault="009E262F">
      <w:pPr>
        <w:rPr>
          <w:rFonts w:cstheme="minorHAnsi"/>
          <w:sz w:val="22"/>
          <w:szCs w:val="22"/>
          <w:lang w:val="en-US"/>
        </w:rPr>
      </w:pPr>
    </w:p>
    <w:p w:rsidR="009E262F" w:rsidRPr="00164887" w:rsidRDefault="009E262F" w:rsidP="009E262F">
      <w:pPr>
        <w:autoSpaceDE w:val="0"/>
        <w:autoSpaceDN w:val="0"/>
        <w:adjustRightInd w:val="0"/>
        <w:rPr>
          <w:rFonts w:cstheme="minorHAnsi"/>
          <w:b/>
          <w:bCs/>
          <w:noProof w:val="0"/>
          <w:color w:val="000000"/>
          <w:sz w:val="36"/>
          <w:szCs w:val="36"/>
        </w:rPr>
      </w:pPr>
      <w:bookmarkStart w:id="2" w:name="TensorFlowCPU"/>
      <w:r w:rsidRPr="00164887">
        <w:rPr>
          <w:rFonts w:cstheme="minorHAnsi"/>
          <w:b/>
          <w:bCs/>
          <w:noProof w:val="0"/>
          <w:color w:val="000000"/>
          <w:sz w:val="36"/>
          <w:szCs w:val="36"/>
        </w:rPr>
        <w:lastRenderedPageBreak/>
        <w:t>Installazione TENSORFLOW-CPU</w:t>
      </w:r>
    </w:p>
    <w:p w:rsidR="009931DA" w:rsidRPr="00164887" w:rsidRDefault="009931DA" w:rsidP="009E262F">
      <w:pPr>
        <w:autoSpaceDE w:val="0"/>
        <w:autoSpaceDN w:val="0"/>
        <w:adjustRightInd w:val="0"/>
        <w:rPr>
          <w:rFonts w:cstheme="minorHAnsi"/>
          <w:b/>
          <w:bCs/>
          <w:noProof w:val="0"/>
          <w:color w:val="000000"/>
          <w:sz w:val="36"/>
          <w:szCs w:val="36"/>
        </w:rPr>
      </w:pPr>
    </w:p>
    <w:p w:rsidR="009931DA" w:rsidRPr="009931DA" w:rsidRDefault="009931DA" w:rsidP="009931DA">
      <w:pPr>
        <w:autoSpaceDE w:val="0"/>
        <w:autoSpaceDN w:val="0"/>
        <w:adjustRightInd w:val="0"/>
        <w:rPr>
          <w:rFonts w:cstheme="minorHAnsi"/>
          <w:bCs/>
          <w:noProof w:val="0"/>
          <w:color w:val="000000"/>
          <w:sz w:val="22"/>
          <w:szCs w:val="22"/>
        </w:rPr>
      </w:pPr>
      <w:r w:rsidRPr="009931DA">
        <w:rPr>
          <w:rFonts w:cstheme="minorHAnsi"/>
          <w:bCs/>
          <w:noProof w:val="0"/>
          <w:color w:val="000000"/>
          <w:sz w:val="22"/>
          <w:szCs w:val="22"/>
        </w:rPr>
        <w:t>1</w:t>
      </w:r>
      <w:r w:rsidRPr="009931DA">
        <w:rPr>
          <w:rFonts w:cstheme="minorHAnsi"/>
          <w:b/>
          <w:bCs/>
          <w:noProof w:val="0"/>
          <w:color w:val="000000"/>
          <w:sz w:val="22"/>
          <w:szCs w:val="22"/>
        </w:rPr>
        <w:t xml:space="preserve">. </w:t>
      </w:r>
      <w:r w:rsidRPr="009931DA">
        <w:rPr>
          <w:rFonts w:cstheme="minorHAnsi"/>
          <w:bCs/>
          <w:noProof w:val="0"/>
          <w:color w:val="000000"/>
          <w:sz w:val="22"/>
          <w:szCs w:val="22"/>
        </w:rPr>
        <w:t>Installare TensorfFlow, da terminale eseguire:</w:t>
      </w:r>
    </w:p>
    <w:p w:rsidR="009931DA" w:rsidRPr="009931DA" w:rsidRDefault="009931DA" w:rsidP="009931DA">
      <w:pPr>
        <w:autoSpaceDE w:val="0"/>
        <w:autoSpaceDN w:val="0"/>
        <w:adjustRightInd w:val="0"/>
        <w:rPr>
          <w:rFonts w:cstheme="minorHAnsi"/>
          <w:noProof w:val="0"/>
          <w:color w:val="000000"/>
          <w:sz w:val="22"/>
          <w:szCs w:val="22"/>
        </w:rPr>
      </w:pPr>
      <w:r w:rsidRPr="009931DA">
        <w:rPr>
          <w:rFonts w:cstheme="minorHAnsi"/>
          <w:bCs/>
          <w:noProof w:val="0"/>
          <w:color w:val="000000"/>
          <w:sz w:val="22"/>
          <w:szCs w:val="22"/>
        </w:rPr>
        <w:tab/>
      </w:r>
      <w:r w:rsidRPr="009931DA">
        <w:rPr>
          <w:rFonts w:cstheme="minorHAnsi"/>
          <w:b/>
          <w:bCs/>
          <w:noProof w:val="0"/>
          <w:color w:val="000000"/>
          <w:sz w:val="22"/>
          <w:szCs w:val="22"/>
        </w:rPr>
        <w:t>pip install tensorflow</w:t>
      </w:r>
      <w:r w:rsidRPr="009931DA">
        <w:rPr>
          <w:rFonts w:cstheme="minorHAnsi"/>
          <w:noProof w:val="0"/>
          <w:color w:val="000000"/>
          <w:sz w:val="22"/>
          <w:szCs w:val="22"/>
        </w:rPr>
        <w:t xml:space="preserve"> </w:t>
      </w:r>
    </w:p>
    <w:p w:rsidR="009931DA" w:rsidRDefault="009931DA" w:rsidP="009931DA">
      <w:pPr>
        <w:autoSpaceDE w:val="0"/>
        <w:autoSpaceDN w:val="0"/>
        <w:adjustRightInd w:val="0"/>
        <w:rPr>
          <w:rFonts w:cstheme="minorHAnsi"/>
          <w:bCs/>
          <w:noProof w:val="0"/>
          <w:color w:val="000000"/>
          <w:sz w:val="22"/>
          <w:szCs w:val="22"/>
        </w:rPr>
      </w:pPr>
      <w:r w:rsidRPr="009931DA">
        <w:rPr>
          <w:rFonts w:cstheme="minorHAnsi"/>
          <w:b/>
          <w:bCs/>
          <w:noProof w:val="0"/>
          <w:color w:val="000000"/>
          <w:sz w:val="22"/>
          <w:szCs w:val="22"/>
        </w:rPr>
        <w:tab/>
      </w:r>
      <w:r w:rsidRPr="009931DA">
        <w:rPr>
          <w:rFonts w:cstheme="minorHAnsi"/>
          <w:noProof w:val="0"/>
          <w:color w:val="000000"/>
          <w:sz w:val="22"/>
          <w:szCs w:val="22"/>
        </w:rPr>
        <w:t>(potrebbe essere richiesta l’installazione di pip seguire istruzioni su terminale).</w:t>
      </w:r>
      <w:r w:rsidRPr="009931DA">
        <w:rPr>
          <w:rFonts w:cstheme="minorHAnsi"/>
          <w:bCs/>
          <w:noProof w:val="0"/>
          <w:color w:val="000000"/>
          <w:sz w:val="22"/>
          <w:szCs w:val="22"/>
        </w:rPr>
        <w:tab/>
      </w:r>
    </w:p>
    <w:p w:rsidR="00EB7847" w:rsidRDefault="00EB7847" w:rsidP="009931DA">
      <w:pPr>
        <w:autoSpaceDE w:val="0"/>
        <w:autoSpaceDN w:val="0"/>
        <w:adjustRightInd w:val="0"/>
        <w:rPr>
          <w:rFonts w:cstheme="minorHAnsi"/>
          <w:bCs/>
          <w:noProof w:val="0"/>
          <w:color w:val="000000"/>
          <w:sz w:val="22"/>
          <w:szCs w:val="22"/>
        </w:rPr>
      </w:pPr>
    </w:p>
    <w:p w:rsidR="00EB7847" w:rsidRDefault="00EB7847" w:rsidP="009931DA">
      <w:pPr>
        <w:autoSpaceDE w:val="0"/>
        <w:autoSpaceDN w:val="0"/>
        <w:adjustRightInd w:val="0"/>
        <w:rPr>
          <w:rFonts w:cstheme="minorHAnsi"/>
          <w:bCs/>
          <w:noProof w:val="0"/>
          <w:color w:val="000000"/>
          <w:sz w:val="22"/>
          <w:szCs w:val="22"/>
        </w:rPr>
      </w:pPr>
      <w:r w:rsidRPr="00EB7847">
        <w:rPr>
          <w:rFonts w:cstheme="minorHAnsi"/>
          <w:b/>
          <w:bCs/>
          <w:noProof w:val="0"/>
          <w:color w:val="000000"/>
          <w:sz w:val="22"/>
          <w:szCs w:val="22"/>
        </w:rPr>
        <w:t>NOTA</w:t>
      </w:r>
      <w:r>
        <w:rPr>
          <w:rFonts w:cstheme="minorHAnsi"/>
          <w:b/>
          <w:bCs/>
          <w:noProof w:val="0"/>
          <w:color w:val="000000"/>
          <w:sz w:val="22"/>
          <w:szCs w:val="22"/>
        </w:rPr>
        <w:t xml:space="preserve"> </w:t>
      </w:r>
      <w:r>
        <w:rPr>
          <w:rFonts w:cstheme="minorHAnsi"/>
          <w:bCs/>
          <w:noProof w:val="0"/>
          <w:color w:val="000000"/>
          <w:sz w:val="22"/>
          <w:szCs w:val="22"/>
        </w:rPr>
        <w:t>Non eseguire l’aggiornamento di pip alla versione 10.0.1 poiché causerebbe problemi nell’installazione delle componenti successive; nel caso lo si avesse già aggiornato rimuovere l’ultima versione ripristinandolo alla 8.1.1 eseguendo da terminale:</w:t>
      </w:r>
    </w:p>
    <w:p w:rsidR="00387BA2" w:rsidRPr="00BF7995" w:rsidRDefault="00EB7847" w:rsidP="009931DA">
      <w:pPr>
        <w:autoSpaceDE w:val="0"/>
        <w:autoSpaceDN w:val="0"/>
        <w:adjustRightInd w:val="0"/>
        <w:rPr>
          <w:rFonts w:cstheme="minorHAnsi"/>
          <w:b/>
          <w:bCs/>
          <w:noProof w:val="0"/>
          <w:color w:val="000000"/>
          <w:sz w:val="22"/>
          <w:szCs w:val="22"/>
        </w:rPr>
      </w:pPr>
      <w:r>
        <w:rPr>
          <w:rFonts w:cstheme="minorHAnsi"/>
          <w:b/>
          <w:bCs/>
          <w:noProof w:val="0"/>
          <w:color w:val="000000"/>
          <w:sz w:val="22"/>
          <w:szCs w:val="22"/>
        </w:rPr>
        <w:t>python -m pip uninstall pip</w:t>
      </w:r>
    </w:p>
    <w:bookmarkEnd w:id="2"/>
    <w:p w:rsidR="009E262F" w:rsidRPr="009931DA" w:rsidRDefault="009E262F" w:rsidP="009E262F">
      <w:pPr>
        <w:autoSpaceDE w:val="0"/>
        <w:autoSpaceDN w:val="0"/>
        <w:adjustRightInd w:val="0"/>
        <w:rPr>
          <w:rFonts w:cstheme="minorHAnsi"/>
          <w:noProof w:val="0"/>
          <w:color w:val="000000"/>
          <w:sz w:val="22"/>
          <w:szCs w:val="22"/>
          <w:u w:val="single"/>
        </w:rPr>
      </w:pPr>
    </w:p>
    <w:p w:rsidR="009931DA" w:rsidRPr="009931DA" w:rsidRDefault="009931DA" w:rsidP="009931DA">
      <w:pPr>
        <w:autoSpaceDE w:val="0"/>
        <w:autoSpaceDN w:val="0"/>
        <w:adjustRightInd w:val="0"/>
        <w:rPr>
          <w:rFonts w:cstheme="minorHAnsi"/>
          <w:noProof w:val="0"/>
          <w:color w:val="000000"/>
          <w:sz w:val="22"/>
          <w:szCs w:val="22"/>
        </w:rPr>
      </w:pPr>
      <w:r w:rsidRPr="009931DA">
        <w:rPr>
          <w:rFonts w:cstheme="minorHAnsi"/>
          <w:noProof w:val="0"/>
          <w:color w:val="000000"/>
          <w:sz w:val="22"/>
          <w:szCs w:val="22"/>
        </w:rPr>
        <w:t>2. Testare eseguendo:</w:t>
      </w:r>
    </w:p>
    <w:p w:rsidR="009931DA" w:rsidRPr="009931DA" w:rsidRDefault="009931DA" w:rsidP="009931DA">
      <w:pPr>
        <w:pStyle w:val="Paragrafoelenco"/>
        <w:autoSpaceDE w:val="0"/>
        <w:autoSpaceDN w:val="0"/>
        <w:adjustRightInd w:val="0"/>
        <w:rPr>
          <w:rFonts w:cstheme="minorHAnsi"/>
          <w:noProof w:val="0"/>
          <w:color w:val="000000"/>
          <w:sz w:val="22"/>
          <w:szCs w:val="22"/>
        </w:rPr>
      </w:pPr>
      <w:r w:rsidRPr="009931DA">
        <w:rPr>
          <w:rFonts w:cstheme="minorHAnsi"/>
          <w:noProof w:val="0"/>
          <w:color w:val="000000"/>
          <w:sz w:val="22"/>
          <w:szCs w:val="22"/>
        </w:rPr>
        <w:t>Da terminale digitare:</w:t>
      </w:r>
    </w:p>
    <w:p w:rsidR="009931DA" w:rsidRPr="009931DA" w:rsidRDefault="009931DA" w:rsidP="009931DA">
      <w:pPr>
        <w:pStyle w:val="Paragrafoelenco"/>
        <w:autoSpaceDE w:val="0"/>
        <w:autoSpaceDN w:val="0"/>
        <w:adjustRightInd w:val="0"/>
        <w:rPr>
          <w:rFonts w:cstheme="minorHAnsi"/>
          <w:b/>
          <w:noProof w:val="0"/>
          <w:color w:val="000000"/>
          <w:sz w:val="22"/>
          <w:szCs w:val="22"/>
        </w:rPr>
      </w:pPr>
      <w:r w:rsidRPr="009931DA">
        <w:rPr>
          <w:rFonts w:cstheme="minorHAnsi"/>
          <w:noProof w:val="0"/>
          <w:color w:val="000000"/>
          <w:sz w:val="22"/>
          <w:szCs w:val="22"/>
        </w:rPr>
        <w:t xml:space="preserve"> </w:t>
      </w:r>
      <w:r w:rsidRPr="009931DA">
        <w:rPr>
          <w:rFonts w:cstheme="minorHAnsi"/>
          <w:b/>
          <w:noProof w:val="0"/>
          <w:color w:val="000000"/>
          <w:sz w:val="22"/>
          <w:szCs w:val="22"/>
        </w:rPr>
        <w:t>python</w:t>
      </w:r>
    </w:p>
    <w:p w:rsidR="009931DA" w:rsidRPr="009931DA" w:rsidRDefault="009931DA" w:rsidP="009931DA">
      <w:pPr>
        <w:pStyle w:val="Paragrafoelenco"/>
        <w:autoSpaceDE w:val="0"/>
        <w:autoSpaceDN w:val="0"/>
        <w:adjustRightInd w:val="0"/>
        <w:rPr>
          <w:rFonts w:cstheme="minorHAnsi"/>
          <w:noProof w:val="0"/>
          <w:color w:val="000000"/>
          <w:sz w:val="22"/>
          <w:szCs w:val="22"/>
        </w:rPr>
      </w:pPr>
    </w:p>
    <w:p w:rsidR="009931DA" w:rsidRPr="009931DA" w:rsidRDefault="009931DA" w:rsidP="009931DA">
      <w:pPr>
        <w:pStyle w:val="Paragrafoelenco"/>
        <w:autoSpaceDE w:val="0"/>
        <w:autoSpaceDN w:val="0"/>
        <w:adjustRightInd w:val="0"/>
        <w:rPr>
          <w:rFonts w:cstheme="minorHAnsi"/>
          <w:noProof w:val="0"/>
          <w:color w:val="000000"/>
          <w:sz w:val="22"/>
          <w:szCs w:val="22"/>
          <w:u w:val="single"/>
        </w:rPr>
      </w:pPr>
      <w:r w:rsidRPr="009931DA">
        <w:rPr>
          <w:rFonts w:cstheme="minorHAnsi"/>
          <w:noProof w:val="0"/>
          <w:color w:val="000000"/>
          <w:sz w:val="22"/>
          <w:szCs w:val="22"/>
        </w:rPr>
        <w:t>Quindi inserire:</w:t>
      </w:r>
    </w:p>
    <w:p w:rsidR="009931DA" w:rsidRPr="009931DA" w:rsidRDefault="009931DA" w:rsidP="009931DA">
      <w:pPr>
        <w:autoSpaceDE w:val="0"/>
        <w:autoSpaceDN w:val="0"/>
        <w:adjustRightInd w:val="0"/>
        <w:rPr>
          <w:rFonts w:cstheme="minorHAnsi"/>
          <w:b/>
          <w:bCs/>
          <w:noProof w:val="0"/>
          <w:color w:val="000000"/>
          <w:sz w:val="22"/>
          <w:szCs w:val="22"/>
          <w:lang w:val="en-US"/>
        </w:rPr>
      </w:pPr>
      <w:r w:rsidRPr="009931DA">
        <w:rPr>
          <w:rFonts w:cstheme="minorHAnsi"/>
          <w:b/>
          <w:bCs/>
          <w:noProof w:val="0"/>
          <w:color w:val="000000"/>
          <w:sz w:val="22"/>
          <w:szCs w:val="22"/>
        </w:rPr>
        <w:tab/>
      </w:r>
      <w:r w:rsidRPr="009931DA">
        <w:rPr>
          <w:rFonts w:cstheme="minorHAnsi"/>
          <w:b/>
          <w:bCs/>
          <w:noProof w:val="0"/>
          <w:color w:val="000000"/>
          <w:sz w:val="22"/>
          <w:szCs w:val="22"/>
          <w:lang w:val="en-US"/>
        </w:rPr>
        <w:t>import tensorflow as tf</w:t>
      </w:r>
    </w:p>
    <w:p w:rsidR="009931DA" w:rsidRPr="009931DA" w:rsidRDefault="009931DA" w:rsidP="009931DA">
      <w:pPr>
        <w:autoSpaceDE w:val="0"/>
        <w:autoSpaceDN w:val="0"/>
        <w:adjustRightInd w:val="0"/>
        <w:rPr>
          <w:rFonts w:cstheme="minorHAnsi"/>
          <w:b/>
          <w:bCs/>
          <w:noProof w:val="0"/>
          <w:color w:val="000000"/>
          <w:sz w:val="22"/>
          <w:szCs w:val="22"/>
          <w:lang w:val="en-US"/>
        </w:rPr>
      </w:pPr>
      <w:r w:rsidRPr="009931DA">
        <w:rPr>
          <w:rFonts w:cstheme="minorHAnsi"/>
          <w:b/>
          <w:bCs/>
          <w:noProof w:val="0"/>
          <w:color w:val="000000"/>
          <w:sz w:val="22"/>
          <w:szCs w:val="22"/>
          <w:lang w:val="en-US"/>
        </w:rPr>
        <w:tab/>
        <w:t>hello = tf.constant('Hello, TensorFlow!’)</w:t>
      </w:r>
    </w:p>
    <w:p w:rsidR="009931DA" w:rsidRPr="009931DA" w:rsidRDefault="009931DA" w:rsidP="009931DA">
      <w:pPr>
        <w:autoSpaceDE w:val="0"/>
        <w:autoSpaceDN w:val="0"/>
        <w:adjustRightInd w:val="0"/>
        <w:rPr>
          <w:rFonts w:cstheme="minorHAnsi"/>
          <w:b/>
          <w:bCs/>
          <w:noProof w:val="0"/>
          <w:color w:val="000000"/>
          <w:sz w:val="22"/>
          <w:szCs w:val="22"/>
          <w:lang w:val="en-US"/>
        </w:rPr>
      </w:pPr>
      <w:r w:rsidRPr="009931DA">
        <w:rPr>
          <w:rFonts w:cstheme="minorHAnsi"/>
          <w:b/>
          <w:bCs/>
          <w:noProof w:val="0"/>
          <w:color w:val="000000"/>
          <w:sz w:val="22"/>
          <w:szCs w:val="22"/>
          <w:lang w:val="en-US"/>
        </w:rPr>
        <w:tab/>
        <w:t>sess = tf.Session()</w:t>
      </w:r>
    </w:p>
    <w:p w:rsidR="009931DA" w:rsidRPr="009931DA" w:rsidRDefault="009931DA" w:rsidP="009931DA">
      <w:pPr>
        <w:autoSpaceDE w:val="0"/>
        <w:autoSpaceDN w:val="0"/>
        <w:adjustRightInd w:val="0"/>
        <w:rPr>
          <w:rFonts w:cstheme="minorHAnsi"/>
          <w:b/>
          <w:bCs/>
          <w:noProof w:val="0"/>
          <w:color w:val="000000"/>
          <w:sz w:val="22"/>
          <w:szCs w:val="22"/>
          <w:lang w:val="en-US"/>
        </w:rPr>
      </w:pPr>
      <w:r w:rsidRPr="009931DA">
        <w:rPr>
          <w:rFonts w:cstheme="minorHAnsi"/>
          <w:b/>
          <w:bCs/>
          <w:noProof w:val="0"/>
          <w:color w:val="000000"/>
          <w:sz w:val="22"/>
          <w:szCs w:val="22"/>
          <w:lang w:val="en-US"/>
        </w:rPr>
        <w:tab/>
        <w:t>print(sess.run(hello))</w:t>
      </w:r>
    </w:p>
    <w:p w:rsidR="009E262F" w:rsidRPr="009931DA" w:rsidRDefault="009931DA" w:rsidP="009931DA">
      <w:pPr>
        <w:autoSpaceDE w:val="0"/>
        <w:autoSpaceDN w:val="0"/>
        <w:adjustRightInd w:val="0"/>
        <w:rPr>
          <w:rFonts w:cstheme="minorHAnsi"/>
          <w:noProof w:val="0"/>
          <w:color w:val="000000"/>
          <w:sz w:val="22"/>
          <w:szCs w:val="22"/>
        </w:rPr>
      </w:pPr>
      <w:r w:rsidRPr="009931DA">
        <w:rPr>
          <w:rFonts w:cstheme="minorHAnsi"/>
          <w:b/>
          <w:bCs/>
          <w:noProof w:val="0"/>
          <w:color w:val="000000"/>
          <w:sz w:val="22"/>
          <w:szCs w:val="22"/>
          <w:lang w:val="en-US"/>
        </w:rPr>
        <w:tab/>
      </w:r>
      <w:r w:rsidRPr="009931DA">
        <w:rPr>
          <w:rFonts w:cstheme="minorHAnsi"/>
          <w:noProof w:val="0"/>
          <w:color w:val="000000"/>
          <w:sz w:val="22"/>
          <w:szCs w:val="22"/>
        </w:rPr>
        <w:t>(L’installazione è avvenuta correttamente se viene stampata la scritta Hello</w:t>
      </w:r>
      <w:r w:rsidR="00F8018C">
        <w:rPr>
          <w:rFonts w:cstheme="minorHAnsi"/>
          <w:noProof w:val="0"/>
          <w:color w:val="000000"/>
          <w:sz w:val="22"/>
          <w:szCs w:val="22"/>
        </w:rPr>
        <w:t>,</w:t>
      </w:r>
      <w:bookmarkStart w:id="3" w:name="_GoBack"/>
      <w:bookmarkEnd w:id="3"/>
      <w:r w:rsidRPr="009931DA">
        <w:rPr>
          <w:rFonts w:cstheme="minorHAnsi"/>
          <w:noProof w:val="0"/>
          <w:color w:val="000000"/>
          <w:sz w:val="22"/>
          <w:szCs w:val="22"/>
        </w:rPr>
        <w:t xml:space="preserve"> TensorFlow).</w:t>
      </w:r>
    </w:p>
    <w:p w:rsidR="009931DA" w:rsidRPr="009931DA" w:rsidRDefault="009931DA" w:rsidP="009E262F">
      <w:pPr>
        <w:autoSpaceDE w:val="0"/>
        <w:autoSpaceDN w:val="0"/>
        <w:adjustRightInd w:val="0"/>
        <w:rPr>
          <w:rFonts w:cstheme="minorHAnsi"/>
          <w:noProof w:val="0"/>
          <w:color w:val="000000"/>
          <w:sz w:val="22"/>
          <w:szCs w:val="22"/>
        </w:rPr>
      </w:pPr>
    </w:p>
    <w:p w:rsidR="009931DA" w:rsidRPr="009931DA" w:rsidRDefault="009931DA" w:rsidP="009931DA">
      <w:pPr>
        <w:autoSpaceDE w:val="0"/>
        <w:autoSpaceDN w:val="0"/>
        <w:adjustRightInd w:val="0"/>
        <w:rPr>
          <w:rFonts w:cstheme="minorHAnsi"/>
          <w:bCs/>
          <w:noProof w:val="0"/>
          <w:color w:val="000000"/>
          <w:sz w:val="22"/>
          <w:szCs w:val="22"/>
          <w:u w:color="0C61AB"/>
        </w:rPr>
      </w:pPr>
      <w:r w:rsidRPr="009931DA">
        <w:rPr>
          <w:rFonts w:cstheme="minorHAnsi"/>
          <w:bCs/>
          <w:noProof w:val="0"/>
          <w:color w:val="000000"/>
          <w:sz w:val="22"/>
          <w:szCs w:val="22"/>
        </w:rPr>
        <w:t xml:space="preserve">3.  Installare </w:t>
      </w:r>
      <w:r w:rsidRPr="009931DA">
        <w:rPr>
          <w:rFonts w:cstheme="minorHAnsi"/>
          <w:bCs/>
          <w:noProof w:val="0"/>
          <w:color w:val="000000"/>
          <w:sz w:val="22"/>
          <w:szCs w:val="22"/>
          <w:u w:color="0C61AB"/>
        </w:rPr>
        <w:t>da terminale le seguenti componenti che risulteranno essere utili in seguito:</w:t>
      </w:r>
    </w:p>
    <w:p w:rsidR="009931DA" w:rsidRPr="00BF7995" w:rsidRDefault="009931DA" w:rsidP="009931DA">
      <w:pPr>
        <w:rPr>
          <w:rFonts w:cstheme="minorHAnsi"/>
          <w:sz w:val="22"/>
          <w:szCs w:val="22"/>
          <w:u w:color="0C61AB"/>
          <w:lang w:val="en-US"/>
        </w:rPr>
      </w:pPr>
      <w:r w:rsidRPr="009931DA">
        <w:rPr>
          <w:rFonts w:cstheme="minorHAnsi"/>
          <w:bCs/>
          <w:noProof w:val="0"/>
          <w:color w:val="000000"/>
          <w:sz w:val="22"/>
          <w:szCs w:val="22"/>
          <w:u w:color="0C61AB"/>
        </w:rPr>
        <w:tab/>
      </w:r>
      <w:r w:rsidRPr="009931DA">
        <w:rPr>
          <w:rFonts w:cstheme="minorHAnsi"/>
          <w:b/>
          <w:sz w:val="22"/>
          <w:szCs w:val="22"/>
          <w:u w:color="0C61AB"/>
          <w:lang w:val="en-US"/>
        </w:rPr>
        <w:t>pip install pillow</w:t>
      </w:r>
    </w:p>
    <w:p w:rsidR="009931DA" w:rsidRPr="009931DA" w:rsidRDefault="009931DA" w:rsidP="009931DA">
      <w:pPr>
        <w:rPr>
          <w:rFonts w:cstheme="minorHAnsi"/>
          <w:b/>
          <w:sz w:val="22"/>
          <w:szCs w:val="22"/>
          <w:u w:color="0C61AB"/>
          <w:lang w:val="en-US"/>
        </w:rPr>
      </w:pPr>
      <w:r w:rsidRPr="009931DA">
        <w:rPr>
          <w:rFonts w:cstheme="minorHAnsi"/>
          <w:b/>
          <w:sz w:val="22"/>
          <w:szCs w:val="22"/>
          <w:u w:color="0C61AB"/>
          <w:lang w:val="en-US"/>
        </w:rPr>
        <w:tab/>
        <w:t>pip install lxml</w:t>
      </w:r>
    </w:p>
    <w:p w:rsidR="009931DA" w:rsidRPr="009931DA" w:rsidRDefault="009931DA" w:rsidP="009931DA">
      <w:pPr>
        <w:rPr>
          <w:rFonts w:cstheme="minorHAnsi"/>
          <w:b/>
          <w:sz w:val="22"/>
          <w:szCs w:val="22"/>
          <w:u w:color="0C61AB"/>
          <w:lang w:val="en-US"/>
        </w:rPr>
      </w:pPr>
      <w:r w:rsidRPr="009931DA">
        <w:rPr>
          <w:rFonts w:cstheme="minorHAnsi"/>
          <w:b/>
          <w:sz w:val="22"/>
          <w:szCs w:val="22"/>
          <w:u w:color="0C61AB"/>
          <w:lang w:val="en-US"/>
        </w:rPr>
        <w:tab/>
        <w:t>pip install jupyter</w:t>
      </w:r>
    </w:p>
    <w:p w:rsidR="009931DA" w:rsidRPr="009931DA" w:rsidRDefault="00EB7847" w:rsidP="009931DA">
      <w:pPr>
        <w:rPr>
          <w:rFonts w:cstheme="minorHAnsi"/>
          <w:b/>
          <w:sz w:val="22"/>
          <w:szCs w:val="22"/>
          <w:u w:color="0C61AB"/>
          <w:lang w:val="en-US"/>
        </w:rPr>
      </w:pPr>
      <w:r>
        <w:rPr>
          <w:rFonts w:cstheme="minorHAnsi"/>
          <w:b/>
          <w:sz w:val="22"/>
          <w:szCs w:val="22"/>
          <w:u w:color="0C61AB"/>
          <w:lang w:val="en-US"/>
        </w:rPr>
        <w:tab/>
        <w:t>pip install matplotlib</w:t>
      </w:r>
    </w:p>
    <w:p w:rsidR="009931DA" w:rsidRDefault="009931DA" w:rsidP="009931DA">
      <w:pPr>
        <w:rPr>
          <w:rFonts w:cstheme="minorHAnsi"/>
          <w:b/>
          <w:sz w:val="22"/>
          <w:szCs w:val="22"/>
          <w:u w:color="0C61AB"/>
          <w:lang w:val="en-US"/>
        </w:rPr>
      </w:pPr>
      <w:r w:rsidRPr="009931DA">
        <w:rPr>
          <w:rFonts w:cstheme="minorHAnsi"/>
          <w:b/>
          <w:sz w:val="22"/>
          <w:szCs w:val="22"/>
          <w:u w:color="0C61AB"/>
          <w:lang w:val="en-US"/>
        </w:rPr>
        <w:tab/>
        <w:t>pip install pandas</w:t>
      </w:r>
    </w:p>
    <w:p w:rsidR="00176AB8" w:rsidRPr="00BF7995" w:rsidRDefault="00176AB8" w:rsidP="009931DA">
      <w:pPr>
        <w:rPr>
          <w:rFonts w:cstheme="minorHAnsi"/>
          <w:b/>
          <w:sz w:val="22"/>
          <w:szCs w:val="22"/>
          <w:u w:color="0C61AB"/>
          <w:lang w:val="en-US"/>
        </w:rPr>
      </w:pPr>
      <w:r>
        <w:rPr>
          <w:rFonts w:cstheme="minorHAnsi"/>
          <w:b/>
          <w:sz w:val="22"/>
          <w:szCs w:val="22"/>
          <w:u w:color="0C61AB"/>
          <w:lang w:val="en-US"/>
        </w:rPr>
        <w:tab/>
      </w:r>
      <w:r w:rsidRPr="00BF7995">
        <w:rPr>
          <w:rFonts w:cstheme="minorHAnsi"/>
          <w:b/>
          <w:sz w:val="22"/>
          <w:szCs w:val="22"/>
          <w:u w:color="0C61AB"/>
          <w:lang w:val="en-US"/>
        </w:rPr>
        <w:t>sudo apt install protobuf-compiler</w:t>
      </w:r>
    </w:p>
    <w:p w:rsidR="009931DA" w:rsidRPr="009931DA" w:rsidRDefault="009931DA" w:rsidP="009931DA">
      <w:pPr>
        <w:autoSpaceDE w:val="0"/>
        <w:autoSpaceDN w:val="0"/>
        <w:adjustRightInd w:val="0"/>
        <w:rPr>
          <w:rFonts w:cstheme="minorHAnsi"/>
          <w:bCs/>
          <w:noProof w:val="0"/>
          <w:color w:val="000000"/>
          <w:sz w:val="22"/>
          <w:szCs w:val="22"/>
          <w:u w:val="single"/>
          <w:lang w:val="en-US"/>
        </w:rPr>
      </w:pPr>
    </w:p>
    <w:p w:rsidR="009E262F" w:rsidRPr="009931DA" w:rsidRDefault="009E262F" w:rsidP="009E262F">
      <w:pPr>
        <w:autoSpaceDE w:val="0"/>
        <w:autoSpaceDN w:val="0"/>
        <w:adjustRightInd w:val="0"/>
        <w:rPr>
          <w:rFonts w:cstheme="minorHAnsi"/>
          <w:sz w:val="22"/>
          <w:szCs w:val="22"/>
          <w:lang w:val="en-US"/>
        </w:rPr>
      </w:pPr>
    </w:p>
    <w:sectPr w:rsidR="009E262F" w:rsidRPr="009931DA" w:rsidSect="00ED1842">
      <w:head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F03" w:rsidRDefault="00A31F03" w:rsidP="00E834B5">
      <w:r>
        <w:separator/>
      </w:r>
    </w:p>
  </w:endnote>
  <w:endnote w:type="continuationSeparator" w:id="0">
    <w:p w:rsidR="00A31F03" w:rsidRDefault="00A31F03" w:rsidP="00E8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F03" w:rsidRDefault="00A31F03" w:rsidP="00E834B5">
      <w:r>
        <w:separator/>
      </w:r>
    </w:p>
  </w:footnote>
  <w:footnote w:type="continuationSeparator" w:id="0">
    <w:p w:rsidR="00A31F03" w:rsidRDefault="00A31F03" w:rsidP="00E8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4B5" w:rsidRDefault="009E262F">
    <w:pPr>
      <w:pStyle w:val="Intestazione"/>
    </w:pPr>
    <w:r>
      <w:t xml:space="preserve">Installazione TensorFlow          </w:t>
    </w:r>
    <w:r>
      <w:tab/>
    </w:r>
    <w:r>
      <w:tab/>
      <w:t xml:space="preserve"> </w:t>
    </w:r>
    <w:r w:rsidR="00E834B5">
      <w:t>Bernardi Edoardo</w:t>
    </w:r>
  </w:p>
  <w:p w:rsidR="009E262F" w:rsidRDefault="009E262F" w:rsidP="009E262F">
    <w:pPr>
      <w:pStyle w:val="Intestazione"/>
      <w:jc w:val="right"/>
    </w:pPr>
    <w:r>
      <w:t>GPU e CPU</w:t>
    </w:r>
    <w:r>
      <w:tab/>
    </w:r>
    <w:r>
      <w:tab/>
      <w:t>Object Detection</w:t>
    </w:r>
  </w:p>
  <w:p w:rsidR="00E834B5" w:rsidRDefault="00E834B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96023D08"/>
    <w:lvl w:ilvl="0" w:tplc="00000065">
      <w:start w:val="2"/>
      <w:numFmt w:val="decimal"/>
      <w:lvlText w:val="%1."/>
      <w:lvlJc w:val="left"/>
      <w:pPr>
        <w:ind w:left="92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5AEC683C"/>
    <w:lvl w:ilvl="0" w:tplc="334E8524">
      <w:start w:val="5"/>
      <w:numFmt w:val="decimal"/>
      <w:lvlText w:val="%1."/>
      <w:lvlJc w:val="left"/>
      <w:pPr>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908E1B16"/>
    <w:lvl w:ilvl="0" w:tplc="8DACA772">
      <w:start w:val="8"/>
      <w:numFmt w:val="decimal"/>
      <w:lvlText w:val="%1."/>
      <w:lvlJc w:val="left"/>
      <w:pPr>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0"/>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71CCFA04"/>
    <w:lvl w:ilvl="0" w:tplc="0000076D">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2C14922"/>
    <w:multiLevelType w:val="multilevel"/>
    <w:tmpl w:val="E08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21D78"/>
    <w:multiLevelType w:val="hybridMultilevel"/>
    <w:tmpl w:val="BE821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751838"/>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68C6F08"/>
    <w:multiLevelType w:val="hybridMultilevel"/>
    <w:tmpl w:val="1C96F70A"/>
    <w:lvl w:ilvl="0" w:tplc="0000076D">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042168"/>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7CF1E02"/>
    <w:multiLevelType w:val="hybridMultilevel"/>
    <w:tmpl w:val="00000014"/>
    <w:lvl w:ilvl="0" w:tplc="0000076D">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4"/>
  </w:num>
  <w:num w:numId="23">
    <w:abstractNumId w:val="22"/>
  </w:num>
  <w:num w:numId="24">
    <w:abstractNumId w:val="20"/>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B5"/>
    <w:rsid w:val="001003CE"/>
    <w:rsid w:val="00143F77"/>
    <w:rsid w:val="001645F2"/>
    <w:rsid w:val="00164887"/>
    <w:rsid w:val="00176AB8"/>
    <w:rsid w:val="001B6365"/>
    <w:rsid w:val="001D0F0E"/>
    <w:rsid w:val="00226633"/>
    <w:rsid w:val="002458B4"/>
    <w:rsid w:val="00264EB8"/>
    <w:rsid w:val="00387BA2"/>
    <w:rsid w:val="003D27E9"/>
    <w:rsid w:val="0047237A"/>
    <w:rsid w:val="00486F76"/>
    <w:rsid w:val="00490759"/>
    <w:rsid w:val="00630091"/>
    <w:rsid w:val="00632BE0"/>
    <w:rsid w:val="006616B7"/>
    <w:rsid w:val="006D46ED"/>
    <w:rsid w:val="006E0034"/>
    <w:rsid w:val="00770989"/>
    <w:rsid w:val="007C28E3"/>
    <w:rsid w:val="00840623"/>
    <w:rsid w:val="00971670"/>
    <w:rsid w:val="009931DA"/>
    <w:rsid w:val="009E262F"/>
    <w:rsid w:val="009E2FBE"/>
    <w:rsid w:val="00A31F03"/>
    <w:rsid w:val="00A8593F"/>
    <w:rsid w:val="00B77EB0"/>
    <w:rsid w:val="00B86131"/>
    <w:rsid w:val="00B94462"/>
    <w:rsid w:val="00BF7995"/>
    <w:rsid w:val="00C6783D"/>
    <w:rsid w:val="00CA320D"/>
    <w:rsid w:val="00DB790C"/>
    <w:rsid w:val="00DD3D4B"/>
    <w:rsid w:val="00DF3783"/>
    <w:rsid w:val="00E3164D"/>
    <w:rsid w:val="00E41560"/>
    <w:rsid w:val="00E834B5"/>
    <w:rsid w:val="00EB7847"/>
    <w:rsid w:val="00ED1842"/>
    <w:rsid w:val="00F1315C"/>
    <w:rsid w:val="00F35325"/>
    <w:rsid w:val="00F543E7"/>
    <w:rsid w:val="00F801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555E"/>
  <w14:defaultImageDpi w14:val="32767"/>
  <w15:chartTrackingRefBased/>
  <w15:docId w15:val="{78BDB614-0D3C-2E46-B5BE-85984B84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834B5"/>
    <w:pPr>
      <w:tabs>
        <w:tab w:val="center" w:pos="4819"/>
        <w:tab w:val="right" w:pos="9638"/>
      </w:tabs>
    </w:pPr>
  </w:style>
  <w:style w:type="character" w:customStyle="1" w:styleId="IntestazioneCarattere">
    <w:name w:val="Intestazione Carattere"/>
    <w:basedOn w:val="Carpredefinitoparagrafo"/>
    <w:link w:val="Intestazione"/>
    <w:uiPriority w:val="99"/>
    <w:rsid w:val="00E834B5"/>
    <w:rPr>
      <w:noProof/>
    </w:rPr>
  </w:style>
  <w:style w:type="paragraph" w:styleId="Pidipagina">
    <w:name w:val="footer"/>
    <w:basedOn w:val="Normale"/>
    <w:link w:val="PidipaginaCarattere"/>
    <w:uiPriority w:val="99"/>
    <w:unhideWhenUsed/>
    <w:rsid w:val="00E834B5"/>
    <w:pPr>
      <w:tabs>
        <w:tab w:val="center" w:pos="4819"/>
        <w:tab w:val="right" w:pos="9638"/>
      </w:tabs>
    </w:pPr>
  </w:style>
  <w:style w:type="character" w:customStyle="1" w:styleId="PidipaginaCarattere">
    <w:name w:val="Piè di pagina Carattere"/>
    <w:basedOn w:val="Carpredefinitoparagrafo"/>
    <w:link w:val="Pidipagina"/>
    <w:uiPriority w:val="99"/>
    <w:rsid w:val="00E834B5"/>
    <w:rPr>
      <w:noProof/>
    </w:rPr>
  </w:style>
  <w:style w:type="paragraph" w:styleId="Paragrafoelenco">
    <w:name w:val="List Paragraph"/>
    <w:basedOn w:val="Normale"/>
    <w:uiPriority w:val="34"/>
    <w:qFormat/>
    <w:rsid w:val="009E262F"/>
    <w:pPr>
      <w:ind w:left="720"/>
      <w:contextualSpacing/>
    </w:pPr>
  </w:style>
  <w:style w:type="character" w:styleId="Collegamentoipertestuale">
    <w:name w:val="Hyperlink"/>
    <w:basedOn w:val="Carpredefinitoparagrafo"/>
    <w:uiPriority w:val="99"/>
    <w:unhideWhenUsed/>
    <w:rsid w:val="009E262F"/>
    <w:rPr>
      <w:color w:val="0563C1" w:themeColor="hyperlink"/>
      <w:u w:val="single"/>
    </w:rPr>
  </w:style>
  <w:style w:type="character" w:styleId="Menzionenonrisolta">
    <w:name w:val="Unresolved Mention"/>
    <w:basedOn w:val="Carpredefinitoparagrafo"/>
    <w:uiPriority w:val="99"/>
    <w:rsid w:val="009E262F"/>
    <w:rPr>
      <w:color w:val="808080"/>
      <w:shd w:val="clear" w:color="auto" w:fill="E6E6E6"/>
    </w:rPr>
  </w:style>
  <w:style w:type="character" w:styleId="Collegamentovisitato">
    <w:name w:val="FollowedHyperlink"/>
    <w:basedOn w:val="Carpredefinitoparagrafo"/>
    <w:uiPriority w:val="99"/>
    <w:semiHidden/>
    <w:unhideWhenUsed/>
    <w:rsid w:val="009E2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31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insta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cudnn" TargetMode="External"/><Relationship Id="rId5" Type="http://schemas.openxmlformats.org/officeDocument/2006/relationships/webSettings" Target="webSettings.xml"/><Relationship Id="rId10" Type="http://schemas.openxmlformats.org/officeDocument/2006/relationships/hyperlink" Target="https://developer.nvidia.com/cuda-90-download-archive" TargetMode="External"/><Relationship Id="rId4" Type="http://schemas.openxmlformats.org/officeDocument/2006/relationships/settings" Target="settings.xml"/><Relationship Id="rId9" Type="http://schemas.openxmlformats.org/officeDocument/2006/relationships/hyperlink" Target="https://developer.nvidia.com/cuda-gpu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9042-46ED-CF4C-8979-3E1B83A9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981</Words>
  <Characters>5592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Bernardi</dc:creator>
  <cp:keywords/>
  <dc:description/>
  <cp:lastModifiedBy>Edoardo Bernardi</cp:lastModifiedBy>
  <cp:revision>34</cp:revision>
  <dcterms:created xsi:type="dcterms:W3CDTF">2018-05-23T08:26:00Z</dcterms:created>
  <dcterms:modified xsi:type="dcterms:W3CDTF">2018-06-09T07:39:00Z</dcterms:modified>
</cp:coreProperties>
</file>